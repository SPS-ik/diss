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D5C" w:rsidRPr="005474DB" w:rsidRDefault="003D5759" w:rsidP="006D5D05">
      <w:pPr>
        <w:pStyle w:val="udk"/>
        <w:spacing w:line="240" w:lineRule="auto"/>
        <w:ind w:firstLine="340"/>
        <w:rPr>
          <w:rFonts w:ascii="Peterburg" w:hAnsi="Peterburg" w:cs="Times New Roman"/>
          <w:sz w:val="18"/>
          <w:szCs w:val="18"/>
          <w:lang w:val="uk-UA"/>
        </w:rPr>
      </w:pPr>
      <w:r w:rsidRPr="005474DB">
        <w:rPr>
          <w:rFonts w:ascii="Peterburg" w:hAnsi="Peterburg" w:cs="Times New Roman"/>
          <w:sz w:val="18"/>
          <w:szCs w:val="18"/>
          <w:lang w:val="uk-UA"/>
        </w:rPr>
        <w:t>УДК 004.8</w:t>
      </w:r>
    </w:p>
    <w:p w:rsidR="00046142" w:rsidRPr="00046142" w:rsidRDefault="00E43A8E" w:rsidP="006D5D05">
      <w:pPr>
        <w:pStyle w:val="autor"/>
        <w:spacing w:after="0" w:line="240" w:lineRule="auto"/>
        <w:ind w:firstLine="340"/>
        <w:rPr>
          <w:rFonts w:ascii="Peterburg" w:hAnsi="Peterburg" w:cs="Times New Roman"/>
          <w:b/>
          <w:sz w:val="22"/>
          <w:szCs w:val="22"/>
          <w:lang w:val="uk-UA"/>
        </w:rPr>
      </w:pPr>
      <w:r w:rsidRPr="005474DB">
        <w:rPr>
          <w:rFonts w:ascii="Peterburg" w:hAnsi="Peterburg" w:cs="Times New Roman"/>
          <w:b/>
          <w:sz w:val="22"/>
          <w:szCs w:val="22"/>
          <w:lang w:val="uk-UA"/>
        </w:rPr>
        <w:t xml:space="preserve">С.О. </w:t>
      </w:r>
      <w:r w:rsidR="00D60D5C" w:rsidRPr="005474DB">
        <w:rPr>
          <w:rFonts w:ascii="Peterburg" w:hAnsi="Peterburg" w:cs="Times New Roman"/>
          <w:b/>
          <w:sz w:val="22"/>
          <w:szCs w:val="22"/>
          <w:lang w:val="uk-UA"/>
        </w:rPr>
        <w:t>Дьяков</w:t>
      </w:r>
      <w:r w:rsidR="003337BB" w:rsidRPr="005474DB">
        <w:rPr>
          <w:rFonts w:ascii="Peterburg" w:hAnsi="Peterburg" w:cs="Times New Roman"/>
          <w:b/>
          <w:sz w:val="22"/>
          <w:szCs w:val="22"/>
          <w:lang w:val="uk-UA"/>
        </w:rPr>
        <w:t xml:space="preserve">, </w:t>
      </w:r>
      <w:r w:rsidR="00046142" w:rsidRPr="00046142">
        <w:rPr>
          <w:rFonts w:ascii="Peterburg" w:hAnsi="Peterburg" w:cs="Times New Roman"/>
          <w:sz w:val="22"/>
          <w:szCs w:val="22"/>
          <w:lang w:val="uk-UA"/>
        </w:rPr>
        <w:t>асп.</w:t>
      </w:r>
    </w:p>
    <w:p w:rsidR="00AA40CC" w:rsidRPr="005474DB" w:rsidRDefault="00E43A8E" w:rsidP="006D5D05">
      <w:pPr>
        <w:pStyle w:val="autor"/>
        <w:spacing w:after="0" w:line="240" w:lineRule="auto"/>
        <w:ind w:firstLine="340"/>
        <w:rPr>
          <w:rFonts w:ascii="Peterburg" w:hAnsi="Peterburg" w:cs="Times New Roman"/>
          <w:sz w:val="22"/>
          <w:szCs w:val="22"/>
          <w:lang w:val="uk-UA"/>
        </w:rPr>
      </w:pPr>
      <w:r w:rsidRPr="005474DB">
        <w:rPr>
          <w:rFonts w:ascii="Peterburg" w:hAnsi="Peterburg" w:cs="Times New Roman"/>
          <w:b/>
          <w:sz w:val="22"/>
          <w:szCs w:val="22"/>
          <w:lang w:val="uk-UA"/>
        </w:rPr>
        <w:t xml:space="preserve">Л.С. </w:t>
      </w:r>
      <w:r w:rsidR="003337BB" w:rsidRPr="005474DB">
        <w:rPr>
          <w:rFonts w:ascii="Peterburg" w:hAnsi="Peterburg" w:cs="Times New Roman"/>
          <w:b/>
          <w:sz w:val="22"/>
          <w:szCs w:val="22"/>
          <w:lang w:val="uk-UA"/>
        </w:rPr>
        <w:t xml:space="preserve">Ямпольский, </w:t>
      </w:r>
      <w:r w:rsidR="003337BB" w:rsidRPr="005474DB">
        <w:rPr>
          <w:rFonts w:ascii="Peterburg" w:hAnsi="Peterburg" w:cs="Times New Roman"/>
          <w:sz w:val="22"/>
          <w:szCs w:val="22"/>
          <w:lang w:val="uk-UA"/>
        </w:rPr>
        <w:t>д-р ф</w:t>
      </w:r>
      <w:r w:rsidR="003337BB" w:rsidRPr="005474DB">
        <w:rPr>
          <w:rFonts w:ascii="Times New Roman" w:hAnsi="Times New Roman" w:cs="Times New Roman"/>
          <w:sz w:val="22"/>
          <w:szCs w:val="22"/>
          <w:lang w:val="uk-UA"/>
        </w:rPr>
        <w:t>і</w:t>
      </w:r>
      <w:r w:rsidR="003337BB" w:rsidRPr="005474DB">
        <w:rPr>
          <w:rFonts w:ascii="Peterburg" w:hAnsi="Peterburg" w:cs="Times New Roman"/>
          <w:sz w:val="22"/>
          <w:szCs w:val="22"/>
          <w:lang w:val="uk-UA"/>
        </w:rPr>
        <w:t>лософ</w:t>
      </w:r>
      <w:r w:rsidR="003337BB" w:rsidRPr="005474DB">
        <w:rPr>
          <w:rFonts w:ascii="Times New Roman" w:hAnsi="Times New Roman" w:cs="Times New Roman"/>
          <w:sz w:val="22"/>
          <w:szCs w:val="22"/>
          <w:lang w:val="uk-UA"/>
        </w:rPr>
        <w:t>ії</w:t>
      </w:r>
    </w:p>
    <w:p w:rsidR="00AA40CC" w:rsidRPr="005474DB" w:rsidRDefault="00021A17" w:rsidP="006D5D05">
      <w:pPr>
        <w:pStyle w:val="autor"/>
        <w:spacing w:after="0" w:line="240" w:lineRule="auto"/>
        <w:ind w:firstLine="340"/>
        <w:rPr>
          <w:rFonts w:ascii="Peterburg" w:hAnsi="Peterburg" w:cs="Times New Roman"/>
          <w:sz w:val="22"/>
          <w:szCs w:val="22"/>
          <w:lang w:val="uk-UA"/>
        </w:rPr>
      </w:pPr>
      <w:r w:rsidRPr="005474DB">
        <w:rPr>
          <w:rFonts w:ascii="Peterburg" w:hAnsi="Peterburg" w:cs="Times New Roman"/>
          <w:sz w:val="22"/>
          <w:szCs w:val="22"/>
          <w:lang w:val="uk-UA"/>
        </w:rPr>
        <w:t>Нац</w:t>
      </w:r>
      <w:r w:rsidRPr="005474DB">
        <w:rPr>
          <w:rFonts w:ascii="Times New Roman" w:hAnsi="Times New Roman" w:cs="Times New Roman"/>
          <w:sz w:val="22"/>
          <w:szCs w:val="22"/>
          <w:lang w:val="uk-UA"/>
        </w:rPr>
        <w:t>і</w:t>
      </w:r>
      <w:r w:rsidRPr="005474DB">
        <w:rPr>
          <w:rFonts w:ascii="Peterburg" w:hAnsi="Peterburg" w:cs="Times New Roman"/>
          <w:sz w:val="22"/>
          <w:szCs w:val="22"/>
          <w:lang w:val="uk-UA"/>
        </w:rPr>
        <w:t>ональний техн</w:t>
      </w:r>
      <w:r w:rsidRPr="005474DB">
        <w:rPr>
          <w:rFonts w:ascii="Times New Roman" w:hAnsi="Times New Roman" w:cs="Times New Roman"/>
          <w:sz w:val="22"/>
          <w:szCs w:val="22"/>
          <w:lang w:val="uk-UA"/>
        </w:rPr>
        <w:t>і</w:t>
      </w:r>
      <w:r w:rsidRPr="005474DB">
        <w:rPr>
          <w:rFonts w:ascii="Peterburg" w:hAnsi="Peterburg" w:cs="Times New Roman"/>
          <w:sz w:val="22"/>
          <w:szCs w:val="22"/>
          <w:lang w:val="uk-UA"/>
        </w:rPr>
        <w:t>чний ун</w:t>
      </w:r>
      <w:r w:rsidRPr="005474DB">
        <w:rPr>
          <w:rFonts w:ascii="Times New Roman" w:hAnsi="Times New Roman" w:cs="Times New Roman"/>
          <w:sz w:val="22"/>
          <w:szCs w:val="22"/>
          <w:lang w:val="uk-UA"/>
        </w:rPr>
        <w:t>і</w:t>
      </w:r>
      <w:r w:rsidRPr="005474DB">
        <w:rPr>
          <w:rFonts w:ascii="Peterburg" w:hAnsi="Peterburg" w:cs="Times New Roman"/>
          <w:sz w:val="22"/>
          <w:szCs w:val="22"/>
          <w:lang w:val="uk-UA"/>
        </w:rPr>
        <w:t>верситет Укра</w:t>
      </w:r>
      <w:r w:rsidRPr="005474DB">
        <w:rPr>
          <w:rFonts w:ascii="Times New Roman" w:hAnsi="Times New Roman" w:cs="Times New Roman"/>
          <w:sz w:val="22"/>
          <w:szCs w:val="22"/>
          <w:lang w:val="uk-UA"/>
        </w:rPr>
        <w:t>ї</w:t>
      </w:r>
      <w:r w:rsidRPr="005474DB">
        <w:rPr>
          <w:rFonts w:ascii="Peterburg" w:hAnsi="Peterburg" w:cs="Times New Roman"/>
          <w:sz w:val="22"/>
          <w:szCs w:val="22"/>
          <w:lang w:val="uk-UA"/>
        </w:rPr>
        <w:t>ни</w:t>
      </w:r>
      <w:r w:rsidR="00BC2D74" w:rsidRPr="005474DB">
        <w:rPr>
          <w:rFonts w:ascii="Peterburg" w:hAnsi="Peterburg" w:cs="Times New Roman"/>
          <w:sz w:val="22"/>
          <w:szCs w:val="22"/>
          <w:lang w:val="uk-UA"/>
        </w:rPr>
        <w:t xml:space="preserve"> «</w:t>
      </w:r>
      <w:r w:rsidRPr="005474DB">
        <w:rPr>
          <w:rFonts w:ascii="Peterburg" w:hAnsi="Peterburg" w:cs="Times New Roman"/>
          <w:sz w:val="22"/>
          <w:szCs w:val="22"/>
          <w:lang w:val="uk-UA"/>
        </w:rPr>
        <w:t>Ки</w:t>
      </w:r>
      <w:r w:rsidRPr="005474DB">
        <w:rPr>
          <w:rFonts w:ascii="Times New Roman" w:hAnsi="Times New Roman" w:cs="Times New Roman"/>
          <w:sz w:val="22"/>
          <w:szCs w:val="22"/>
          <w:lang w:val="uk-UA"/>
        </w:rPr>
        <w:t>ї</w:t>
      </w:r>
      <w:r w:rsidRPr="005474DB">
        <w:rPr>
          <w:rFonts w:ascii="Peterburg" w:hAnsi="Peterburg" w:cs="Times New Roman"/>
          <w:sz w:val="22"/>
          <w:szCs w:val="22"/>
          <w:lang w:val="uk-UA"/>
        </w:rPr>
        <w:t>вський пол</w:t>
      </w:r>
      <w:r w:rsidRPr="005474DB">
        <w:rPr>
          <w:rFonts w:ascii="Times New Roman" w:hAnsi="Times New Roman" w:cs="Times New Roman"/>
          <w:sz w:val="22"/>
          <w:szCs w:val="22"/>
          <w:lang w:val="uk-UA"/>
        </w:rPr>
        <w:t>і</w:t>
      </w:r>
      <w:r w:rsidRPr="005474DB">
        <w:rPr>
          <w:rFonts w:ascii="Peterburg" w:hAnsi="Peterburg" w:cs="Times New Roman"/>
          <w:sz w:val="22"/>
          <w:szCs w:val="22"/>
          <w:lang w:val="uk-UA"/>
        </w:rPr>
        <w:t>техн</w:t>
      </w:r>
      <w:r w:rsidRPr="005474DB">
        <w:rPr>
          <w:rFonts w:ascii="Times New Roman" w:hAnsi="Times New Roman" w:cs="Times New Roman"/>
          <w:sz w:val="22"/>
          <w:szCs w:val="22"/>
          <w:lang w:val="uk-UA"/>
        </w:rPr>
        <w:t>і</w:t>
      </w:r>
      <w:r w:rsidRPr="005474DB">
        <w:rPr>
          <w:rFonts w:ascii="Peterburg" w:hAnsi="Peterburg" w:cs="Times New Roman"/>
          <w:sz w:val="22"/>
          <w:szCs w:val="22"/>
          <w:lang w:val="uk-UA"/>
        </w:rPr>
        <w:t xml:space="preserve">чний </w:t>
      </w:r>
      <w:r w:rsidRPr="005474DB">
        <w:rPr>
          <w:rFonts w:ascii="Times New Roman" w:hAnsi="Times New Roman" w:cs="Times New Roman"/>
          <w:sz w:val="22"/>
          <w:szCs w:val="22"/>
          <w:lang w:val="uk-UA"/>
        </w:rPr>
        <w:t>і</w:t>
      </w:r>
      <w:r w:rsidRPr="005474DB">
        <w:rPr>
          <w:rFonts w:ascii="Peterburg" w:hAnsi="Peterburg" w:cs="Times New Roman"/>
          <w:sz w:val="22"/>
          <w:szCs w:val="22"/>
          <w:lang w:val="uk-UA"/>
        </w:rPr>
        <w:t>нститут</w:t>
      </w:r>
      <w:r w:rsidR="00BC2D74" w:rsidRPr="005474DB">
        <w:rPr>
          <w:rFonts w:ascii="Peterburg" w:hAnsi="Peterburg" w:cs="Times New Roman"/>
          <w:sz w:val="22"/>
          <w:szCs w:val="22"/>
          <w:lang w:val="uk-UA"/>
        </w:rPr>
        <w:t>»</w:t>
      </w:r>
    </w:p>
    <w:p w:rsidR="002B0CEB" w:rsidRPr="005474DB" w:rsidRDefault="002B0CEB" w:rsidP="006D5D05">
      <w:pPr>
        <w:pStyle w:val="1"/>
        <w:spacing w:after="0" w:line="240" w:lineRule="auto"/>
        <w:ind w:firstLine="340"/>
        <w:rPr>
          <w:rFonts w:ascii="Peterburg" w:hAnsi="Peterburg" w:cs="Times New Roman"/>
          <w:sz w:val="20"/>
          <w:lang w:val="uk-UA"/>
        </w:rPr>
      </w:pPr>
    </w:p>
    <w:p w:rsidR="00D60D5C" w:rsidRPr="005474DB" w:rsidRDefault="00021A17" w:rsidP="006D5D05">
      <w:pPr>
        <w:pStyle w:val="111"/>
        <w:spacing w:after="0" w:line="240" w:lineRule="auto"/>
        <w:ind w:left="0" w:firstLine="340"/>
        <w:rPr>
          <w:rFonts w:ascii="Peterburg" w:hAnsi="Peterburg" w:cs="Times New Roman"/>
          <w:i/>
          <w:sz w:val="20"/>
          <w:lang w:eastAsia="uk-UA"/>
        </w:rPr>
      </w:pPr>
      <w:r w:rsidRPr="005474DB">
        <w:rPr>
          <w:rFonts w:ascii="Peterburg" w:hAnsi="Peterburg" w:cs="Times New Roman"/>
          <w:sz w:val="20"/>
        </w:rPr>
        <w:t>Узагальнена концептуальна модель системи динам</w:t>
      </w:r>
      <w:r w:rsidRPr="005474DB">
        <w:rPr>
          <w:rFonts w:ascii="Times New Roman" w:hAnsi="Times New Roman" w:cs="Times New Roman"/>
          <w:sz w:val="20"/>
        </w:rPr>
        <w:t>і</w:t>
      </w:r>
      <w:r w:rsidRPr="005474DB">
        <w:rPr>
          <w:rFonts w:ascii="Peterburg" w:hAnsi="Peterburg" w:cs="Times New Roman"/>
          <w:sz w:val="20"/>
        </w:rPr>
        <w:t xml:space="preserve">чного керування </w:t>
      </w:r>
      <w:r w:rsidR="00281F99" w:rsidRPr="005474DB">
        <w:rPr>
          <w:rFonts w:ascii="Peterburg" w:hAnsi="Peterburg" w:cs="Times New Roman"/>
          <w:sz w:val="20"/>
        </w:rPr>
        <w:t>в</w:t>
      </w:r>
      <w:r w:rsidRPr="005474DB">
        <w:rPr>
          <w:rFonts w:ascii="Peterburg" w:hAnsi="Peterburg" w:cs="Times New Roman"/>
          <w:sz w:val="20"/>
        </w:rPr>
        <w:t xml:space="preserve"> </w:t>
      </w:r>
      <w:r w:rsidR="000D5AB6" w:rsidRPr="005474DB">
        <w:rPr>
          <w:rFonts w:ascii="Peterburg" w:hAnsi="Peterburg" w:cs="Times New Roman"/>
          <w:sz w:val="20"/>
        </w:rPr>
        <w:t>гнучких виробничих системах</w:t>
      </w:r>
    </w:p>
    <w:p w:rsidR="002B0CEB" w:rsidRPr="005474DB" w:rsidRDefault="002B0CEB" w:rsidP="006D5D05">
      <w:pPr>
        <w:pStyle w:val="annottext0"/>
        <w:spacing w:before="0" w:line="240" w:lineRule="auto"/>
        <w:ind w:firstLine="340"/>
        <w:rPr>
          <w:rFonts w:ascii="Peterburg" w:hAnsi="Peterburg" w:cs="Times New Roman"/>
          <w:sz w:val="20"/>
          <w:lang w:val="uk-UA"/>
        </w:rPr>
      </w:pPr>
    </w:p>
    <w:p w:rsidR="005C634A" w:rsidRPr="005474DB" w:rsidRDefault="00531A09" w:rsidP="006D5D05">
      <w:pPr>
        <w:pStyle w:val="211"/>
        <w:spacing w:before="0" w:after="0" w:line="240" w:lineRule="auto"/>
        <w:ind w:firstLine="340"/>
        <w:jc w:val="both"/>
        <w:rPr>
          <w:rFonts w:ascii="Peterburg" w:hAnsi="Peterburg" w:cs="Times New Roman"/>
          <w:b w:val="0"/>
          <w:i/>
          <w:sz w:val="20"/>
          <w:lang w:val="uk-UA"/>
        </w:rPr>
      </w:pPr>
      <w:r w:rsidRPr="005474DB">
        <w:rPr>
          <w:rFonts w:ascii="Peterburg" w:hAnsi="Peterburg" w:cs="Times New Roman"/>
          <w:b w:val="0"/>
          <w:i/>
          <w:sz w:val="20"/>
          <w:lang w:val="uk-UA"/>
        </w:rPr>
        <w:t>У робот</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 xml:space="preserve"> розгляда</w:t>
      </w:r>
      <w:r w:rsidR="005C634A" w:rsidRPr="005474DB">
        <w:rPr>
          <w:rFonts w:ascii="Times New Roman" w:hAnsi="Times New Roman" w:cs="Times New Roman"/>
          <w:b w:val="0"/>
          <w:i/>
          <w:sz w:val="20"/>
          <w:lang w:val="uk-UA"/>
        </w:rPr>
        <w:t>є</w:t>
      </w:r>
      <w:r w:rsidR="005C634A" w:rsidRPr="005474DB">
        <w:rPr>
          <w:rFonts w:ascii="Peterburg" w:hAnsi="Peterburg" w:cs="Times New Roman"/>
          <w:b w:val="0"/>
          <w:i/>
          <w:sz w:val="20"/>
          <w:lang w:val="uk-UA"/>
        </w:rPr>
        <w:t xml:space="preserve">ться актуальне питання керування гнучкими виробничими системами та </w:t>
      </w:r>
      <w:r w:rsidR="005C634A" w:rsidRPr="005474DB">
        <w:rPr>
          <w:rFonts w:ascii="Times New Roman" w:hAnsi="Times New Roman" w:cs="Times New Roman"/>
          <w:b w:val="0"/>
          <w:i/>
          <w:sz w:val="20"/>
          <w:lang w:val="uk-UA"/>
        </w:rPr>
        <w:t>ї</w:t>
      </w:r>
      <w:r w:rsidR="005C634A" w:rsidRPr="005474DB">
        <w:rPr>
          <w:rFonts w:ascii="Peterburg" w:hAnsi="Peterburg" w:cs="Times New Roman"/>
          <w:b w:val="0"/>
          <w:i/>
          <w:sz w:val="20"/>
          <w:lang w:val="uk-UA"/>
        </w:rPr>
        <w:t>х компонентами в умовах невизначених под</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й в реальному час</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 Докладно розгляда</w:t>
      </w:r>
      <w:r w:rsidR="005C634A" w:rsidRPr="005474DB">
        <w:rPr>
          <w:rFonts w:ascii="Times New Roman" w:hAnsi="Times New Roman" w:cs="Times New Roman"/>
          <w:b w:val="0"/>
          <w:i/>
          <w:sz w:val="20"/>
          <w:lang w:val="uk-UA"/>
        </w:rPr>
        <w:t>є</w:t>
      </w:r>
      <w:r w:rsidR="005C634A" w:rsidRPr="005474DB">
        <w:rPr>
          <w:rFonts w:ascii="Peterburg" w:hAnsi="Peterburg" w:cs="Times New Roman"/>
          <w:b w:val="0"/>
          <w:i/>
          <w:sz w:val="20"/>
          <w:lang w:val="uk-UA"/>
        </w:rPr>
        <w:t>ться структура та особливост</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 xml:space="preserve"> функц</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онування системи динам</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 xml:space="preserve">чного керування, що </w:t>
      </w:r>
      <w:r w:rsidR="005C634A" w:rsidRPr="005474DB">
        <w:rPr>
          <w:rFonts w:ascii="Times New Roman" w:hAnsi="Times New Roman" w:cs="Times New Roman"/>
          <w:b w:val="0"/>
          <w:i/>
          <w:sz w:val="20"/>
          <w:lang w:val="uk-UA"/>
        </w:rPr>
        <w:t>є</w:t>
      </w:r>
      <w:r w:rsidR="005C634A" w:rsidRPr="005474DB">
        <w:rPr>
          <w:rFonts w:ascii="Peterburg" w:hAnsi="Peterburg" w:cs="Times New Roman"/>
          <w:b w:val="0"/>
          <w:i/>
          <w:sz w:val="20"/>
          <w:lang w:val="uk-UA"/>
        </w:rPr>
        <w:t xml:space="preserve"> п</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дсистемою системи оперативного управл</w:t>
      </w:r>
      <w:r w:rsidR="005C634A" w:rsidRPr="005474DB">
        <w:rPr>
          <w:rFonts w:ascii="Times New Roman" w:hAnsi="Times New Roman" w:cs="Times New Roman"/>
          <w:b w:val="0"/>
          <w:i/>
          <w:sz w:val="20"/>
          <w:lang w:val="uk-UA"/>
        </w:rPr>
        <w:t>і</w:t>
      </w:r>
      <w:r w:rsidR="005C634A" w:rsidRPr="005474DB">
        <w:rPr>
          <w:rFonts w:ascii="Peterburg" w:hAnsi="Peterburg" w:cs="Times New Roman"/>
          <w:b w:val="0"/>
          <w:i/>
          <w:sz w:val="20"/>
          <w:lang w:val="uk-UA"/>
        </w:rPr>
        <w:t>ння у виробничих системах. Робо</w:t>
      </w:r>
      <w:r w:rsidR="006562B4" w:rsidRPr="005474DB">
        <w:rPr>
          <w:rFonts w:ascii="Peterburg" w:hAnsi="Peterburg" w:cs="Times New Roman"/>
          <w:b w:val="0"/>
          <w:i/>
          <w:sz w:val="20"/>
          <w:lang w:val="uk-UA"/>
        </w:rPr>
        <w:t>та системи динам</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чного керування базу</w:t>
      </w:r>
      <w:r w:rsidR="006562B4" w:rsidRPr="005474DB">
        <w:rPr>
          <w:rFonts w:ascii="Times New Roman" w:hAnsi="Times New Roman" w:cs="Times New Roman"/>
          <w:b w:val="0"/>
          <w:i/>
          <w:sz w:val="20"/>
          <w:lang w:val="uk-UA"/>
        </w:rPr>
        <w:t>є</w:t>
      </w:r>
      <w:r w:rsidR="006562B4" w:rsidRPr="005474DB">
        <w:rPr>
          <w:rFonts w:ascii="Peterburg" w:hAnsi="Peterburg" w:cs="Times New Roman"/>
          <w:b w:val="0"/>
          <w:i/>
          <w:sz w:val="20"/>
          <w:lang w:val="uk-UA"/>
        </w:rPr>
        <w:t>ться на сво</w:t>
      </w:r>
      <w:r w:rsidR="006562B4" w:rsidRPr="005474DB">
        <w:rPr>
          <w:rFonts w:ascii="Times New Roman" w:hAnsi="Times New Roman" w:cs="Times New Roman"/>
          <w:b w:val="0"/>
          <w:i/>
          <w:sz w:val="20"/>
          <w:lang w:val="uk-UA"/>
        </w:rPr>
        <w:t>є</w:t>
      </w:r>
      <w:r w:rsidR="006562B4" w:rsidRPr="005474DB">
        <w:rPr>
          <w:rFonts w:ascii="Peterburg" w:hAnsi="Peterburg" w:cs="Times New Roman"/>
          <w:b w:val="0"/>
          <w:i/>
          <w:sz w:val="20"/>
          <w:lang w:val="uk-UA"/>
        </w:rPr>
        <w:t>часному транспортному обслуговуванн</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 xml:space="preserve"> заявок в</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д виробничих ресурс</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в. Метою досл</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 xml:space="preserve">дження </w:t>
      </w:r>
      <w:r w:rsidR="006562B4" w:rsidRPr="005474DB">
        <w:rPr>
          <w:rFonts w:ascii="Times New Roman" w:hAnsi="Times New Roman" w:cs="Times New Roman"/>
          <w:b w:val="0"/>
          <w:i/>
          <w:sz w:val="20"/>
          <w:lang w:val="uk-UA"/>
        </w:rPr>
        <w:t>є</w:t>
      </w:r>
      <w:r w:rsidR="006562B4" w:rsidRPr="005474DB">
        <w:rPr>
          <w:rFonts w:ascii="Peterburg" w:hAnsi="Peterburg" w:cs="Times New Roman"/>
          <w:b w:val="0"/>
          <w:i/>
          <w:sz w:val="20"/>
          <w:lang w:val="uk-UA"/>
        </w:rPr>
        <w:t xml:space="preserve"> розробка п</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дходу до синтезу модел</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 xml:space="preserve"> системи динам</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чного керування, яка найб</w:t>
      </w:r>
      <w:r w:rsidR="006562B4" w:rsidRPr="005474DB">
        <w:rPr>
          <w:rFonts w:ascii="Times New Roman" w:hAnsi="Times New Roman" w:cs="Times New Roman"/>
          <w:b w:val="0"/>
          <w:i/>
          <w:sz w:val="20"/>
          <w:lang w:val="uk-UA"/>
        </w:rPr>
        <w:t>і</w:t>
      </w:r>
      <w:r w:rsidR="006562B4" w:rsidRPr="005474DB">
        <w:rPr>
          <w:rFonts w:ascii="Peterburg" w:hAnsi="Peterburg" w:cs="Times New Roman"/>
          <w:b w:val="0"/>
          <w:i/>
          <w:sz w:val="20"/>
          <w:lang w:val="uk-UA"/>
        </w:rPr>
        <w:t>льш адекватно задовольнятиме умовах гнучко</w:t>
      </w:r>
      <w:r w:rsidR="006562B4" w:rsidRPr="005474DB">
        <w:rPr>
          <w:rFonts w:ascii="Times New Roman" w:hAnsi="Times New Roman" w:cs="Times New Roman"/>
          <w:b w:val="0"/>
          <w:i/>
          <w:sz w:val="20"/>
          <w:lang w:val="uk-UA"/>
        </w:rPr>
        <w:t>ї</w:t>
      </w:r>
      <w:r w:rsidR="006562B4" w:rsidRPr="005474DB">
        <w:rPr>
          <w:rFonts w:ascii="Peterburg" w:hAnsi="Peterburg" w:cs="Times New Roman"/>
          <w:b w:val="0"/>
          <w:i/>
          <w:sz w:val="20"/>
          <w:lang w:val="uk-UA"/>
        </w:rPr>
        <w:t xml:space="preserve"> виробничо</w:t>
      </w:r>
      <w:r w:rsidR="006562B4" w:rsidRPr="005474DB">
        <w:rPr>
          <w:rFonts w:ascii="Times New Roman" w:hAnsi="Times New Roman" w:cs="Times New Roman"/>
          <w:b w:val="0"/>
          <w:i/>
          <w:sz w:val="20"/>
          <w:lang w:val="uk-UA"/>
        </w:rPr>
        <w:t>ї</w:t>
      </w:r>
      <w:r w:rsidR="006562B4" w:rsidRPr="005474DB">
        <w:rPr>
          <w:rFonts w:ascii="Peterburg" w:hAnsi="Peterburg" w:cs="Times New Roman"/>
          <w:b w:val="0"/>
          <w:i/>
          <w:sz w:val="20"/>
          <w:lang w:val="uk-UA"/>
        </w:rPr>
        <w:t xml:space="preserve"> системи.</w:t>
      </w:r>
    </w:p>
    <w:p w:rsidR="006562B4" w:rsidRPr="005474DB" w:rsidRDefault="005C634A" w:rsidP="006D5D05">
      <w:pPr>
        <w:pStyle w:val="211"/>
        <w:spacing w:before="0" w:after="0" w:line="240" w:lineRule="auto"/>
        <w:ind w:firstLine="340"/>
        <w:jc w:val="both"/>
        <w:rPr>
          <w:rFonts w:ascii="Peterburg" w:hAnsi="Peterburg" w:cs="Times New Roman"/>
          <w:b w:val="0"/>
          <w:i/>
          <w:sz w:val="20"/>
          <w:lang w:val="uk-UA"/>
        </w:rPr>
      </w:pPr>
      <w:r w:rsidRPr="005474DB">
        <w:rPr>
          <w:rFonts w:ascii="Peterburg" w:hAnsi="Peterburg" w:cs="Times New Roman"/>
          <w:b w:val="0"/>
          <w:i/>
          <w:sz w:val="20"/>
          <w:lang w:val="uk-UA"/>
        </w:rPr>
        <w:t xml:space="preserve">Авторами </w:t>
      </w:r>
      <w:r w:rsidR="00531A09" w:rsidRPr="005474DB">
        <w:rPr>
          <w:rFonts w:ascii="Peterburg" w:hAnsi="Peterburg" w:cs="Times New Roman"/>
          <w:b w:val="0"/>
          <w:i/>
          <w:sz w:val="20"/>
          <w:lang w:val="uk-UA"/>
        </w:rPr>
        <w:t xml:space="preserve">визначено склад </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 xml:space="preserve"> посл</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довн</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сть етап</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в синтезу системи динам</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 xml:space="preserve">чного керування </w:t>
      </w:r>
      <w:r w:rsidR="00281F99" w:rsidRPr="005474DB">
        <w:rPr>
          <w:rFonts w:ascii="Peterburg" w:hAnsi="Peterburg" w:cs="Times New Roman"/>
          <w:b w:val="0"/>
          <w:i/>
          <w:sz w:val="20"/>
          <w:lang w:val="uk-UA"/>
        </w:rPr>
        <w:t>в</w:t>
      </w:r>
      <w:r w:rsidR="00531A09" w:rsidRPr="005474DB">
        <w:rPr>
          <w:rFonts w:ascii="Peterburg" w:hAnsi="Peterburg" w:cs="Times New Roman"/>
          <w:b w:val="0"/>
          <w:i/>
          <w:sz w:val="20"/>
          <w:lang w:val="uk-UA"/>
        </w:rPr>
        <w:t xml:space="preserve"> гнучких виробничих системах за допомогою набору вир</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шальних класиф</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кац</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йних ознак</w:t>
      </w:r>
      <w:r w:rsidRPr="005474DB">
        <w:rPr>
          <w:rFonts w:ascii="Peterburg" w:hAnsi="Peterburg" w:cs="Times New Roman"/>
          <w:b w:val="0"/>
          <w:i/>
          <w:sz w:val="20"/>
          <w:lang w:val="uk-UA"/>
        </w:rPr>
        <w:t xml:space="preserve"> (тип невизначеност</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 п</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дх</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д до перепланування, стратег</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я перепланування, пол</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тика вибору часу, метод планування)</w:t>
      </w:r>
      <w:r w:rsidR="00531A09" w:rsidRPr="005474DB">
        <w:rPr>
          <w:rFonts w:ascii="Peterburg" w:hAnsi="Peterburg" w:cs="Times New Roman"/>
          <w:b w:val="0"/>
          <w:i/>
          <w:sz w:val="20"/>
          <w:lang w:val="uk-UA"/>
        </w:rPr>
        <w:t xml:space="preserve"> та лог</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чно</w:t>
      </w:r>
      <w:r w:rsidR="00531A09" w:rsidRPr="005474DB">
        <w:rPr>
          <w:rFonts w:ascii="Times New Roman" w:hAnsi="Times New Roman" w:cs="Times New Roman"/>
          <w:b w:val="0"/>
          <w:i/>
          <w:sz w:val="20"/>
          <w:lang w:val="uk-UA"/>
        </w:rPr>
        <w:t>ї</w:t>
      </w:r>
      <w:r w:rsidR="00531A09" w:rsidRPr="005474DB">
        <w:rPr>
          <w:rFonts w:ascii="Peterburg" w:hAnsi="Peterburg" w:cs="Times New Roman"/>
          <w:b w:val="0"/>
          <w:i/>
          <w:sz w:val="20"/>
          <w:lang w:val="uk-UA"/>
        </w:rPr>
        <w:t xml:space="preserve"> модел</w:t>
      </w:r>
      <w:r w:rsidR="00531A09" w:rsidRPr="005474DB">
        <w:rPr>
          <w:rFonts w:ascii="Times New Roman" w:hAnsi="Times New Roman" w:cs="Times New Roman"/>
          <w:b w:val="0"/>
          <w:i/>
          <w:sz w:val="20"/>
          <w:lang w:val="uk-UA"/>
        </w:rPr>
        <w:t>і</w:t>
      </w:r>
      <w:r w:rsidR="00531A09" w:rsidRPr="005474DB">
        <w:rPr>
          <w:rFonts w:ascii="Peterburg" w:hAnsi="Peterburg" w:cs="Times New Roman"/>
          <w:b w:val="0"/>
          <w:i/>
          <w:sz w:val="20"/>
          <w:lang w:val="uk-UA"/>
        </w:rPr>
        <w:t xml:space="preserve"> поетапного синтезу, що формують уз</w:t>
      </w:r>
      <w:r w:rsidRPr="005474DB">
        <w:rPr>
          <w:rFonts w:ascii="Peterburg" w:hAnsi="Peterburg" w:cs="Times New Roman"/>
          <w:b w:val="0"/>
          <w:i/>
          <w:sz w:val="20"/>
          <w:lang w:val="uk-UA"/>
        </w:rPr>
        <w:t>агальнену концептуальну модель.</w:t>
      </w:r>
    </w:p>
    <w:p w:rsidR="00E5017D" w:rsidRPr="005474DB" w:rsidRDefault="00531A09" w:rsidP="006D5D05">
      <w:pPr>
        <w:pStyle w:val="211"/>
        <w:spacing w:before="0" w:after="0" w:line="240" w:lineRule="auto"/>
        <w:ind w:firstLine="340"/>
        <w:jc w:val="both"/>
        <w:rPr>
          <w:rFonts w:ascii="Peterburg" w:hAnsi="Peterburg" w:cs="Times New Roman"/>
          <w:b w:val="0"/>
          <w:i/>
          <w:sz w:val="20"/>
          <w:lang w:val="uk-UA"/>
        </w:rPr>
      </w:pPr>
      <w:r w:rsidRPr="005474DB">
        <w:rPr>
          <w:rFonts w:ascii="Peterburg" w:hAnsi="Peterburg" w:cs="Times New Roman"/>
          <w:b w:val="0"/>
          <w:i/>
          <w:sz w:val="20"/>
          <w:lang w:val="uk-UA"/>
        </w:rPr>
        <w:t>Така формал</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зац</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я процесу синтезу системи динам</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чного керування дозвол</w:t>
      </w:r>
      <w:r w:rsidR="00964FB6" w:rsidRPr="005474DB">
        <w:rPr>
          <w:rFonts w:ascii="Peterburg" w:hAnsi="Peterburg" w:cs="Times New Roman"/>
          <w:b w:val="0"/>
          <w:i/>
          <w:sz w:val="20"/>
          <w:lang w:val="uk-UA"/>
        </w:rPr>
        <w:t>я</w:t>
      </w:r>
      <w:r w:rsidR="00964FB6" w:rsidRPr="005474DB">
        <w:rPr>
          <w:rFonts w:ascii="Times New Roman" w:hAnsi="Times New Roman" w:cs="Times New Roman"/>
          <w:b w:val="0"/>
          <w:i/>
          <w:sz w:val="20"/>
          <w:lang w:val="uk-UA"/>
        </w:rPr>
        <w:t>є</w:t>
      </w:r>
      <w:r w:rsidR="00964FB6" w:rsidRPr="005474DB">
        <w:rPr>
          <w:rFonts w:ascii="Peterburg" w:hAnsi="Peterburg" w:cs="Times New Roman"/>
          <w:b w:val="0"/>
          <w:i/>
          <w:sz w:val="20"/>
          <w:lang w:val="uk-UA"/>
        </w:rPr>
        <w:t xml:space="preserve"> уникнути впливу на </w:t>
      </w:r>
      <w:r w:rsidR="006C0B28" w:rsidRPr="005474DB">
        <w:rPr>
          <w:rFonts w:ascii="Peterburg" w:hAnsi="Peterburg" w:cs="Times New Roman"/>
          <w:b w:val="0"/>
          <w:i/>
          <w:sz w:val="20"/>
          <w:lang w:val="uk-UA"/>
        </w:rPr>
        <w:t>нього</w:t>
      </w:r>
      <w:r w:rsidRPr="005474DB">
        <w:rPr>
          <w:rFonts w:ascii="Peterburg" w:hAnsi="Peterburg" w:cs="Times New Roman"/>
          <w:b w:val="0"/>
          <w:i/>
          <w:sz w:val="20"/>
          <w:lang w:val="uk-UA"/>
        </w:rPr>
        <w:t xml:space="preserve"> суб’</w:t>
      </w:r>
      <w:r w:rsidRPr="005474DB">
        <w:rPr>
          <w:rFonts w:ascii="Times New Roman" w:hAnsi="Times New Roman" w:cs="Times New Roman"/>
          <w:b w:val="0"/>
          <w:i/>
          <w:sz w:val="20"/>
          <w:lang w:val="uk-UA"/>
        </w:rPr>
        <w:t>є</w:t>
      </w:r>
      <w:r w:rsidRPr="005474DB">
        <w:rPr>
          <w:rFonts w:ascii="Peterburg" w:hAnsi="Peterburg" w:cs="Times New Roman"/>
          <w:b w:val="0"/>
          <w:i/>
          <w:sz w:val="20"/>
          <w:lang w:val="uk-UA"/>
        </w:rPr>
        <w:t>ктивних</w:t>
      </w:r>
      <w:r w:rsidR="00964FB6" w:rsidRPr="005474DB">
        <w:rPr>
          <w:rFonts w:ascii="Peterburg" w:hAnsi="Peterburg" w:cs="Times New Roman"/>
          <w:b w:val="0"/>
          <w:i/>
          <w:sz w:val="20"/>
          <w:lang w:val="uk-UA"/>
        </w:rPr>
        <w:t xml:space="preserve"> (людських)</w:t>
      </w:r>
      <w:r w:rsidRPr="005474DB">
        <w:rPr>
          <w:rFonts w:ascii="Peterburg" w:hAnsi="Peterburg" w:cs="Times New Roman"/>
          <w:b w:val="0"/>
          <w:i/>
          <w:sz w:val="20"/>
          <w:lang w:val="uk-UA"/>
        </w:rPr>
        <w:t xml:space="preserve"> фактор</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в</w:t>
      </w:r>
      <w:r w:rsidR="001237D7" w:rsidRPr="005474DB">
        <w:rPr>
          <w:rFonts w:ascii="Peterburg" w:hAnsi="Peterburg" w:cs="Times New Roman"/>
          <w:b w:val="0"/>
          <w:i/>
          <w:sz w:val="20"/>
          <w:lang w:val="uk-UA"/>
        </w:rPr>
        <w:t xml:space="preserve"> та да</w:t>
      </w:r>
      <w:r w:rsidR="001237D7" w:rsidRPr="005474DB">
        <w:rPr>
          <w:rFonts w:ascii="Times New Roman" w:hAnsi="Times New Roman" w:cs="Times New Roman"/>
          <w:b w:val="0"/>
          <w:i/>
          <w:sz w:val="20"/>
          <w:lang w:val="uk-UA"/>
        </w:rPr>
        <w:t>є</w:t>
      </w:r>
      <w:r w:rsidR="001237D7" w:rsidRPr="005474DB">
        <w:rPr>
          <w:rFonts w:ascii="Peterburg" w:hAnsi="Peterburg" w:cs="Times New Roman"/>
          <w:b w:val="0"/>
          <w:i/>
          <w:sz w:val="20"/>
          <w:lang w:val="uk-UA"/>
        </w:rPr>
        <w:t xml:space="preserve"> можлив</w:t>
      </w:r>
      <w:r w:rsidR="001237D7" w:rsidRPr="005474DB">
        <w:rPr>
          <w:rFonts w:ascii="Times New Roman" w:hAnsi="Times New Roman" w:cs="Times New Roman"/>
          <w:b w:val="0"/>
          <w:i/>
          <w:sz w:val="20"/>
          <w:lang w:val="uk-UA"/>
        </w:rPr>
        <w:t>і</w:t>
      </w:r>
      <w:r w:rsidR="001237D7" w:rsidRPr="005474DB">
        <w:rPr>
          <w:rFonts w:ascii="Peterburg" w:hAnsi="Peterburg" w:cs="Times New Roman"/>
          <w:b w:val="0"/>
          <w:i/>
          <w:sz w:val="20"/>
          <w:lang w:val="uk-UA"/>
        </w:rPr>
        <w:t>сть подальшо</w:t>
      </w:r>
      <w:r w:rsidR="001237D7" w:rsidRPr="005474DB">
        <w:rPr>
          <w:rFonts w:ascii="Times New Roman" w:hAnsi="Times New Roman" w:cs="Times New Roman"/>
          <w:b w:val="0"/>
          <w:i/>
          <w:sz w:val="20"/>
          <w:lang w:val="uk-UA"/>
        </w:rPr>
        <w:t>ї</w:t>
      </w:r>
      <w:r w:rsidR="001237D7" w:rsidRPr="005474DB">
        <w:rPr>
          <w:rFonts w:ascii="Peterburg" w:hAnsi="Peterburg" w:cs="Times New Roman"/>
          <w:b w:val="0"/>
          <w:i/>
          <w:sz w:val="20"/>
          <w:lang w:val="uk-UA"/>
        </w:rPr>
        <w:t xml:space="preserve"> автоматизац</w:t>
      </w:r>
      <w:r w:rsidR="001237D7" w:rsidRPr="005474DB">
        <w:rPr>
          <w:rFonts w:ascii="Times New Roman" w:hAnsi="Times New Roman" w:cs="Times New Roman"/>
          <w:b w:val="0"/>
          <w:i/>
          <w:sz w:val="20"/>
          <w:lang w:val="uk-UA"/>
        </w:rPr>
        <w:t>ії</w:t>
      </w:r>
      <w:r w:rsidR="001237D7" w:rsidRPr="005474DB">
        <w:rPr>
          <w:rFonts w:ascii="Peterburg" w:hAnsi="Peterburg" w:cs="Times New Roman"/>
          <w:b w:val="0"/>
          <w:i/>
          <w:sz w:val="20"/>
          <w:lang w:val="uk-UA"/>
        </w:rPr>
        <w:t xml:space="preserve"> процесу</w:t>
      </w:r>
      <w:r w:rsidRPr="005474DB">
        <w:rPr>
          <w:rFonts w:ascii="Peterburg" w:hAnsi="Peterburg" w:cs="Times New Roman"/>
          <w:b w:val="0"/>
          <w:i/>
          <w:sz w:val="20"/>
          <w:lang w:val="uk-UA"/>
        </w:rPr>
        <w:t>.</w:t>
      </w:r>
    </w:p>
    <w:p w:rsidR="00655956" w:rsidRPr="005474DB" w:rsidRDefault="00655956" w:rsidP="006D5D05">
      <w:pPr>
        <w:pStyle w:val="211"/>
        <w:spacing w:before="0" w:after="0" w:line="240" w:lineRule="auto"/>
        <w:ind w:firstLine="340"/>
        <w:jc w:val="both"/>
        <w:rPr>
          <w:rFonts w:ascii="Peterburg" w:hAnsi="Peterburg" w:cs="Times New Roman"/>
          <w:b w:val="0"/>
          <w:i/>
          <w:sz w:val="20"/>
          <w:lang w:val="uk-UA"/>
        </w:rPr>
      </w:pPr>
    </w:p>
    <w:p w:rsidR="0036235B" w:rsidRPr="005474DB" w:rsidRDefault="003158D4" w:rsidP="006D5D05">
      <w:pPr>
        <w:pStyle w:val="211"/>
        <w:spacing w:before="0" w:after="0" w:line="240" w:lineRule="auto"/>
        <w:ind w:firstLine="340"/>
        <w:jc w:val="both"/>
        <w:rPr>
          <w:rFonts w:ascii="Peterburg" w:hAnsi="Peterburg" w:cs="Times New Roman"/>
          <w:b w:val="0"/>
          <w:i/>
          <w:sz w:val="20"/>
          <w:lang w:val="uk-UA"/>
        </w:rPr>
      </w:pPr>
      <w:r w:rsidRPr="005474DB">
        <w:rPr>
          <w:rFonts w:ascii="Peterburg" w:hAnsi="Peterburg" w:cs="Times New Roman"/>
          <w:b w:val="0"/>
          <w:i/>
          <w:sz w:val="20"/>
          <w:lang w:val="uk-UA"/>
        </w:rPr>
        <w:t>Гнучк</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 xml:space="preserve"> виробнич</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 xml:space="preserve"> системи;</w:t>
      </w:r>
      <w:r w:rsidRPr="005474DB">
        <w:rPr>
          <w:rFonts w:ascii="Peterburg" w:hAnsi="Peterburg" w:cs="Times New Roman"/>
          <w:b w:val="0"/>
          <w:sz w:val="20"/>
          <w:lang w:val="uk-UA"/>
        </w:rPr>
        <w:t xml:space="preserve"> </w:t>
      </w:r>
      <w:r w:rsidRPr="005474DB">
        <w:rPr>
          <w:rFonts w:ascii="Peterburg" w:hAnsi="Peterburg" w:cs="Times New Roman"/>
          <w:b w:val="0"/>
          <w:i/>
          <w:sz w:val="20"/>
          <w:lang w:val="uk-UA"/>
        </w:rPr>
        <w:t>динам</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чне керування; вир</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шальн</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 xml:space="preserve"> класиф</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кац</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йн</w:t>
      </w:r>
      <w:r w:rsidRPr="005474DB">
        <w:rPr>
          <w:rFonts w:ascii="Times New Roman" w:hAnsi="Times New Roman" w:cs="Times New Roman"/>
          <w:b w:val="0"/>
          <w:i/>
          <w:sz w:val="20"/>
          <w:lang w:val="uk-UA"/>
        </w:rPr>
        <w:t>і</w:t>
      </w:r>
      <w:r w:rsidRPr="005474DB">
        <w:rPr>
          <w:rFonts w:ascii="Peterburg" w:hAnsi="Peterburg" w:cs="Times New Roman"/>
          <w:b w:val="0"/>
          <w:i/>
          <w:sz w:val="20"/>
          <w:lang w:val="uk-UA"/>
        </w:rPr>
        <w:t xml:space="preserve"> ознаки; </w:t>
      </w:r>
      <w:r w:rsidR="00655956" w:rsidRPr="005474DB">
        <w:rPr>
          <w:rFonts w:ascii="Peterburg" w:hAnsi="Peterburg" w:cs="Times New Roman"/>
          <w:b w:val="0"/>
          <w:i/>
          <w:sz w:val="20"/>
          <w:lang w:val="uk-UA"/>
        </w:rPr>
        <w:t>лог</w:t>
      </w:r>
      <w:r w:rsidR="00655956" w:rsidRPr="005474DB">
        <w:rPr>
          <w:rFonts w:ascii="Times New Roman" w:hAnsi="Times New Roman" w:cs="Times New Roman"/>
          <w:b w:val="0"/>
          <w:i/>
          <w:sz w:val="20"/>
          <w:lang w:val="uk-UA"/>
        </w:rPr>
        <w:t>і</w:t>
      </w:r>
      <w:r w:rsidR="00655956" w:rsidRPr="005474DB">
        <w:rPr>
          <w:rFonts w:ascii="Peterburg" w:hAnsi="Peterburg" w:cs="Times New Roman"/>
          <w:b w:val="0"/>
          <w:i/>
          <w:sz w:val="20"/>
          <w:lang w:val="uk-UA"/>
        </w:rPr>
        <w:t>чна модель поетапного синтезу; узагальнена концептуальна модель;</w:t>
      </w:r>
      <w:r w:rsidR="00655956" w:rsidRPr="005474DB">
        <w:rPr>
          <w:rFonts w:ascii="Peterburg" w:hAnsi="Peterburg" w:cs="Times New Roman"/>
          <w:sz w:val="20"/>
          <w:lang w:val="uk-UA"/>
        </w:rPr>
        <w:t xml:space="preserve"> </w:t>
      </w:r>
      <w:r w:rsidR="00655956" w:rsidRPr="005474DB">
        <w:rPr>
          <w:rFonts w:ascii="Peterburg" w:hAnsi="Peterburg" w:cs="Times New Roman"/>
          <w:b w:val="0"/>
          <w:i/>
          <w:sz w:val="20"/>
          <w:lang w:val="uk-UA"/>
        </w:rPr>
        <w:t>Ф-функц</w:t>
      </w:r>
      <w:r w:rsidR="00655956" w:rsidRPr="005474DB">
        <w:rPr>
          <w:rFonts w:ascii="Times New Roman" w:hAnsi="Times New Roman" w:cs="Times New Roman"/>
          <w:b w:val="0"/>
          <w:i/>
          <w:sz w:val="20"/>
          <w:lang w:val="uk-UA"/>
        </w:rPr>
        <w:t>і</w:t>
      </w:r>
      <w:r w:rsidR="00655956" w:rsidRPr="005474DB">
        <w:rPr>
          <w:rFonts w:ascii="Peterburg" w:hAnsi="Peterburg" w:cs="Times New Roman"/>
          <w:b w:val="0"/>
          <w:i/>
          <w:sz w:val="20"/>
          <w:lang w:val="uk-UA"/>
        </w:rPr>
        <w:t>я.</w:t>
      </w:r>
    </w:p>
    <w:p w:rsidR="00655956" w:rsidRPr="005474DB" w:rsidRDefault="00655956" w:rsidP="006D5D05">
      <w:pPr>
        <w:pStyle w:val="211"/>
        <w:spacing w:before="0" w:after="0" w:line="240" w:lineRule="auto"/>
        <w:ind w:firstLine="340"/>
        <w:jc w:val="both"/>
        <w:rPr>
          <w:rFonts w:ascii="Peterburg" w:hAnsi="Peterburg" w:cs="Times New Roman"/>
          <w:b w:val="0"/>
          <w:i/>
          <w:sz w:val="20"/>
          <w:lang w:val="uk-UA"/>
        </w:rPr>
      </w:pPr>
    </w:p>
    <w:p w:rsidR="000B6DA6" w:rsidRPr="005474DB" w:rsidRDefault="00021A17" w:rsidP="006D5D05">
      <w:pPr>
        <w:pStyle w:val="211"/>
        <w:spacing w:before="0" w:after="0" w:line="240" w:lineRule="auto"/>
        <w:ind w:firstLine="340"/>
        <w:jc w:val="both"/>
        <w:rPr>
          <w:rFonts w:ascii="Peterburg" w:hAnsi="Peterburg" w:cs="Times New Roman"/>
          <w:b w:val="0"/>
          <w:sz w:val="20"/>
          <w:lang w:val="uk-UA"/>
        </w:rPr>
      </w:pPr>
      <w:r w:rsidRPr="005474DB">
        <w:rPr>
          <w:rFonts w:ascii="Peterburg" w:hAnsi="Peterburg" w:cs="Times New Roman"/>
          <w:sz w:val="20"/>
          <w:lang w:val="uk-UA"/>
        </w:rPr>
        <w:t>Вступ</w:t>
      </w:r>
      <w:r w:rsidR="00BC44E5" w:rsidRPr="005474DB">
        <w:rPr>
          <w:rFonts w:ascii="Peterburg" w:hAnsi="Peterburg" w:cs="Times New Roman"/>
          <w:i/>
          <w:sz w:val="20"/>
          <w:lang w:val="uk-UA"/>
        </w:rPr>
        <w:t>.</w:t>
      </w:r>
      <w:r w:rsidR="00AD114D" w:rsidRPr="005474DB">
        <w:rPr>
          <w:rFonts w:ascii="Peterburg" w:hAnsi="Peterburg" w:cs="Times New Roman"/>
          <w:b w:val="0"/>
          <w:sz w:val="20"/>
          <w:lang w:val="uk-UA"/>
        </w:rPr>
        <w:t xml:space="preserve"> </w:t>
      </w:r>
      <w:r w:rsidR="000B6DA6" w:rsidRPr="005474DB">
        <w:rPr>
          <w:rFonts w:ascii="Peterburg" w:hAnsi="Peterburg" w:cs="Times New Roman"/>
          <w:b w:val="0"/>
          <w:i/>
          <w:sz w:val="20"/>
          <w:lang w:val="uk-UA"/>
        </w:rPr>
        <w:t>Гнучк</w:t>
      </w:r>
      <w:r w:rsidR="000B6DA6" w:rsidRPr="005474DB">
        <w:rPr>
          <w:rFonts w:ascii="Times New Roman" w:hAnsi="Times New Roman" w:cs="Times New Roman"/>
          <w:b w:val="0"/>
          <w:i/>
          <w:sz w:val="20"/>
          <w:lang w:val="uk-UA"/>
        </w:rPr>
        <w:t>і</w:t>
      </w:r>
      <w:r w:rsidR="000B6DA6" w:rsidRPr="005474DB">
        <w:rPr>
          <w:rFonts w:ascii="Peterburg" w:hAnsi="Peterburg" w:cs="Times New Roman"/>
          <w:b w:val="0"/>
          <w:i/>
          <w:sz w:val="20"/>
          <w:lang w:val="uk-UA"/>
        </w:rPr>
        <w:t xml:space="preserve"> виробнич</w:t>
      </w:r>
      <w:r w:rsidR="000B6DA6" w:rsidRPr="005474DB">
        <w:rPr>
          <w:rFonts w:ascii="Times New Roman" w:hAnsi="Times New Roman" w:cs="Times New Roman"/>
          <w:b w:val="0"/>
          <w:i/>
          <w:sz w:val="20"/>
          <w:lang w:val="uk-UA"/>
        </w:rPr>
        <w:t>і</w:t>
      </w:r>
      <w:r w:rsidR="000B6DA6" w:rsidRPr="005474DB">
        <w:rPr>
          <w:rFonts w:ascii="Peterburg" w:hAnsi="Peterburg" w:cs="Times New Roman"/>
          <w:b w:val="0"/>
          <w:i/>
          <w:sz w:val="20"/>
          <w:lang w:val="uk-UA"/>
        </w:rPr>
        <w:t xml:space="preserve"> системи</w:t>
      </w:r>
      <w:r w:rsidR="000B6DA6" w:rsidRPr="005474DB">
        <w:rPr>
          <w:rFonts w:ascii="Peterburg" w:hAnsi="Peterburg" w:cs="Times New Roman"/>
          <w:b w:val="0"/>
          <w:sz w:val="20"/>
          <w:lang w:val="uk-UA"/>
        </w:rPr>
        <w:t xml:space="preserve"> (ГВС) динам</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чн</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за сво</w:t>
      </w:r>
      <w:r w:rsidR="000B6DA6" w:rsidRPr="005474DB">
        <w:rPr>
          <w:rFonts w:ascii="Times New Roman" w:hAnsi="Times New Roman" w:cs="Times New Roman"/>
          <w:b w:val="0"/>
          <w:sz w:val="20"/>
          <w:lang w:val="uk-UA"/>
        </w:rPr>
        <w:t>є</w:t>
      </w:r>
      <w:r w:rsidR="000B6DA6" w:rsidRPr="005474DB">
        <w:rPr>
          <w:rFonts w:ascii="Peterburg" w:hAnsi="Peterburg" w:cs="Times New Roman"/>
          <w:b w:val="0"/>
          <w:sz w:val="20"/>
          <w:lang w:val="uk-UA"/>
        </w:rPr>
        <w:t xml:space="preserve">ю природою </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схильн</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до виникнення р</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зного роду невизначеностей, що являють собою под</w:t>
      </w:r>
      <w:r w:rsidR="000B6DA6" w:rsidRPr="005474DB">
        <w:rPr>
          <w:rFonts w:ascii="Times New Roman" w:hAnsi="Times New Roman" w:cs="Times New Roman"/>
          <w:b w:val="0"/>
          <w:sz w:val="20"/>
          <w:lang w:val="uk-UA"/>
        </w:rPr>
        <w:t>ії</w:t>
      </w:r>
      <w:r w:rsidR="000B6DA6" w:rsidRPr="005474DB">
        <w:rPr>
          <w:rFonts w:ascii="Peterburg" w:hAnsi="Peterburg" w:cs="Times New Roman"/>
          <w:b w:val="0"/>
          <w:sz w:val="20"/>
          <w:lang w:val="uk-UA"/>
        </w:rPr>
        <w:t xml:space="preserve"> в реальному час</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як</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можуть зм</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нити стан системи </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впливають на </w:t>
      </w:r>
      <w:r w:rsidR="000B6DA6" w:rsidRPr="005474DB">
        <w:rPr>
          <w:rFonts w:ascii="Times New Roman" w:hAnsi="Times New Roman" w:cs="Times New Roman"/>
          <w:b w:val="0"/>
          <w:sz w:val="20"/>
          <w:lang w:val="uk-UA"/>
        </w:rPr>
        <w:t>її</w:t>
      </w:r>
      <w:r w:rsidR="000B6DA6" w:rsidRPr="005474DB">
        <w:rPr>
          <w:rFonts w:ascii="Peterburg" w:hAnsi="Peterburg" w:cs="Times New Roman"/>
          <w:b w:val="0"/>
          <w:sz w:val="20"/>
          <w:lang w:val="uk-UA"/>
        </w:rPr>
        <w:t xml:space="preserve"> продуктивн</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сть</w:t>
      </w:r>
      <w:r w:rsidR="003D5759" w:rsidRPr="005474DB">
        <w:rPr>
          <w:rFonts w:ascii="Peterburg" w:hAnsi="Peterburg" w:cs="Times New Roman"/>
          <w:b w:val="0"/>
          <w:sz w:val="20"/>
          <w:lang w:val="uk-UA"/>
        </w:rPr>
        <w:t xml:space="preserve"> [1]</w:t>
      </w:r>
      <w:r w:rsidR="000B6DA6" w:rsidRPr="005474DB">
        <w:rPr>
          <w:rFonts w:ascii="Peterburg" w:hAnsi="Peterburg" w:cs="Times New Roman"/>
          <w:b w:val="0"/>
          <w:sz w:val="20"/>
          <w:lang w:val="uk-UA"/>
        </w:rPr>
        <w:t>. Задля забезпечення усп</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шно</w:t>
      </w:r>
      <w:r w:rsidR="000B6DA6" w:rsidRPr="005474DB">
        <w:rPr>
          <w:rFonts w:ascii="Times New Roman" w:hAnsi="Times New Roman" w:cs="Times New Roman"/>
          <w:b w:val="0"/>
          <w:sz w:val="20"/>
          <w:lang w:val="uk-UA"/>
        </w:rPr>
        <w:t>ї</w:t>
      </w:r>
      <w:r w:rsidR="000B6DA6" w:rsidRPr="005474DB">
        <w:rPr>
          <w:rFonts w:ascii="Peterburg" w:hAnsi="Peterburg" w:cs="Times New Roman"/>
          <w:b w:val="0"/>
          <w:sz w:val="20"/>
          <w:lang w:val="uk-UA"/>
        </w:rPr>
        <w:t xml:space="preserve"> вза</w:t>
      </w:r>
      <w:r w:rsidR="000B6DA6" w:rsidRPr="005474DB">
        <w:rPr>
          <w:rFonts w:ascii="Times New Roman" w:hAnsi="Times New Roman" w:cs="Times New Roman"/>
          <w:b w:val="0"/>
          <w:sz w:val="20"/>
          <w:lang w:val="uk-UA"/>
        </w:rPr>
        <w:t>є</w:t>
      </w:r>
      <w:r w:rsidR="000B6DA6" w:rsidRPr="005474DB">
        <w:rPr>
          <w:rFonts w:ascii="Peterburg" w:hAnsi="Peterburg" w:cs="Times New Roman"/>
          <w:b w:val="0"/>
          <w:sz w:val="20"/>
          <w:lang w:val="uk-UA"/>
        </w:rPr>
        <w:t>мод</w:t>
      </w:r>
      <w:r w:rsidR="000B6DA6" w:rsidRPr="005474DB">
        <w:rPr>
          <w:rFonts w:ascii="Times New Roman" w:hAnsi="Times New Roman" w:cs="Times New Roman"/>
          <w:b w:val="0"/>
          <w:sz w:val="20"/>
          <w:lang w:val="uk-UA"/>
        </w:rPr>
        <w:t>ії</w:t>
      </w:r>
      <w:r w:rsidR="000B6DA6" w:rsidRPr="005474DB">
        <w:rPr>
          <w:rFonts w:ascii="Peterburg" w:hAnsi="Peterburg" w:cs="Times New Roman"/>
          <w:b w:val="0"/>
          <w:sz w:val="20"/>
          <w:lang w:val="uk-UA"/>
        </w:rPr>
        <w:t xml:space="preserve"> складових ГВС </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збереження р</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вня </w:t>
      </w:r>
      <w:r w:rsidR="000B6DA6" w:rsidRPr="005474DB">
        <w:rPr>
          <w:rFonts w:ascii="Times New Roman" w:hAnsi="Times New Roman" w:cs="Times New Roman"/>
          <w:b w:val="0"/>
          <w:sz w:val="20"/>
          <w:lang w:val="uk-UA"/>
        </w:rPr>
        <w:t>її</w:t>
      </w:r>
      <w:r w:rsidR="000B6DA6" w:rsidRPr="005474DB">
        <w:rPr>
          <w:rFonts w:ascii="Peterburg" w:hAnsi="Peterburg" w:cs="Times New Roman"/>
          <w:b w:val="0"/>
          <w:sz w:val="20"/>
          <w:lang w:val="uk-UA"/>
        </w:rPr>
        <w:t xml:space="preserve"> продуктивност</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необх</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дно зд</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йснювати ефективне керування в умовах невизначеност</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Враховуючи значну к</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льк</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сть невизначених под</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й на оперативному р</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вн</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функц</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онування системи та </w:t>
      </w:r>
      <w:r w:rsidR="000B6DA6" w:rsidRPr="005474DB">
        <w:rPr>
          <w:rFonts w:ascii="Times New Roman" w:hAnsi="Times New Roman" w:cs="Times New Roman"/>
          <w:b w:val="0"/>
          <w:sz w:val="20"/>
          <w:lang w:val="uk-UA"/>
        </w:rPr>
        <w:t>ї</w:t>
      </w:r>
      <w:r w:rsidR="000B6DA6" w:rsidRPr="005474DB">
        <w:rPr>
          <w:rFonts w:ascii="Peterburg" w:hAnsi="Peterburg" w:cs="Times New Roman"/>
          <w:b w:val="0"/>
          <w:sz w:val="20"/>
          <w:lang w:val="uk-UA"/>
        </w:rPr>
        <w:t>х вплив на роботу</w:t>
      </w:r>
      <w:r w:rsidR="006C0B28" w:rsidRPr="005474DB">
        <w:rPr>
          <w:rFonts w:ascii="Peterburg" w:hAnsi="Peterburg" w:cs="Times New Roman"/>
          <w:b w:val="0"/>
          <w:sz w:val="20"/>
          <w:lang w:val="uk-UA"/>
        </w:rPr>
        <w:t xml:space="preserve"> системи</w:t>
      </w:r>
      <w:r w:rsidR="000B6DA6" w:rsidRPr="005474DB">
        <w:rPr>
          <w:rFonts w:ascii="Peterburg" w:hAnsi="Peterburg" w:cs="Times New Roman"/>
          <w:b w:val="0"/>
          <w:sz w:val="20"/>
          <w:lang w:val="uk-UA"/>
        </w:rPr>
        <w:t>, при розгляд</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w:t>
      </w:r>
      <w:r w:rsidR="000B6DA6" w:rsidRPr="005474DB">
        <w:rPr>
          <w:rFonts w:ascii="Times New Roman" w:hAnsi="Times New Roman" w:cs="Times New Roman"/>
          <w:b w:val="0"/>
          <w:sz w:val="20"/>
          <w:lang w:val="uk-UA"/>
        </w:rPr>
        <w:t>іє</w:t>
      </w:r>
      <w:r w:rsidR="000B6DA6" w:rsidRPr="005474DB">
        <w:rPr>
          <w:rFonts w:ascii="Peterburg" w:hAnsi="Peterburg" w:cs="Times New Roman"/>
          <w:b w:val="0"/>
          <w:sz w:val="20"/>
          <w:lang w:val="uk-UA"/>
        </w:rPr>
        <w:t>рарх</w:t>
      </w:r>
      <w:r w:rsidR="000B6DA6" w:rsidRPr="005474DB">
        <w:rPr>
          <w:rFonts w:ascii="Times New Roman" w:hAnsi="Times New Roman" w:cs="Times New Roman"/>
          <w:b w:val="0"/>
          <w:sz w:val="20"/>
          <w:lang w:val="uk-UA"/>
        </w:rPr>
        <w:t>ії</w:t>
      </w:r>
      <w:r w:rsidR="000B6DA6" w:rsidRPr="005474DB">
        <w:rPr>
          <w:rFonts w:ascii="Peterburg" w:hAnsi="Peterburg" w:cs="Times New Roman"/>
          <w:b w:val="0"/>
          <w:sz w:val="20"/>
          <w:lang w:val="uk-UA"/>
        </w:rPr>
        <w:t xml:space="preserve"> системи керування ГВС, сл</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д детальн</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ше зупинитися на </w:t>
      </w:r>
      <w:r w:rsidR="000B6DA6" w:rsidRPr="005474DB">
        <w:rPr>
          <w:rFonts w:ascii="Peterburg" w:hAnsi="Peterburg" w:cs="Times New Roman"/>
          <w:b w:val="0"/>
          <w:i/>
          <w:sz w:val="20"/>
          <w:lang w:val="uk-UA"/>
        </w:rPr>
        <w:t>систем</w:t>
      </w:r>
      <w:r w:rsidR="000B6DA6" w:rsidRPr="005474DB">
        <w:rPr>
          <w:rFonts w:ascii="Times New Roman" w:hAnsi="Times New Roman" w:cs="Times New Roman"/>
          <w:b w:val="0"/>
          <w:i/>
          <w:sz w:val="20"/>
          <w:lang w:val="uk-UA"/>
        </w:rPr>
        <w:t>і</w:t>
      </w:r>
      <w:r w:rsidR="000B6DA6" w:rsidRPr="005474DB">
        <w:rPr>
          <w:rFonts w:ascii="Peterburg" w:hAnsi="Peterburg" w:cs="Times New Roman"/>
          <w:b w:val="0"/>
          <w:i/>
          <w:sz w:val="20"/>
          <w:lang w:val="uk-UA"/>
        </w:rPr>
        <w:t xml:space="preserve"> оперативного управл</w:t>
      </w:r>
      <w:r w:rsidR="000B6DA6" w:rsidRPr="005474DB">
        <w:rPr>
          <w:rFonts w:ascii="Times New Roman" w:hAnsi="Times New Roman" w:cs="Times New Roman"/>
          <w:b w:val="0"/>
          <w:i/>
          <w:sz w:val="20"/>
          <w:lang w:val="uk-UA"/>
        </w:rPr>
        <w:t>і</w:t>
      </w:r>
      <w:r w:rsidR="000B6DA6" w:rsidRPr="005474DB">
        <w:rPr>
          <w:rFonts w:ascii="Peterburg" w:hAnsi="Peterburg" w:cs="Times New Roman"/>
          <w:b w:val="0"/>
          <w:i/>
          <w:sz w:val="20"/>
          <w:lang w:val="uk-UA"/>
        </w:rPr>
        <w:t>ння</w:t>
      </w:r>
      <w:r w:rsidR="000B6DA6" w:rsidRPr="005474DB">
        <w:rPr>
          <w:rFonts w:ascii="Peterburg" w:hAnsi="Peterburg" w:cs="Times New Roman"/>
          <w:b w:val="0"/>
          <w:sz w:val="20"/>
          <w:lang w:val="uk-UA"/>
        </w:rPr>
        <w:t xml:space="preserve"> (СОУ)</w:t>
      </w:r>
      <w:r w:rsidR="003D5759" w:rsidRPr="005474DB">
        <w:rPr>
          <w:rFonts w:ascii="Peterburg" w:hAnsi="Peterburg" w:cs="Times New Roman"/>
          <w:b w:val="0"/>
          <w:sz w:val="20"/>
          <w:lang w:val="uk-UA"/>
        </w:rPr>
        <w:t xml:space="preserve"> [2]</w:t>
      </w:r>
      <w:r w:rsidR="000B6DA6" w:rsidRPr="005474DB">
        <w:rPr>
          <w:rFonts w:ascii="Peterburg" w:hAnsi="Peterburg" w:cs="Times New Roman"/>
          <w:b w:val="0"/>
          <w:sz w:val="20"/>
          <w:lang w:val="uk-UA"/>
        </w:rPr>
        <w:t>. У дан</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й робот</w:t>
      </w:r>
      <w:r w:rsidR="000B6DA6" w:rsidRPr="005474DB">
        <w:rPr>
          <w:rFonts w:ascii="Times New Roman" w:hAnsi="Times New Roman" w:cs="Times New Roman"/>
          <w:b w:val="0"/>
          <w:sz w:val="20"/>
          <w:lang w:val="uk-UA"/>
        </w:rPr>
        <w:t>і</w:t>
      </w:r>
      <w:r w:rsidR="00964FB6" w:rsidRPr="005474DB">
        <w:rPr>
          <w:rFonts w:ascii="Peterburg" w:hAnsi="Peterburg" w:cs="Times New Roman"/>
          <w:b w:val="0"/>
          <w:sz w:val="20"/>
          <w:lang w:val="uk-UA"/>
        </w:rPr>
        <w:t>, зокрема,</w:t>
      </w:r>
      <w:r w:rsidR="000B6DA6" w:rsidRPr="005474DB">
        <w:rPr>
          <w:rFonts w:ascii="Peterburg" w:hAnsi="Peterburg" w:cs="Times New Roman"/>
          <w:b w:val="0"/>
          <w:sz w:val="20"/>
          <w:lang w:val="uk-UA"/>
        </w:rPr>
        <w:t xml:space="preserve"> прид</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лимо увагу п</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дсистем</w:t>
      </w:r>
      <w:r w:rsidR="000B6DA6" w:rsidRPr="005474DB">
        <w:rPr>
          <w:rFonts w:ascii="Times New Roman" w:hAnsi="Times New Roman" w:cs="Times New Roman"/>
          <w:b w:val="0"/>
          <w:sz w:val="20"/>
          <w:lang w:val="uk-UA"/>
        </w:rPr>
        <w:t>і</w:t>
      </w:r>
      <w:r w:rsidR="000B6DA6" w:rsidRPr="005474DB">
        <w:rPr>
          <w:rFonts w:ascii="Peterburg" w:hAnsi="Peterburg" w:cs="Times New Roman"/>
          <w:b w:val="0"/>
          <w:sz w:val="20"/>
          <w:lang w:val="uk-UA"/>
        </w:rPr>
        <w:t xml:space="preserve"> СОУ, що безпосередньо управля</w:t>
      </w:r>
      <w:r w:rsidR="000B6DA6" w:rsidRPr="005474DB">
        <w:rPr>
          <w:rFonts w:ascii="Times New Roman" w:hAnsi="Times New Roman" w:cs="Times New Roman"/>
          <w:b w:val="0"/>
          <w:sz w:val="20"/>
          <w:lang w:val="uk-UA"/>
        </w:rPr>
        <w:t>є</w:t>
      </w:r>
      <w:r w:rsidR="000B6DA6" w:rsidRPr="005474DB">
        <w:rPr>
          <w:rFonts w:ascii="Peterburg" w:hAnsi="Peterburg" w:cs="Times New Roman"/>
          <w:b w:val="0"/>
          <w:sz w:val="20"/>
          <w:lang w:val="uk-UA"/>
        </w:rPr>
        <w:t xml:space="preserve"> ходом виробничого процесу</w:t>
      </w:r>
      <w:r w:rsidR="000D5ADB" w:rsidRPr="005474DB">
        <w:rPr>
          <w:rFonts w:ascii="Peterburg" w:hAnsi="Peterburg" w:cs="Times New Roman"/>
          <w:b w:val="0"/>
          <w:sz w:val="20"/>
          <w:lang w:val="uk-UA"/>
        </w:rPr>
        <w:t xml:space="preserve"> </w:t>
      </w:r>
      <w:r w:rsidR="000B6DA6" w:rsidRPr="005474DB">
        <w:rPr>
          <w:rFonts w:ascii="Peterburg" w:hAnsi="Peterburg" w:cs="Times New Roman"/>
          <w:b w:val="0"/>
          <w:sz w:val="20"/>
          <w:lang w:val="uk-UA"/>
        </w:rPr>
        <w:t xml:space="preserve">– </w:t>
      </w:r>
      <w:r w:rsidR="000B6DA6" w:rsidRPr="005474DB">
        <w:rPr>
          <w:rFonts w:ascii="Peterburg" w:hAnsi="Peterburg" w:cs="Times New Roman"/>
          <w:b w:val="0"/>
          <w:i/>
          <w:sz w:val="20"/>
          <w:lang w:val="uk-UA"/>
        </w:rPr>
        <w:t>систем</w:t>
      </w:r>
      <w:r w:rsidR="000B6DA6" w:rsidRPr="005474DB">
        <w:rPr>
          <w:rFonts w:ascii="Times New Roman" w:hAnsi="Times New Roman" w:cs="Times New Roman"/>
          <w:b w:val="0"/>
          <w:i/>
          <w:sz w:val="20"/>
          <w:lang w:val="uk-UA"/>
        </w:rPr>
        <w:t>і</w:t>
      </w:r>
      <w:r w:rsidR="000B6DA6" w:rsidRPr="005474DB">
        <w:rPr>
          <w:rFonts w:ascii="Peterburg" w:hAnsi="Peterburg" w:cs="Times New Roman"/>
          <w:b w:val="0"/>
          <w:i/>
          <w:sz w:val="20"/>
          <w:lang w:val="uk-UA"/>
        </w:rPr>
        <w:t xml:space="preserve"> динам</w:t>
      </w:r>
      <w:r w:rsidR="000B6DA6" w:rsidRPr="005474DB">
        <w:rPr>
          <w:rFonts w:ascii="Times New Roman" w:hAnsi="Times New Roman" w:cs="Times New Roman"/>
          <w:b w:val="0"/>
          <w:i/>
          <w:sz w:val="20"/>
          <w:lang w:val="uk-UA"/>
        </w:rPr>
        <w:t>і</w:t>
      </w:r>
      <w:r w:rsidR="000B6DA6" w:rsidRPr="005474DB">
        <w:rPr>
          <w:rFonts w:ascii="Peterburg" w:hAnsi="Peterburg" w:cs="Times New Roman"/>
          <w:b w:val="0"/>
          <w:i/>
          <w:sz w:val="20"/>
          <w:lang w:val="uk-UA"/>
        </w:rPr>
        <w:t>чного керування</w:t>
      </w:r>
      <w:r w:rsidR="000B6DA6" w:rsidRPr="005474DB">
        <w:rPr>
          <w:rFonts w:ascii="Peterburg" w:hAnsi="Peterburg" w:cs="Times New Roman"/>
          <w:b w:val="0"/>
          <w:sz w:val="20"/>
          <w:lang w:val="uk-UA"/>
        </w:rPr>
        <w:t xml:space="preserve"> (СДК).</w:t>
      </w:r>
    </w:p>
    <w:p w:rsidR="00021A17" w:rsidRPr="005474DB" w:rsidRDefault="00021A17" w:rsidP="006D5D05">
      <w:pPr>
        <w:pStyle w:val="DefaultStyle"/>
        <w:spacing w:after="0" w:line="240" w:lineRule="auto"/>
        <w:ind w:firstLine="340"/>
        <w:jc w:val="both"/>
        <w:rPr>
          <w:rFonts w:ascii="Peterburg" w:eastAsia="Times New Roman" w:hAnsi="Peterburg" w:cs="Times New Roman"/>
          <w:color w:val="000000"/>
          <w:sz w:val="20"/>
          <w:szCs w:val="20"/>
        </w:rPr>
      </w:pPr>
      <w:r w:rsidRPr="005474DB">
        <w:rPr>
          <w:rFonts w:ascii="Peterburg" w:eastAsia="Times New Roman" w:hAnsi="Peterburg" w:cs="Times New Roman"/>
          <w:b/>
          <w:i/>
          <w:color w:val="000000"/>
          <w:sz w:val="20"/>
          <w:szCs w:val="20"/>
        </w:rPr>
        <w:t>Визначення 1.</w:t>
      </w:r>
      <w:r w:rsidRPr="005474DB">
        <w:rPr>
          <w:rFonts w:ascii="Peterburg" w:eastAsia="Times New Roman" w:hAnsi="Peterburg" w:cs="Times New Roman"/>
          <w:color w:val="000000"/>
          <w:sz w:val="20"/>
          <w:szCs w:val="20"/>
        </w:rPr>
        <w:t xml:space="preserve"> </w:t>
      </w:r>
      <w:r w:rsidRPr="005474DB">
        <w:rPr>
          <w:rFonts w:ascii="Peterburg" w:eastAsia="Times New Roman" w:hAnsi="Peterburg" w:cs="Times New Roman"/>
          <w:i/>
          <w:color w:val="000000"/>
          <w:sz w:val="20"/>
          <w:szCs w:val="20"/>
        </w:rPr>
        <w:t>Динам</w:t>
      </w:r>
      <w:r w:rsidRPr="005474DB">
        <w:rPr>
          <w:rFonts w:ascii="Times New Roman" w:eastAsia="Times New Roman" w:hAnsi="Times New Roman" w:cs="Times New Roman"/>
          <w:i/>
          <w:color w:val="000000"/>
          <w:sz w:val="20"/>
          <w:szCs w:val="20"/>
        </w:rPr>
        <w:t>і</w:t>
      </w:r>
      <w:r w:rsidRPr="005474DB">
        <w:rPr>
          <w:rFonts w:ascii="Peterburg" w:eastAsia="Times New Roman" w:hAnsi="Peterburg" w:cs="Times New Roman"/>
          <w:i/>
          <w:color w:val="000000"/>
          <w:sz w:val="20"/>
          <w:szCs w:val="20"/>
        </w:rPr>
        <w:t>чне керування ГВС</w:t>
      </w:r>
      <w:r w:rsidRPr="005474DB">
        <w:rPr>
          <w:rFonts w:ascii="Peterburg" w:eastAsia="Times New Roman" w:hAnsi="Peterburg" w:cs="Times New Roman"/>
          <w:color w:val="000000"/>
          <w:sz w:val="20"/>
          <w:szCs w:val="20"/>
        </w:rPr>
        <w:t xml:space="preserve"> – процес керування ГВС в умовах дина</w:t>
      </w:r>
      <w:r w:rsidR="00964FB6" w:rsidRPr="005474DB">
        <w:rPr>
          <w:rFonts w:ascii="Peterburg" w:eastAsia="Times New Roman" w:hAnsi="Peterburg" w:cs="Times New Roman"/>
          <w:color w:val="000000"/>
          <w:sz w:val="20"/>
          <w:szCs w:val="20"/>
        </w:rPr>
        <w:t>м</w:t>
      </w:r>
      <w:r w:rsidR="00964FB6" w:rsidRPr="005474DB">
        <w:rPr>
          <w:rFonts w:ascii="Times New Roman" w:eastAsia="Times New Roman" w:hAnsi="Times New Roman" w:cs="Times New Roman"/>
          <w:color w:val="000000"/>
          <w:sz w:val="20"/>
          <w:szCs w:val="20"/>
        </w:rPr>
        <w:t>і</w:t>
      </w:r>
      <w:r w:rsidR="00964FB6" w:rsidRPr="005474DB">
        <w:rPr>
          <w:rFonts w:ascii="Peterburg" w:eastAsia="Times New Roman" w:hAnsi="Peterburg" w:cs="Times New Roman"/>
          <w:color w:val="000000"/>
          <w:sz w:val="20"/>
          <w:szCs w:val="20"/>
        </w:rPr>
        <w:t>чного виробничого середовища</w:t>
      </w:r>
      <w:r w:rsidRPr="005474DB">
        <w:rPr>
          <w:rFonts w:ascii="Peterburg" w:eastAsia="Times New Roman" w:hAnsi="Peterburg" w:cs="Times New Roman"/>
          <w:color w:val="000000"/>
          <w:sz w:val="20"/>
          <w:szCs w:val="20"/>
        </w:rPr>
        <w:t xml:space="preserve">, </w:t>
      </w:r>
      <w:r w:rsidR="006C0B28" w:rsidRPr="005474DB">
        <w:rPr>
          <w:rFonts w:ascii="Peterburg" w:eastAsia="Times New Roman" w:hAnsi="Peterburg" w:cs="Times New Roman"/>
          <w:color w:val="000000"/>
          <w:sz w:val="20"/>
          <w:szCs w:val="20"/>
        </w:rPr>
        <w:t>спрямований</w:t>
      </w:r>
      <w:r w:rsidRPr="005474DB">
        <w:rPr>
          <w:rFonts w:ascii="Peterburg" w:eastAsia="Times New Roman" w:hAnsi="Peterburg" w:cs="Times New Roman"/>
          <w:color w:val="000000"/>
          <w:sz w:val="20"/>
          <w:szCs w:val="20"/>
        </w:rPr>
        <w:t xml:space="preserve"> на дотримання строк</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в запуску-випуску деталей на технолог</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чне обладнання в</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дпов</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дно до розробленого системою оперативного планування розкладу роботи за рахунок сво</w:t>
      </w:r>
      <w:r w:rsidRPr="005474DB">
        <w:rPr>
          <w:rFonts w:ascii="Times New Roman" w:eastAsia="Times New Roman" w:hAnsi="Times New Roman" w:cs="Times New Roman"/>
          <w:color w:val="000000"/>
          <w:sz w:val="20"/>
          <w:szCs w:val="20"/>
        </w:rPr>
        <w:t>є</w:t>
      </w:r>
      <w:r w:rsidRPr="005474DB">
        <w:rPr>
          <w:rFonts w:ascii="Peterburg" w:eastAsia="Times New Roman" w:hAnsi="Peterburg" w:cs="Times New Roman"/>
          <w:color w:val="000000"/>
          <w:sz w:val="20"/>
          <w:szCs w:val="20"/>
        </w:rPr>
        <w:t xml:space="preserve">часного </w:t>
      </w:r>
      <w:r w:rsidRPr="005474DB">
        <w:rPr>
          <w:rFonts w:ascii="Peterburg" w:eastAsia="Times New Roman" w:hAnsi="Peterburg" w:cs="Times New Roman"/>
          <w:b/>
          <w:i/>
          <w:color w:val="000000"/>
          <w:sz w:val="20"/>
          <w:szCs w:val="20"/>
        </w:rPr>
        <w:t>транспортного обслуговування</w:t>
      </w:r>
      <w:r w:rsidRPr="005474DB">
        <w:rPr>
          <w:rFonts w:ascii="Peterburg" w:eastAsia="Times New Roman" w:hAnsi="Peterburg" w:cs="Times New Roman"/>
          <w:color w:val="000000"/>
          <w:sz w:val="20"/>
          <w:szCs w:val="20"/>
        </w:rPr>
        <w:t xml:space="preserve"> </w:t>
      </w:r>
      <w:r w:rsidRPr="005474DB">
        <w:rPr>
          <w:rFonts w:ascii="Peterburg" w:eastAsia="Times New Roman" w:hAnsi="Peterburg" w:cs="Times New Roman"/>
          <w:b/>
          <w:i/>
          <w:color w:val="000000"/>
          <w:sz w:val="20"/>
          <w:szCs w:val="20"/>
        </w:rPr>
        <w:t>заявок</w:t>
      </w:r>
      <w:r w:rsidRPr="005474DB">
        <w:rPr>
          <w:rFonts w:ascii="Peterburg" w:eastAsia="Times New Roman" w:hAnsi="Peterburg" w:cs="Times New Roman"/>
          <w:color w:val="000000"/>
          <w:sz w:val="20"/>
          <w:szCs w:val="20"/>
        </w:rPr>
        <w:t>, що надходять в</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 технолог</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чного обладнання.</w:t>
      </w:r>
    </w:p>
    <w:p w:rsidR="00964FB6" w:rsidRPr="005474DB" w:rsidRDefault="00964FB6" w:rsidP="006D5D05">
      <w:pPr>
        <w:pStyle w:val="DefaultStyle"/>
        <w:spacing w:after="0" w:line="240" w:lineRule="auto"/>
        <w:ind w:firstLine="340"/>
        <w:jc w:val="both"/>
        <w:rPr>
          <w:rFonts w:ascii="Peterburg" w:eastAsia="Times New Roman" w:hAnsi="Peterburg" w:cs="Times New Roman"/>
          <w:color w:val="000000"/>
          <w:sz w:val="20"/>
          <w:szCs w:val="20"/>
        </w:rPr>
      </w:pPr>
      <w:r w:rsidRPr="005474DB">
        <w:rPr>
          <w:rFonts w:ascii="Peterburg" w:eastAsia="Times New Roman" w:hAnsi="Peterburg" w:cs="Times New Roman"/>
          <w:b/>
          <w:i/>
          <w:color w:val="000000"/>
          <w:sz w:val="20"/>
          <w:szCs w:val="20"/>
        </w:rPr>
        <w:t>Твердження 1.</w:t>
      </w:r>
      <w:r w:rsidRPr="005474DB">
        <w:rPr>
          <w:rFonts w:ascii="Peterburg" w:eastAsia="Times New Roman" w:hAnsi="Peterburg" w:cs="Times New Roman"/>
          <w:color w:val="000000"/>
          <w:sz w:val="20"/>
          <w:szCs w:val="20"/>
        </w:rPr>
        <w:t xml:space="preserve"> П</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д </w:t>
      </w:r>
      <w:r w:rsidRPr="005474DB">
        <w:rPr>
          <w:rFonts w:ascii="Peterburg" w:eastAsia="Times New Roman" w:hAnsi="Peterburg" w:cs="Times New Roman"/>
          <w:i/>
          <w:color w:val="000000"/>
          <w:sz w:val="20"/>
          <w:szCs w:val="20"/>
        </w:rPr>
        <w:t>динам</w:t>
      </w:r>
      <w:r w:rsidRPr="005474DB">
        <w:rPr>
          <w:rFonts w:ascii="Times New Roman" w:eastAsia="Times New Roman" w:hAnsi="Times New Roman" w:cs="Times New Roman"/>
          <w:i/>
          <w:color w:val="000000"/>
          <w:sz w:val="20"/>
          <w:szCs w:val="20"/>
        </w:rPr>
        <w:t>і</w:t>
      </w:r>
      <w:r w:rsidRPr="005474DB">
        <w:rPr>
          <w:rFonts w:ascii="Peterburg" w:eastAsia="Times New Roman" w:hAnsi="Peterburg" w:cs="Times New Roman"/>
          <w:i/>
          <w:color w:val="000000"/>
          <w:sz w:val="20"/>
          <w:szCs w:val="20"/>
        </w:rPr>
        <w:t>чним виробничим середовищем</w:t>
      </w:r>
      <w:r w:rsidRPr="005474DB">
        <w:rPr>
          <w:rFonts w:ascii="Peterburg" w:eastAsia="Times New Roman" w:hAnsi="Peterburg" w:cs="Times New Roman"/>
          <w:color w:val="000000"/>
          <w:sz w:val="20"/>
          <w:szCs w:val="20"/>
        </w:rPr>
        <w:t xml:space="preserve"> розум</w:t>
      </w:r>
      <w:r w:rsidRPr="005474DB">
        <w:rPr>
          <w:rFonts w:ascii="Times New Roman" w:eastAsia="Times New Roman" w:hAnsi="Times New Roman" w:cs="Times New Roman"/>
          <w:color w:val="000000"/>
          <w:sz w:val="20"/>
          <w:szCs w:val="20"/>
        </w:rPr>
        <w:t>іє</w:t>
      </w:r>
      <w:r w:rsidRPr="005474DB">
        <w:rPr>
          <w:rFonts w:ascii="Peterburg" w:eastAsia="Times New Roman" w:hAnsi="Peterburg" w:cs="Times New Roman"/>
          <w:color w:val="000000"/>
          <w:sz w:val="20"/>
          <w:szCs w:val="20"/>
        </w:rPr>
        <w:t>ться таке виробниче середовище, виробничий процес якого в</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дбува</w:t>
      </w:r>
      <w:r w:rsidRPr="005474DB">
        <w:rPr>
          <w:rFonts w:ascii="Times New Roman" w:eastAsia="Times New Roman" w:hAnsi="Times New Roman" w:cs="Times New Roman"/>
          <w:color w:val="000000"/>
          <w:sz w:val="20"/>
          <w:szCs w:val="20"/>
        </w:rPr>
        <w:t>є</w:t>
      </w:r>
      <w:r w:rsidRPr="005474DB">
        <w:rPr>
          <w:rFonts w:ascii="Peterburg" w:eastAsia="Times New Roman" w:hAnsi="Peterburg" w:cs="Times New Roman"/>
          <w:color w:val="000000"/>
          <w:sz w:val="20"/>
          <w:szCs w:val="20"/>
        </w:rPr>
        <w:t>ться за наявност</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 невизначених под</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й у реальному час</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що впливають на його х</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 та\або продуктивн</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сть.</w:t>
      </w:r>
    </w:p>
    <w:p w:rsidR="00021A17" w:rsidRPr="005474DB" w:rsidRDefault="00021A17" w:rsidP="006D5D05">
      <w:pPr>
        <w:pStyle w:val="DefaultStyle"/>
        <w:spacing w:after="0" w:line="240" w:lineRule="auto"/>
        <w:ind w:firstLine="340"/>
        <w:jc w:val="both"/>
        <w:rPr>
          <w:rFonts w:ascii="Peterburg" w:eastAsia="Times New Roman" w:hAnsi="Peterburg" w:cs="Times New Roman"/>
          <w:color w:val="000000"/>
          <w:sz w:val="20"/>
          <w:szCs w:val="20"/>
        </w:rPr>
      </w:pPr>
      <w:r w:rsidRPr="005474DB">
        <w:rPr>
          <w:rFonts w:ascii="Peterburg" w:eastAsia="Times New Roman" w:hAnsi="Peterburg" w:cs="Times New Roman"/>
          <w:b/>
          <w:i/>
          <w:color w:val="000000"/>
          <w:sz w:val="20"/>
          <w:szCs w:val="20"/>
        </w:rPr>
        <w:t>Визначення 2.</w:t>
      </w:r>
      <w:r w:rsidRPr="005474DB">
        <w:rPr>
          <w:rFonts w:ascii="Peterburg" w:eastAsia="Times New Roman" w:hAnsi="Peterburg" w:cs="Times New Roman"/>
          <w:color w:val="000000"/>
          <w:sz w:val="20"/>
          <w:szCs w:val="20"/>
        </w:rPr>
        <w:t xml:space="preserve"> </w:t>
      </w:r>
      <w:r w:rsidRPr="005474DB">
        <w:rPr>
          <w:rFonts w:ascii="Peterburg" w:eastAsia="Times New Roman" w:hAnsi="Peterburg" w:cs="Times New Roman"/>
          <w:i/>
          <w:color w:val="000000"/>
          <w:sz w:val="20"/>
          <w:szCs w:val="20"/>
        </w:rPr>
        <w:t>Система динам</w:t>
      </w:r>
      <w:r w:rsidRPr="005474DB">
        <w:rPr>
          <w:rFonts w:ascii="Times New Roman" w:eastAsia="Times New Roman" w:hAnsi="Times New Roman" w:cs="Times New Roman"/>
          <w:i/>
          <w:color w:val="000000"/>
          <w:sz w:val="20"/>
          <w:szCs w:val="20"/>
        </w:rPr>
        <w:t>і</w:t>
      </w:r>
      <w:r w:rsidRPr="005474DB">
        <w:rPr>
          <w:rFonts w:ascii="Peterburg" w:eastAsia="Times New Roman" w:hAnsi="Peterburg" w:cs="Times New Roman"/>
          <w:i/>
          <w:color w:val="000000"/>
          <w:sz w:val="20"/>
          <w:szCs w:val="20"/>
        </w:rPr>
        <w:t>чного керування</w:t>
      </w:r>
      <w:r w:rsidRPr="005474DB">
        <w:rPr>
          <w:rFonts w:ascii="Peterburg" w:eastAsia="Times New Roman" w:hAnsi="Peterburg" w:cs="Times New Roman"/>
          <w:color w:val="000000"/>
          <w:sz w:val="20"/>
          <w:szCs w:val="20"/>
        </w:rPr>
        <w:t xml:space="preserve"> – п</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дсистема </w:t>
      </w:r>
      <w:r w:rsidR="000D5ADB" w:rsidRPr="005474DB">
        <w:rPr>
          <w:rFonts w:ascii="Peterburg" w:eastAsia="Times New Roman" w:hAnsi="Peterburg" w:cs="Times New Roman"/>
          <w:color w:val="000000"/>
          <w:sz w:val="20"/>
          <w:szCs w:val="20"/>
        </w:rPr>
        <w:t>СОУ</w:t>
      </w:r>
      <w:r w:rsidR="001F6896" w:rsidRPr="005474DB">
        <w:rPr>
          <w:rFonts w:ascii="Peterburg" w:eastAsia="Times New Roman" w:hAnsi="Peterburg" w:cs="Times New Roman"/>
          <w:color w:val="000000"/>
          <w:sz w:val="20"/>
          <w:szCs w:val="20"/>
        </w:rPr>
        <w:t xml:space="preserve"> ГВС</w:t>
      </w:r>
      <w:r w:rsidR="006C0B28" w:rsidRPr="005474DB">
        <w:rPr>
          <w:rFonts w:ascii="Peterburg" w:eastAsia="Times New Roman" w:hAnsi="Peterburg" w:cs="Times New Roman"/>
          <w:color w:val="000000"/>
          <w:sz w:val="20"/>
          <w:szCs w:val="20"/>
        </w:rPr>
        <w:t xml:space="preserve"> </w:t>
      </w:r>
      <w:r w:rsidR="00F65901" w:rsidRPr="005474DB">
        <w:rPr>
          <w:rFonts w:ascii="Times New Roman" w:eastAsia="Times New Roman" w:hAnsi="Times New Roman" w:cs="Times New Roman"/>
          <w:color w:val="000000"/>
          <w:sz w:val="20"/>
          <w:szCs w:val="20"/>
        </w:rPr>
        <w:t>і</w:t>
      </w:r>
      <w:r w:rsidR="006C0B28" w:rsidRPr="005474DB">
        <w:rPr>
          <w:rFonts w:ascii="Peterburg" w:eastAsia="Times New Roman" w:hAnsi="Peterburg" w:cs="Times New Roman"/>
          <w:color w:val="000000"/>
          <w:sz w:val="20"/>
          <w:szCs w:val="20"/>
        </w:rPr>
        <w:t>з</w:t>
      </w:r>
      <w:r w:rsidR="00F65901" w:rsidRPr="005474DB">
        <w:rPr>
          <w:rFonts w:ascii="Peterburg" w:eastAsia="Times New Roman" w:hAnsi="Peterburg" w:cs="Times New Roman"/>
          <w:color w:val="000000"/>
          <w:sz w:val="20"/>
          <w:szCs w:val="20"/>
        </w:rPr>
        <w:t xml:space="preserve"> зображеною на рис.1</w:t>
      </w:r>
      <w:r w:rsidR="006C0B28" w:rsidRPr="005474DB">
        <w:rPr>
          <w:rFonts w:ascii="Peterburg" w:eastAsia="Times New Roman" w:hAnsi="Peterburg" w:cs="Times New Roman"/>
          <w:color w:val="000000"/>
          <w:sz w:val="20"/>
          <w:szCs w:val="20"/>
        </w:rPr>
        <w:t xml:space="preserve"> структурою</w:t>
      </w:r>
      <w:r w:rsidRPr="005474DB">
        <w:rPr>
          <w:rFonts w:ascii="Peterburg" w:eastAsia="Times New Roman" w:hAnsi="Peterburg" w:cs="Times New Roman"/>
          <w:color w:val="000000"/>
          <w:sz w:val="20"/>
          <w:szCs w:val="20"/>
        </w:rPr>
        <w:t>, що в</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дпов</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дно до обраного п</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дходу реал</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зу</w:t>
      </w:r>
      <w:r w:rsidRPr="005474DB">
        <w:rPr>
          <w:rFonts w:ascii="Times New Roman" w:eastAsia="Times New Roman" w:hAnsi="Times New Roman" w:cs="Times New Roman"/>
          <w:color w:val="000000"/>
          <w:sz w:val="20"/>
          <w:szCs w:val="20"/>
        </w:rPr>
        <w:t>є</w:t>
      </w:r>
      <w:r w:rsidRPr="005474DB">
        <w:rPr>
          <w:rFonts w:ascii="Peterburg" w:eastAsia="Times New Roman" w:hAnsi="Peterburg" w:cs="Times New Roman"/>
          <w:color w:val="000000"/>
          <w:sz w:val="20"/>
          <w:szCs w:val="20"/>
        </w:rPr>
        <w:t xml:space="preserve"> спланований розклад роботи технолог</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чного устаткування в умовах динам</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чного виробничого середовища (за наявност</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 невизначених под</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й в реальному час</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w:t>
      </w:r>
    </w:p>
    <w:p w:rsidR="006562B4" w:rsidRPr="005474DB" w:rsidRDefault="006562B4" w:rsidP="006562B4">
      <w:pPr>
        <w:pStyle w:val="211"/>
        <w:spacing w:before="0" w:after="0" w:line="240" w:lineRule="auto"/>
        <w:ind w:firstLine="340"/>
        <w:jc w:val="both"/>
        <w:rPr>
          <w:rFonts w:ascii="Peterburg" w:hAnsi="Peterburg" w:cs="Times New Roman"/>
          <w:b w:val="0"/>
          <w:sz w:val="20"/>
          <w:lang w:val="uk-UA"/>
        </w:rPr>
      </w:pPr>
      <w:r w:rsidRPr="005474DB">
        <w:rPr>
          <w:rFonts w:ascii="Peterburg" w:hAnsi="Peterburg" w:cs="Times New Roman"/>
          <w:b w:val="0"/>
          <w:sz w:val="20"/>
          <w:lang w:val="uk-UA"/>
        </w:rPr>
        <w:t>Достатньо широке 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зноман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ття властивостей СДК дозволя</w:t>
      </w:r>
      <w:r w:rsidRPr="005474DB">
        <w:rPr>
          <w:rFonts w:ascii="Times New Roman" w:hAnsi="Times New Roman" w:cs="Times New Roman"/>
          <w:b w:val="0"/>
          <w:sz w:val="20"/>
          <w:lang w:val="uk-UA"/>
        </w:rPr>
        <w:t>є</w:t>
      </w:r>
      <w:r w:rsidRPr="005474DB">
        <w:rPr>
          <w:rFonts w:ascii="Peterburg" w:hAnsi="Peterburg" w:cs="Times New Roman"/>
          <w:b w:val="0"/>
          <w:sz w:val="20"/>
          <w:lang w:val="uk-UA"/>
        </w:rPr>
        <w:t xml:space="preserve"> обрати модель, найб</w:t>
      </w:r>
      <w:r w:rsidRPr="005474DB">
        <w:rPr>
          <w:rFonts w:ascii="Times New Roman" w:hAnsi="Times New Roman" w:cs="Times New Roman"/>
          <w:b w:val="0"/>
          <w:sz w:val="20"/>
          <w:lang w:val="uk-UA"/>
        </w:rPr>
        <w:t>і</w:t>
      </w:r>
      <w:r w:rsidRPr="005474DB">
        <w:rPr>
          <w:rFonts w:ascii="Peterburg" w:hAnsi="Peterburg" w:cs="Times New Roman"/>
          <w:b w:val="0"/>
          <w:sz w:val="20"/>
          <w:lang w:val="uk-UA"/>
        </w:rPr>
        <w:t>льш адекватну до вимог конкретно</w:t>
      </w:r>
      <w:r w:rsidRPr="005474DB">
        <w:rPr>
          <w:rFonts w:ascii="Times New Roman" w:hAnsi="Times New Roman" w:cs="Times New Roman"/>
          <w:b w:val="0"/>
          <w:sz w:val="20"/>
          <w:lang w:val="uk-UA"/>
        </w:rPr>
        <w:t>ї</w:t>
      </w:r>
      <w:r w:rsidRPr="005474DB">
        <w:rPr>
          <w:rFonts w:ascii="Peterburg" w:hAnsi="Peterburg" w:cs="Times New Roman"/>
          <w:b w:val="0"/>
          <w:sz w:val="20"/>
          <w:lang w:val="uk-UA"/>
        </w:rPr>
        <w:t xml:space="preserve"> ГВС з властивими </w:t>
      </w:r>
      <w:r w:rsidRPr="005474DB">
        <w:rPr>
          <w:rFonts w:ascii="Times New Roman" w:hAnsi="Times New Roman" w:cs="Times New Roman"/>
          <w:b w:val="0"/>
          <w:sz w:val="20"/>
          <w:lang w:val="uk-UA"/>
        </w:rPr>
        <w:t>ї</w:t>
      </w:r>
      <w:r w:rsidRPr="005474DB">
        <w:rPr>
          <w:rFonts w:ascii="Peterburg" w:hAnsi="Peterburg" w:cs="Times New Roman"/>
          <w:b w:val="0"/>
          <w:sz w:val="20"/>
          <w:lang w:val="uk-UA"/>
        </w:rPr>
        <w:t>й видами невизначених ситуац</w:t>
      </w:r>
      <w:r w:rsidRPr="005474DB">
        <w:rPr>
          <w:rFonts w:ascii="Times New Roman" w:hAnsi="Times New Roman" w:cs="Times New Roman"/>
          <w:b w:val="0"/>
          <w:sz w:val="20"/>
          <w:lang w:val="uk-UA"/>
        </w:rPr>
        <w:t>і</w:t>
      </w:r>
      <w:r w:rsidRPr="005474DB">
        <w:rPr>
          <w:rFonts w:ascii="Peterburg" w:hAnsi="Peterburg" w:cs="Times New Roman"/>
          <w:b w:val="0"/>
          <w:sz w:val="20"/>
          <w:lang w:val="uk-UA"/>
        </w:rPr>
        <w:t>й, разом з тим ускладнюючи процес вибору багатовар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антн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стю останнього. Прийняття 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шення щодо вибору параметр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в СДК поклада</w:t>
      </w:r>
      <w:r w:rsidRPr="005474DB">
        <w:rPr>
          <w:rFonts w:ascii="Times New Roman" w:hAnsi="Times New Roman" w:cs="Times New Roman"/>
          <w:b w:val="0"/>
          <w:sz w:val="20"/>
          <w:lang w:val="uk-UA"/>
        </w:rPr>
        <w:t>є</w:t>
      </w:r>
      <w:r w:rsidRPr="005474DB">
        <w:rPr>
          <w:rFonts w:ascii="Peterburg" w:hAnsi="Peterburg" w:cs="Times New Roman"/>
          <w:b w:val="0"/>
          <w:sz w:val="20"/>
          <w:lang w:val="uk-UA"/>
        </w:rPr>
        <w:t>ться на оператора системи.</w:t>
      </w:r>
    </w:p>
    <w:p w:rsidR="00677308" w:rsidRPr="005474DB" w:rsidRDefault="00677308" w:rsidP="00677308">
      <w:pPr>
        <w:spacing w:line="240" w:lineRule="auto"/>
        <w:ind w:firstLine="340"/>
        <w:rPr>
          <w:rFonts w:ascii="Peterburg" w:hAnsi="Peterburg" w:cs="Times New Roman"/>
          <w:sz w:val="20"/>
          <w:lang w:val="uk-UA"/>
        </w:rPr>
      </w:pPr>
      <w:r w:rsidRPr="005474DB">
        <w:rPr>
          <w:rFonts w:ascii="Peterburg" w:hAnsi="Peterburg" w:cs="Times New Roman"/>
          <w:b/>
          <w:sz w:val="20"/>
          <w:lang w:val="uk-UA"/>
        </w:rPr>
        <w:t>Постановка задач</w:t>
      </w:r>
      <w:r w:rsidRPr="005474DB">
        <w:rPr>
          <w:rFonts w:ascii="Times New Roman" w:hAnsi="Times New Roman" w:cs="Times New Roman"/>
          <w:b/>
          <w:sz w:val="20"/>
          <w:lang w:val="uk-UA"/>
        </w:rPr>
        <w:t>і</w:t>
      </w:r>
      <w:r w:rsidRPr="005474DB">
        <w:rPr>
          <w:rFonts w:ascii="Peterburg" w:hAnsi="Peterburg" w:cs="Times New Roman"/>
          <w:b/>
          <w:sz w:val="20"/>
          <w:lang w:val="uk-UA"/>
        </w:rPr>
        <w:t>.</w:t>
      </w:r>
      <w:r w:rsidRPr="005474DB">
        <w:rPr>
          <w:rFonts w:ascii="Peterburg" w:hAnsi="Peterburg" w:cs="Times New Roman"/>
          <w:sz w:val="20"/>
          <w:lang w:val="uk-UA"/>
        </w:rPr>
        <w:t xml:space="preserve"> З метою зниження впливу суб'</w:t>
      </w:r>
      <w:r w:rsidRPr="005474DB">
        <w:rPr>
          <w:rFonts w:ascii="Times New Roman" w:hAnsi="Times New Roman" w:cs="Times New Roman"/>
          <w:sz w:val="20"/>
          <w:lang w:val="uk-UA"/>
        </w:rPr>
        <w:t>є</w:t>
      </w:r>
      <w:r w:rsidRPr="005474DB">
        <w:rPr>
          <w:rFonts w:ascii="Peterburg" w:hAnsi="Peterburg" w:cs="Times New Roman"/>
          <w:sz w:val="20"/>
          <w:lang w:val="uk-UA"/>
        </w:rPr>
        <w:t>ктивних фактор</w:t>
      </w:r>
      <w:r w:rsidRPr="005474DB">
        <w:rPr>
          <w:rFonts w:ascii="Times New Roman" w:hAnsi="Times New Roman" w:cs="Times New Roman"/>
          <w:sz w:val="20"/>
          <w:lang w:val="uk-UA"/>
        </w:rPr>
        <w:t>і</w:t>
      </w:r>
      <w:r w:rsidRPr="005474DB">
        <w:rPr>
          <w:rFonts w:ascii="Peterburg" w:hAnsi="Peterburg" w:cs="Times New Roman"/>
          <w:sz w:val="20"/>
          <w:lang w:val="uk-UA"/>
        </w:rPr>
        <w:t>в, пов'язаних з р</w:t>
      </w:r>
      <w:r w:rsidRPr="005474DB">
        <w:rPr>
          <w:rFonts w:ascii="Times New Roman" w:hAnsi="Times New Roman" w:cs="Times New Roman"/>
          <w:sz w:val="20"/>
          <w:lang w:val="uk-UA"/>
        </w:rPr>
        <w:t>і</w:t>
      </w:r>
      <w:r w:rsidRPr="005474DB">
        <w:rPr>
          <w:rFonts w:ascii="Peterburg" w:hAnsi="Peterburg" w:cs="Times New Roman"/>
          <w:sz w:val="20"/>
          <w:lang w:val="uk-UA"/>
        </w:rPr>
        <w:t>внем компетенц</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оператора, що зд</w:t>
      </w:r>
      <w:r w:rsidRPr="005474DB">
        <w:rPr>
          <w:rFonts w:ascii="Times New Roman" w:hAnsi="Times New Roman" w:cs="Times New Roman"/>
          <w:sz w:val="20"/>
          <w:lang w:val="uk-UA"/>
        </w:rPr>
        <w:t>і</w:t>
      </w:r>
      <w:r w:rsidRPr="005474DB">
        <w:rPr>
          <w:rFonts w:ascii="Peterburg" w:hAnsi="Peterburg" w:cs="Times New Roman"/>
          <w:sz w:val="20"/>
          <w:lang w:val="uk-UA"/>
        </w:rPr>
        <w:t>йсню</w:t>
      </w:r>
      <w:r w:rsidRPr="005474DB">
        <w:rPr>
          <w:rFonts w:ascii="Times New Roman" w:hAnsi="Times New Roman" w:cs="Times New Roman"/>
          <w:sz w:val="20"/>
          <w:lang w:val="uk-UA"/>
        </w:rPr>
        <w:t>є</w:t>
      </w:r>
      <w:r w:rsidRPr="005474DB">
        <w:rPr>
          <w:rFonts w:ascii="Peterburg" w:hAnsi="Peterburg" w:cs="Times New Roman"/>
          <w:sz w:val="20"/>
          <w:lang w:val="uk-UA"/>
        </w:rPr>
        <w:t xml:space="preserve"> налагодження роботи системи використа</w:t>
      </w:r>
      <w:r w:rsidRPr="005474DB">
        <w:rPr>
          <w:rFonts w:ascii="Times New Roman" w:hAnsi="Times New Roman" w:cs="Times New Roman"/>
          <w:sz w:val="20"/>
          <w:lang w:val="uk-UA"/>
        </w:rPr>
        <w:t>є</w:t>
      </w:r>
      <w:r w:rsidRPr="005474DB">
        <w:rPr>
          <w:rFonts w:ascii="Peterburg" w:hAnsi="Peterburg" w:cs="Times New Roman"/>
          <w:sz w:val="20"/>
          <w:lang w:val="uk-UA"/>
        </w:rPr>
        <w:t>мо п</w:t>
      </w:r>
      <w:r w:rsidRPr="005474DB">
        <w:rPr>
          <w:rFonts w:ascii="Times New Roman" w:hAnsi="Times New Roman" w:cs="Times New Roman"/>
          <w:sz w:val="20"/>
          <w:lang w:val="uk-UA"/>
        </w:rPr>
        <w:t>і</w:t>
      </w:r>
      <w:r w:rsidRPr="005474DB">
        <w:rPr>
          <w:rFonts w:ascii="Peterburg" w:hAnsi="Peterburg" w:cs="Times New Roman"/>
          <w:sz w:val="20"/>
          <w:lang w:val="uk-UA"/>
        </w:rPr>
        <w:t>дх</w:t>
      </w:r>
      <w:r w:rsidRPr="005474DB">
        <w:rPr>
          <w:rFonts w:ascii="Times New Roman" w:hAnsi="Times New Roman" w:cs="Times New Roman"/>
          <w:sz w:val="20"/>
          <w:lang w:val="uk-UA"/>
        </w:rPr>
        <w:t>і</w:t>
      </w:r>
      <w:r w:rsidRPr="005474DB">
        <w:rPr>
          <w:rFonts w:ascii="Peterburg" w:hAnsi="Peterburg" w:cs="Times New Roman"/>
          <w:sz w:val="20"/>
          <w:lang w:val="uk-UA"/>
        </w:rPr>
        <w:t xml:space="preserve">д </w:t>
      </w:r>
      <w:r w:rsidRPr="005474DB">
        <w:rPr>
          <w:rFonts w:ascii="Peterburg" w:hAnsi="Peterburg" w:cs="Times New Roman"/>
          <w:sz w:val="20"/>
          <w:lang w:val="uk-UA"/>
        </w:rPr>
        <w:lastRenderedPageBreak/>
        <w:t>запропонований в [3]. Даний п</w:t>
      </w:r>
      <w:r w:rsidRPr="005474DB">
        <w:rPr>
          <w:rFonts w:ascii="Times New Roman" w:hAnsi="Times New Roman" w:cs="Times New Roman"/>
          <w:sz w:val="20"/>
          <w:lang w:val="uk-UA"/>
        </w:rPr>
        <w:t>і</w:t>
      </w:r>
      <w:r w:rsidRPr="005474DB">
        <w:rPr>
          <w:rFonts w:ascii="Peterburg" w:hAnsi="Peterburg" w:cs="Times New Roman"/>
          <w:sz w:val="20"/>
          <w:lang w:val="uk-UA"/>
        </w:rPr>
        <w:t>дх</w:t>
      </w:r>
      <w:r w:rsidRPr="005474DB">
        <w:rPr>
          <w:rFonts w:ascii="Times New Roman" w:hAnsi="Times New Roman" w:cs="Times New Roman"/>
          <w:sz w:val="20"/>
          <w:lang w:val="uk-UA"/>
        </w:rPr>
        <w:t>і</w:t>
      </w:r>
      <w:r w:rsidRPr="005474DB">
        <w:rPr>
          <w:rFonts w:ascii="Peterburg" w:hAnsi="Peterburg" w:cs="Times New Roman"/>
          <w:sz w:val="20"/>
          <w:lang w:val="uk-UA"/>
        </w:rPr>
        <w:t>д було застосовано для визначення тополог</w:t>
      </w:r>
      <w:r w:rsidRPr="005474DB">
        <w:rPr>
          <w:rFonts w:ascii="Times New Roman" w:hAnsi="Times New Roman" w:cs="Times New Roman"/>
          <w:sz w:val="20"/>
          <w:lang w:val="uk-UA"/>
        </w:rPr>
        <w:t>і</w:t>
      </w:r>
      <w:r w:rsidRPr="005474DB">
        <w:rPr>
          <w:rFonts w:ascii="Peterburg" w:hAnsi="Peterburg" w:cs="Times New Roman"/>
          <w:sz w:val="20"/>
          <w:lang w:val="uk-UA"/>
        </w:rPr>
        <w:t>й штучних нейронних с</w:t>
      </w:r>
      <w:r w:rsidRPr="005474DB">
        <w:rPr>
          <w:rFonts w:ascii="Times New Roman" w:hAnsi="Times New Roman" w:cs="Times New Roman"/>
          <w:sz w:val="20"/>
          <w:lang w:val="uk-UA"/>
        </w:rPr>
        <w:t>і</w:t>
      </w:r>
      <w:r w:rsidRPr="005474DB">
        <w:rPr>
          <w:rFonts w:ascii="Peterburg" w:hAnsi="Peterburg" w:cs="Times New Roman"/>
          <w:sz w:val="20"/>
          <w:lang w:val="uk-UA"/>
        </w:rPr>
        <w:t>ток, що задовольняють вимогам певних прикладних задач.</w:t>
      </w:r>
    </w:p>
    <w:p w:rsidR="00677308" w:rsidRPr="005474DB" w:rsidRDefault="00677308" w:rsidP="00677308">
      <w:pPr>
        <w:spacing w:line="240" w:lineRule="auto"/>
        <w:ind w:firstLine="340"/>
        <w:rPr>
          <w:rFonts w:ascii="Peterburg" w:hAnsi="Peterburg" w:cs="Times New Roman"/>
          <w:sz w:val="20"/>
          <w:lang w:val="uk-UA"/>
        </w:rPr>
      </w:pPr>
      <w:r w:rsidRPr="005474DB">
        <w:rPr>
          <w:rFonts w:ascii="Peterburg" w:hAnsi="Peterburg" w:cs="Times New Roman"/>
          <w:sz w:val="20"/>
          <w:lang w:val="uk-UA"/>
        </w:rPr>
        <w:t>Отже, зг</w:t>
      </w:r>
      <w:r w:rsidRPr="005474DB">
        <w:rPr>
          <w:rFonts w:ascii="Times New Roman" w:hAnsi="Times New Roman" w:cs="Times New Roman"/>
          <w:sz w:val="20"/>
          <w:lang w:val="uk-UA"/>
        </w:rPr>
        <w:t>і</w:t>
      </w:r>
      <w:r w:rsidRPr="005474DB">
        <w:rPr>
          <w:rFonts w:ascii="Peterburg" w:hAnsi="Peterburg" w:cs="Times New Roman"/>
          <w:sz w:val="20"/>
          <w:lang w:val="uk-UA"/>
        </w:rPr>
        <w:t>дно з розглянутим п</w:t>
      </w:r>
      <w:r w:rsidRPr="005474DB">
        <w:rPr>
          <w:rFonts w:ascii="Times New Roman" w:hAnsi="Times New Roman" w:cs="Times New Roman"/>
          <w:sz w:val="20"/>
          <w:lang w:val="uk-UA"/>
        </w:rPr>
        <w:t>і</w:t>
      </w:r>
      <w:r w:rsidRPr="005474DB">
        <w:rPr>
          <w:rFonts w:ascii="Peterburg" w:hAnsi="Peterburg" w:cs="Times New Roman"/>
          <w:sz w:val="20"/>
          <w:lang w:val="uk-UA"/>
        </w:rPr>
        <w:t>дходом, для синтезу модел</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системи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керування адекватно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до задано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виробничо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системи необх</w:t>
      </w:r>
      <w:r w:rsidRPr="005474DB">
        <w:rPr>
          <w:rFonts w:ascii="Times New Roman" w:hAnsi="Times New Roman" w:cs="Times New Roman"/>
          <w:sz w:val="20"/>
          <w:lang w:val="uk-UA"/>
        </w:rPr>
        <w:t>і</w:t>
      </w:r>
      <w:r w:rsidRPr="005474DB">
        <w:rPr>
          <w:rFonts w:ascii="Peterburg" w:hAnsi="Peterburg" w:cs="Times New Roman"/>
          <w:sz w:val="20"/>
          <w:lang w:val="uk-UA"/>
        </w:rPr>
        <w:t>дно:</w:t>
      </w:r>
    </w:p>
    <w:p w:rsidR="00677308" w:rsidRPr="005474DB" w:rsidRDefault="00677308" w:rsidP="00677308">
      <w:pPr>
        <w:numPr>
          <w:ilvl w:val="0"/>
          <w:numId w:val="5"/>
        </w:numPr>
        <w:spacing w:line="240" w:lineRule="auto"/>
        <w:ind w:left="709" w:firstLine="340"/>
        <w:rPr>
          <w:rFonts w:ascii="Peterburg" w:hAnsi="Peterburg" w:cs="Times New Roman"/>
          <w:sz w:val="20"/>
          <w:lang w:val="uk-UA"/>
        </w:rPr>
      </w:pPr>
      <w:r w:rsidRPr="005474DB">
        <w:rPr>
          <w:rFonts w:ascii="Peterburg" w:hAnsi="Peterburg" w:cs="Times New Roman"/>
          <w:sz w:val="20"/>
          <w:lang w:val="uk-UA"/>
        </w:rPr>
        <w:t xml:space="preserve">сформувати </w:t>
      </w:r>
      <w:r w:rsidRPr="005474DB">
        <w:rPr>
          <w:rFonts w:ascii="Peterburg" w:hAnsi="Peterburg" w:cs="Times New Roman"/>
          <w:i/>
          <w:sz w:val="20"/>
          <w:lang w:val="uk-UA"/>
        </w:rPr>
        <w:t>наб</w:t>
      </w:r>
      <w:r w:rsidRPr="005474DB">
        <w:rPr>
          <w:rFonts w:ascii="Times New Roman" w:hAnsi="Times New Roman" w:cs="Times New Roman"/>
          <w:i/>
          <w:sz w:val="20"/>
          <w:lang w:val="uk-UA"/>
        </w:rPr>
        <w:t>і</w:t>
      </w:r>
      <w:r w:rsidRPr="005474DB">
        <w:rPr>
          <w:rFonts w:ascii="Peterburg" w:hAnsi="Peterburg" w:cs="Times New Roman"/>
          <w:i/>
          <w:sz w:val="20"/>
          <w:lang w:val="uk-UA"/>
        </w:rPr>
        <w:t>р вир</w:t>
      </w:r>
      <w:r w:rsidRPr="005474DB">
        <w:rPr>
          <w:rFonts w:ascii="Times New Roman" w:hAnsi="Times New Roman" w:cs="Times New Roman"/>
          <w:i/>
          <w:sz w:val="20"/>
          <w:lang w:val="uk-UA"/>
        </w:rPr>
        <w:t>і</w:t>
      </w:r>
      <w:r w:rsidRPr="005474DB">
        <w:rPr>
          <w:rFonts w:ascii="Peterburg" w:hAnsi="Peterburg" w:cs="Times New Roman"/>
          <w:i/>
          <w:sz w:val="20"/>
          <w:lang w:val="uk-UA"/>
        </w:rPr>
        <w:t>шальних класиф</w:t>
      </w:r>
      <w:r w:rsidRPr="005474DB">
        <w:rPr>
          <w:rFonts w:ascii="Times New Roman" w:hAnsi="Times New Roman" w:cs="Times New Roman"/>
          <w:i/>
          <w:sz w:val="20"/>
          <w:lang w:val="uk-UA"/>
        </w:rPr>
        <w:t>і</w:t>
      </w:r>
      <w:r w:rsidRPr="005474DB">
        <w:rPr>
          <w:rFonts w:ascii="Peterburg" w:hAnsi="Peterburg" w:cs="Times New Roman"/>
          <w:i/>
          <w:sz w:val="20"/>
          <w:lang w:val="uk-UA"/>
        </w:rPr>
        <w:t>кац</w:t>
      </w:r>
      <w:r w:rsidRPr="005474DB">
        <w:rPr>
          <w:rFonts w:ascii="Times New Roman" w:hAnsi="Times New Roman" w:cs="Times New Roman"/>
          <w:i/>
          <w:sz w:val="20"/>
          <w:lang w:val="uk-UA"/>
        </w:rPr>
        <w:t>і</w:t>
      </w:r>
      <w:r w:rsidRPr="005474DB">
        <w:rPr>
          <w:rFonts w:ascii="Peterburg" w:hAnsi="Peterburg" w:cs="Times New Roman"/>
          <w:i/>
          <w:sz w:val="20"/>
          <w:lang w:val="uk-UA"/>
        </w:rPr>
        <w:t>йних ознак</w:t>
      </w:r>
      <w:r w:rsidRPr="005474DB">
        <w:rPr>
          <w:rFonts w:ascii="Peterburg" w:hAnsi="Peterburg" w:cs="Times New Roman"/>
          <w:sz w:val="20"/>
          <w:lang w:val="uk-UA"/>
        </w:rPr>
        <w:t xml:space="preserve"> (НВКО) </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створити класиф</w:t>
      </w:r>
      <w:r w:rsidRPr="005474DB">
        <w:rPr>
          <w:rFonts w:ascii="Times New Roman" w:hAnsi="Times New Roman" w:cs="Times New Roman"/>
          <w:sz w:val="20"/>
          <w:lang w:val="uk-UA"/>
        </w:rPr>
        <w:t>і</w:t>
      </w:r>
      <w:r w:rsidRPr="005474DB">
        <w:rPr>
          <w:rFonts w:ascii="Peterburg" w:hAnsi="Peterburg" w:cs="Times New Roman"/>
          <w:sz w:val="20"/>
          <w:lang w:val="uk-UA"/>
        </w:rPr>
        <w:t>катор СДК;</w:t>
      </w:r>
    </w:p>
    <w:p w:rsidR="00677308" w:rsidRPr="005474DB" w:rsidRDefault="00677308" w:rsidP="00677308">
      <w:pPr>
        <w:numPr>
          <w:ilvl w:val="0"/>
          <w:numId w:val="5"/>
        </w:numPr>
        <w:spacing w:line="240" w:lineRule="auto"/>
        <w:ind w:left="709" w:firstLine="340"/>
        <w:rPr>
          <w:rFonts w:ascii="Peterburg" w:hAnsi="Peterburg" w:cs="Times New Roman"/>
          <w:sz w:val="20"/>
          <w:lang w:val="uk-UA"/>
        </w:rPr>
      </w:pPr>
      <w:r w:rsidRPr="005474DB">
        <w:rPr>
          <w:rFonts w:ascii="Peterburg" w:hAnsi="Peterburg" w:cs="Times New Roman"/>
          <w:sz w:val="20"/>
          <w:lang w:val="uk-UA"/>
        </w:rPr>
        <w:t xml:space="preserve">побудувати </w:t>
      </w:r>
      <w:r w:rsidRPr="005474DB">
        <w:rPr>
          <w:rFonts w:ascii="Peterburg" w:hAnsi="Peterburg" w:cs="Times New Roman"/>
          <w:i/>
          <w:sz w:val="20"/>
          <w:lang w:val="uk-UA"/>
        </w:rPr>
        <w:t>лог</w:t>
      </w:r>
      <w:r w:rsidRPr="005474DB">
        <w:rPr>
          <w:rFonts w:ascii="Times New Roman" w:hAnsi="Times New Roman" w:cs="Times New Roman"/>
          <w:i/>
          <w:sz w:val="20"/>
          <w:lang w:val="uk-UA"/>
        </w:rPr>
        <w:t>і</w:t>
      </w:r>
      <w:r w:rsidRPr="005474DB">
        <w:rPr>
          <w:rFonts w:ascii="Peterburg" w:hAnsi="Peterburg" w:cs="Times New Roman"/>
          <w:i/>
          <w:sz w:val="20"/>
          <w:lang w:val="uk-UA"/>
        </w:rPr>
        <w:t>чну модель поетапного синтезу</w:t>
      </w:r>
      <w:r w:rsidRPr="005474DB">
        <w:rPr>
          <w:rFonts w:ascii="Peterburg" w:hAnsi="Peterburg" w:cs="Times New Roman"/>
          <w:sz w:val="20"/>
          <w:lang w:val="uk-UA"/>
        </w:rPr>
        <w:t xml:space="preserve"> (ЛМПС) модел</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СДК;</w:t>
      </w:r>
    </w:p>
    <w:p w:rsidR="00677308" w:rsidRPr="005474DB" w:rsidRDefault="00677308" w:rsidP="00677308">
      <w:pPr>
        <w:numPr>
          <w:ilvl w:val="0"/>
          <w:numId w:val="5"/>
        </w:numPr>
        <w:spacing w:line="240" w:lineRule="auto"/>
        <w:ind w:left="709" w:firstLine="340"/>
        <w:rPr>
          <w:rFonts w:ascii="Peterburg" w:hAnsi="Peterburg" w:cs="Times New Roman"/>
          <w:sz w:val="20"/>
          <w:lang w:val="uk-UA"/>
        </w:rPr>
      </w:pPr>
      <w:r w:rsidRPr="005474DB">
        <w:rPr>
          <w:rFonts w:ascii="Peterburg" w:hAnsi="Peterburg" w:cs="Times New Roman"/>
          <w:sz w:val="20"/>
          <w:lang w:val="uk-UA"/>
        </w:rPr>
        <w:t xml:space="preserve">створити </w:t>
      </w:r>
      <w:r w:rsidRPr="005474DB">
        <w:rPr>
          <w:rFonts w:ascii="Peterburg" w:hAnsi="Peterburg" w:cs="Times New Roman"/>
          <w:i/>
          <w:sz w:val="20"/>
          <w:lang w:val="uk-UA"/>
        </w:rPr>
        <w:t>узагальнену концептуальну модель СДК</w:t>
      </w:r>
      <w:r w:rsidRPr="005474DB">
        <w:rPr>
          <w:rFonts w:ascii="Peterburg" w:hAnsi="Peterburg" w:cs="Times New Roman"/>
          <w:sz w:val="20"/>
          <w:lang w:val="uk-UA"/>
        </w:rPr>
        <w:t xml:space="preserve"> на основ</w:t>
      </w:r>
      <w:r w:rsidRPr="005474DB">
        <w:rPr>
          <w:rFonts w:ascii="Times New Roman" w:hAnsi="Times New Roman" w:cs="Times New Roman"/>
          <w:sz w:val="20"/>
          <w:lang w:val="uk-UA"/>
        </w:rPr>
        <w:t>і</w:t>
      </w:r>
      <w:r w:rsidRPr="005474DB">
        <w:rPr>
          <w:rFonts w:ascii="Peterburg" w:hAnsi="Peterburg" w:cs="Times New Roman"/>
          <w:sz w:val="20"/>
          <w:lang w:val="uk-UA"/>
        </w:rPr>
        <w:t xml:space="preserve"> набору </w:t>
      </w:r>
      <w:r w:rsidRPr="005474DB">
        <w:rPr>
          <w:rFonts w:ascii="Times New Roman" w:hAnsi="Times New Roman" w:cs="Times New Roman"/>
          <w:sz w:val="20"/>
          <w:lang w:val="uk-UA"/>
        </w:rPr>
        <w:t>і</w:t>
      </w:r>
      <w:r w:rsidRPr="005474DB">
        <w:rPr>
          <w:rFonts w:ascii="Peterburg" w:hAnsi="Peterburg" w:cs="Times New Roman"/>
          <w:sz w:val="20"/>
          <w:lang w:val="uk-UA"/>
        </w:rPr>
        <w:t>терац</w:t>
      </w:r>
      <w:r w:rsidRPr="005474DB">
        <w:rPr>
          <w:rFonts w:ascii="Times New Roman" w:hAnsi="Times New Roman" w:cs="Times New Roman"/>
          <w:sz w:val="20"/>
          <w:lang w:val="uk-UA"/>
        </w:rPr>
        <w:t>і</w:t>
      </w:r>
      <w:r w:rsidRPr="005474DB">
        <w:rPr>
          <w:rFonts w:ascii="Peterburg" w:hAnsi="Peterburg" w:cs="Times New Roman"/>
          <w:sz w:val="20"/>
          <w:lang w:val="uk-UA"/>
        </w:rPr>
        <w:t xml:space="preserve">йних процедур, що забезпечуються  складом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посл</w:t>
      </w:r>
      <w:r w:rsidRPr="005474DB">
        <w:rPr>
          <w:rFonts w:ascii="Times New Roman" w:hAnsi="Times New Roman" w:cs="Times New Roman"/>
          <w:sz w:val="20"/>
          <w:lang w:val="uk-UA"/>
        </w:rPr>
        <w:t>і</w:t>
      </w:r>
      <w:r w:rsidRPr="005474DB">
        <w:rPr>
          <w:rFonts w:ascii="Peterburg" w:hAnsi="Peterburg" w:cs="Times New Roman"/>
          <w:sz w:val="20"/>
          <w:lang w:val="uk-UA"/>
        </w:rPr>
        <w:t>довн</w:t>
      </w:r>
      <w:r w:rsidRPr="005474DB">
        <w:rPr>
          <w:rFonts w:ascii="Times New Roman" w:hAnsi="Times New Roman" w:cs="Times New Roman"/>
          <w:sz w:val="20"/>
          <w:lang w:val="uk-UA"/>
        </w:rPr>
        <w:t>і</w:t>
      </w:r>
      <w:r w:rsidRPr="005474DB">
        <w:rPr>
          <w:rFonts w:ascii="Peterburg" w:hAnsi="Peterburg" w:cs="Times New Roman"/>
          <w:sz w:val="20"/>
          <w:lang w:val="uk-UA"/>
        </w:rPr>
        <w:t>стю етап</w:t>
      </w:r>
      <w:r w:rsidRPr="005474DB">
        <w:rPr>
          <w:rFonts w:ascii="Times New Roman" w:hAnsi="Times New Roman" w:cs="Times New Roman"/>
          <w:sz w:val="20"/>
          <w:lang w:val="uk-UA"/>
        </w:rPr>
        <w:t>і</w:t>
      </w:r>
      <w:r w:rsidRPr="005474DB">
        <w:rPr>
          <w:rFonts w:ascii="Peterburg" w:hAnsi="Peterburg" w:cs="Times New Roman"/>
          <w:sz w:val="20"/>
          <w:lang w:val="uk-UA"/>
        </w:rPr>
        <w:t>в синтезу.</w:t>
      </w:r>
    </w:p>
    <w:p w:rsidR="00821B23" w:rsidRPr="005474DB" w:rsidRDefault="00821B23" w:rsidP="006D5D05">
      <w:pPr>
        <w:pStyle w:val="DefaultStyle"/>
        <w:spacing w:after="0" w:line="240" w:lineRule="auto"/>
        <w:ind w:firstLine="340"/>
        <w:jc w:val="both"/>
        <w:rPr>
          <w:rFonts w:ascii="Peterburg" w:eastAsia="Times New Roman" w:hAnsi="Peterburg" w:cs="Times New Roman"/>
          <w:color w:val="000000"/>
          <w:sz w:val="20"/>
          <w:szCs w:val="20"/>
        </w:rPr>
      </w:pPr>
    </w:p>
    <w:p w:rsidR="00821B23" w:rsidRPr="005474DB" w:rsidRDefault="00821B23" w:rsidP="006D5D05">
      <w:pPr>
        <w:pStyle w:val="DefaultStyle"/>
        <w:spacing w:after="0" w:line="240" w:lineRule="auto"/>
        <w:ind w:firstLine="340"/>
        <w:jc w:val="center"/>
        <w:rPr>
          <w:rFonts w:ascii="Peterburg" w:eastAsia="Times New Roman" w:hAnsi="Peterburg" w:cs="Times New Roman"/>
          <w:color w:val="000000"/>
          <w:sz w:val="20"/>
          <w:szCs w:val="20"/>
        </w:rPr>
      </w:pPr>
      <w:r w:rsidRPr="005474DB">
        <w:rPr>
          <w:rFonts w:ascii="Peterburg" w:eastAsia="Times New Roman" w:hAnsi="Peterburg" w:cs="Times New Roman"/>
          <w:noProof/>
          <w:color w:val="000000"/>
          <w:sz w:val="20"/>
          <w:szCs w:val="20"/>
        </w:rPr>
        <w:drawing>
          <wp:inline distT="0" distB="0" distL="0" distR="0">
            <wp:extent cx="3543659" cy="2429157"/>
            <wp:effectExtent l="19050" t="0" r="0" b="0"/>
            <wp:docPr id="2" name="Рисунок 2" descr="СД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ДП"/>
                    <pic:cNvPicPr>
                      <a:picLocks noChangeAspect="1" noChangeArrowheads="1"/>
                    </pic:cNvPicPr>
                  </pic:nvPicPr>
                  <pic:blipFill>
                    <a:blip r:embed="rId8" cstate="print">
                      <a:grayscl/>
                    </a:blip>
                    <a:srcRect/>
                    <a:stretch>
                      <a:fillRect/>
                    </a:stretch>
                  </pic:blipFill>
                  <pic:spPr bwMode="auto">
                    <a:xfrm>
                      <a:off x="0" y="0"/>
                      <a:ext cx="3543658" cy="2429156"/>
                    </a:xfrm>
                    <a:prstGeom prst="rect">
                      <a:avLst/>
                    </a:prstGeom>
                    <a:noFill/>
                    <a:ln w="9525">
                      <a:noFill/>
                      <a:miter lim="800000"/>
                      <a:headEnd/>
                      <a:tailEnd/>
                    </a:ln>
                  </pic:spPr>
                </pic:pic>
              </a:graphicData>
            </a:graphic>
          </wp:inline>
        </w:drawing>
      </w:r>
    </w:p>
    <w:p w:rsidR="00821B23" w:rsidRPr="005474DB" w:rsidRDefault="00703B99" w:rsidP="006D5D05">
      <w:pPr>
        <w:pStyle w:val="DefaultStyle"/>
        <w:spacing w:after="0" w:line="240" w:lineRule="auto"/>
        <w:ind w:firstLine="340"/>
        <w:jc w:val="center"/>
        <w:rPr>
          <w:rFonts w:ascii="Peterburg" w:eastAsia="Times New Roman" w:hAnsi="Peterburg" w:cs="Times New Roman"/>
          <w:i/>
          <w:color w:val="000000"/>
          <w:sz w:val="20"/>
          <w:szCs w:val="20"/>
        </w:rPr>
      </w:pPr>
      <w:r w:rsidRPr="005474DB">
        <w:rPr>
          <w:rFonts w:ascii="Peterburg" w:eastAsia="Times New Roman" w:hAnsi="Peterburg" w:cs="Times New Roman"/>
          <w:i/>
          <w:color w:val="000000"/>
          <w:sz w:val="20"/>
          <w:szCs w:val="20"/>
        </w:rPr>
        <w:t>Рисунок 1</w:t>
      </w:r>
      <w:r w:rsidR="00821B23" w:rsidRPr="005474DB">
        <w:rPr>
          <w:rFonts w:ascii="Peterburg" w:eastAsia="Times New Roman" w:hAnsi="Peterburg" w:cs="Times New Roman"/>
          <w:i/>
          <w:color w:val="000000"/>
          <w:sz w:val="20"/>
          <w:szCs w:val="20"/>
        </w:rPr>
        <w:t>. Структура СДК</w:t>
      </w:r>
    </w:p>
    <w:p w:rsidR="00033BB6" w:rsidRPr="005474DB" w:rsidRDefault="00033BB6" w:rsidP="006D5D05">
      <w:pPr>
        <w:spacing w:line="240" w:lineRule="auto"/>
        <w:ind w:firstLine="340"/>
        <w:rPr>
          <w:rFonts w:ascii="Peterburg" w:hAnsi="Peterburg" w:cs="Times New Roman"/>
          <w:b/>
          <w:sz w:val="20"/>
          <w:lang w:val="uk-UA"/>
        </w:rPr>
      </w:pPr>
    </w:p>
    <w:p w:rsidR="00CE185B" w:rsidRPr="005474DB" w:rsidRDefault="00845AE5" w:rsidP="006D5D05">
      <w:pPr>
        <w:spacing w:line="240" w:lineRule="auto"/>
        <w:ind w:firstLine="340"/>
        <w:rPr>
          <w:rFonts w:ascii="Peterburg" w:hAnsi="Peterburg" w:cs="Times New Roman"/>
          <w:sz w:val="20"/>
          <w:lang w:val="uk-UA"/>
        </w:rPr>
      </w:pPr>
      <w:r w:rsidRPr="005474DB">
        <w:rPr>
          <w:rFonts w:ascii="Peterburg" w:hAnsi="Peterburg" w:cs="Times New Roman"/>
          <w:b/>
          <w:sz w:val="20"/>
          <w:lang w:val="uk-UA"/>
        </w:rPr>
        <w:t>Формування НВКО</w:t>
      </w:r>
      <w:r w:rsidR="00B20B19" w:rsidRPr="005474DB">
        <w:rPr>
          <w:rFonts w:ascii="Peterburg" w:hAnsi="Peterburg" w:cs="Times New Roman"/>
          <w:b/>
          <w:sz w:val="20"/>
          <w:lang w:val="uk-UA"/>
        </w:rPr>
        <w:t>.</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Визначення 3.</w:t>
      </w:r>
      <w:r w:rsidRPr="005474DB">
        <w:rPr>
          <w:rFonts w:ascii="Peterburg" w:hAnsi="Peterburg" w:cs="Times New Roman"/>
          <w:sz w:val="20"/>
          <w:lang w:val="uk-UA"/>
        </w:rPr>
        <w:t xml:space="preserve"> </w:t>
      </w:r>
      <w:r w:rsidRPr="005474DB">
        <w:rPr>
          <w:rFonts w:ascii="Peterburg" w:hAnsi="Peterburg" w:cs="Times New Roman"/>
          <w:i/>
          <w:sz w:val="20"/>
          <w:lang w:val="uk-UA"/>
        </w:rPr>
        <w:t>Наб</w:t>
      </w:r>
      <w:r w:rsidRPr="005474DB">
        <w:rPr>
          <w:rFonts w:ascii="Times New Roman" w:hAnsi="Times New Roman" w:cs="Times New Roman"/>
          <w:i/>
          <w:sz w:val="20"/>
          <w:lang w:val="uk-UA"/>
        </w:rPr>
        <w:t>і</w:t>
      </w:r>
      <w:r w:rsidRPr="005474DB">
        <w:rPr>
          <w:rFonts w:ascii="Peterburg" w:hAnsi="Peterburg" w:cs="Times New Roman"/>
          <w:i/>
          <w:sz w:val="20"/>
          <w:lang w:val="uk-UA"/>
        </w:rPr>
        <w:t>р вир</w:t>
      </w:r>
      <w:r w:rsidRPr="005474DB">
        <w:rPr>
          <w:rFonts w:ascii="Times New Roman" w:hAnsi="Times New Roman" w:cs="Times New Roman"/>
          <w:i/>
          <w:sz w:val="20"/>
          <w:lang w:val="uk-UA"/>
        </w:rPr>
        <w:t>і</w:t>
      </w:r>
      <w:r w:rsidRPr="005474DB">
        <w:rPr>
          <w:rFonts w:ascii="Peterburg" w:hAnsi="Peterburg" w:cs="Times New Roman"/>
          <w:i/>
          <w:sz w:val="20"/>
          <w:lang w:val="uk-UA"/>
        </w:rPr>
        <w:t>шальних класиф</w:t>
      </w:r>
      <w:r w:rsidRPr="005474DB">
        <w:rPr>
          <w:rFonts w:ascii="Times New Roman" w:hAnsi="Times New Roman" w:cs="Times New Roman"/>
          <w:i/>
          <w:sz w:val="20"/>
          <w:lang w:val="uk-UA"/>
        </w:rPr>
        <w:t>і</w:t>
      </w:r>
      <w:r w:rsidRPr="005474DB">
        <w:rPr>
          <w:rFonts w:ascii="Peterburg" w:hAnsi="Peterburg" w:cs="Times New Roman"/>
          <w:i/>
          <w:sz w:val="20"/>
          <w:lang w:val="uk-UA"/>
        </w:rPr>
        <w:t>кац</w:t>
      </w:r>
      <w:r w:rsidRPr="005474DB">
        <w:rPr>
          <w:rFonts w:ascii="Times New Roman" w:hAnsi="Times New Roman" w:cs="Times New Roman"/>
          <w:i/>
          <w:sz w:val="20"/>
          <w:lang w:val="uk-UA"/>
        </w:rPr>
        <w:t>і</w:t>
      </w:r>
      <w:r w:rsidRPr="005474DB">
        <w:rPr>
          <w:rFonts w:ascii="Peterburg" w:hAnsi="Peterburg" w:cs="Times New Roman"/>
          <w:i/>
          <w:sz w:val="20"/>
          <w:lang w:val="uk-UA"/>
        </w:rPr>
        <w:t xml:space="preserve">йних ознак СДК </w:t>
      </w:r>
      <w:r w:rsidRPr="005474DB">
        <w:rPr>
          <w:rFonts w:ascii="Peterburg" w:hAnsi="Peterburg" w:cs="Times New Roman"/>
          <w:sz w:val="20"/>
          <w:lang w:val="uk-UA"/>
        </w:rPr>
        <w:t xml:space="preserve">– це </w:t>
      </w:r>
      <w:r w:rsidRPr="005474DB">
        <w:rPr>
          <w:rFonts w:ascii="Times New Roman" w:hAnsi="Times New Roman" w:cs="Times New Roman"/>
          <w:sz w:val="20"/>
          <w:lang w:val="uk-UA"/>
        </w:rPr>
        <w:t>ї</w:t>
      </w:r>
      <w:r w:rsidRPr="005474DB">
        <w:rPr>
          <w:rFonts w:ascii="Peterburg" w:hAnsi="Peterburg" w:cs="Times New Roman"/>
          <w:sz w:val="20"/>
          <w:lang w:val="uk-UA"/>
        </w:rPr>
        <w:t>х найменша можлива сукупн</w:t>
      </w:r>
      <w:r w:rsidRPr="005474DB">
        <w:rPr>
          <w:rFonts w:ascii="Times New Roman" w:hAnsi="Times New Roman" w:cs="Times New Roman"/>
          <w:sz w:val="20"/>
          <w:lang w:val="uk-UA"/>
        </w:rPr>
        <w:t>і</w:t>
      </w:r>
      <w:r w:rsidRPr="005474DB">
        <w:rPr>
          <w:rFonts w:ascii="Peterburg" w:hAnsi="Peterburg" w:cs="Times New Roman"/>
          <w:sz w:val="20"/>
          <w:lang w:val="uk-UA"/>
        </w:rPr>
        <w:t xml:space="preserve">сть </w:t>
      </w:r>
      <w:r w:rsidRPr="005474DB">
        <w:rPr>
          <w:rFonts w:ascii="Peterburg" w:hAnsi="Peterburg" w:cs="Times New Roman"/>
          <w:i/>
          <w:sz w:val="20"/>
          <w:lang w:val="uk-UA"/>
        </w:rPr>
        <w:t>необх</w:t>
      </w:r>
      <w:r w:rsidRPr="005474DB">
        <w:rPr>
          <w:rFonts w:ascii="Times New Roman" w:hAnsi="Times New Roman" w:cs="Times New Roman"/>
          <w:i/>
          <w:sz w:val="20"/>
          <w:lang w:val="uk-UA"/>
        </w:rPr>
        <w:t>і</w:t>
      </w:r>
      <w:r w:rsidRPr="005474DB">
        <w:rPr>
          <w:rFonts w:ascii="Peterburg" w:hAnsi="Peterburg" w:cs="Times New Roman"/>
          <w:i/>
          <w:sz w:val="20"/>
          <w:lang w:val="uk-UA"/>
        </w:rPr>
        <w:t>дна</w:t>
      </w:r>
      <w:r w:rsidRPr="005474DB">
        <w:rPr>
          <w:rFonts w:ascii="Peterburg" w:hAnsi="Peterburg" w:cs="Times New Roman"/>
          <w:sz w:val="20"/>
          <w:lang w:val="uk-UA"/>
        </w:rPr>
        <w:t xml:space="preserve"> для формал</w:t>
      </w:r>
      <w:r w:rsidRPr="005474DB">
        <w:rPr>
          <w:rFonts w:ascii="Times New Roman" w:hAnsi="Times New Roman" w:cs="Times New Roman"/>
          <w:sz w:val="20"/>
          <w:lang w:val="uk-UA"/>
        </w:rPr>
        <w:t>і</w:t>
      </w:r>
      <w:r w:rsidRPr="005474DB">
        <w:rPr>
          <w:rFonts w:ascii="Peterburg" w:hAnsi="Peterburg" w:cs="Times New Roman"/>
          <w:sz w:val="20"/>
          <w:lang w:val="uk-UA"/>
        </w:rPr>
        <w:t>зац</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процесу представлення основних властивостей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вибору задовольняючих моделей СДК </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Pr="005474DB">
        <w:rPr>
          <w:rFonts w:ascii="Peterburg" w:hAnsi="Peterburg" w:cs="Times New Roman"/>
          <w:i/>
          <w:sz w:val="20"/>
          <w:lang w:val="uk-UA"/>
        </w:rPr>
        <w:t xml:space="preserve">достатня </w:t>
      </w:r>
      <w:r w:rsidRPr="005474DB">
        <w:rPr>
          <w:rFonts w:ascii="Peterburg" w:hAnsi="Peterburg" w:cs="Times New Roman"/>
          <w:sz w:val="20"/>
          <w:lang w:val="uk-UA"/>
        </w:rPr>
        <w:t>для адекватного обслуговування вимог ГВС.</w:t>
      </w:r>
    </w:p>
    <w:p w:rsidR="00537D5D" w:rsidRPr="005474DB" w:rsidRDefault="00845AE5"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На основ</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зд</w:t>
      </w:r>
      <w:r w:rsidRPr="005474DB">
        <w:rPr>
          <w:rFonts w:ascii="Times New Roman" w:hAnsi="Times New Roman" w:cs="Times New Roman"/>
          <w:sz w:val="20"/>
          <w:lang w:val="uk-UA"/>
        </w:rPr>
        <w:t>і</w:t>
      </w:r>
      <w:r w:rsidRPr="005474DB">
        <w:rPr>
          <w:rFonts w:ascii="Peterburg" w:hAnsi="Peterburg" w:cs="Times New Roman"/>
          <w:sz w:val="20"/>
          <w:lang w:val="uk-UA"/>
        </w:rPr>
        <w:t>йсненого анал</w:t>
      </w:r>
      <w:r w:rsidRPr="005474DB">
        <w:rPr>
          <w:rFonts w:ascii="Times New Roman" w:hAnsi="Times New Roman" w:cs="Times New Roman"/>
          <w:sz w:val="20"/>
          <w:lang w:val="uk-UA"/>
        </w:rPr>
        <w:t>і</w:t>
      </w:r>
      <w:r w:rsidRPr="005474DB">
        <w:rPr>
          <w:rFonts w:ascii="Peterburg" w:hAnsi="Peterburg" w:cs="Times New Roman"/>
          <w:sz w:val="20"/>
          <w:lang w:val="uk-UA"/>
        </w:rPr>
        <w:t xml:space="preserve">тичного огляду, а також виходячи </w:t>
      </w:r>
      <w:r w:rsidRPr="005474DB">
        <w:rPr>
          <w:rFonts w:ascii="Times New Roman" w:hAnsi="Times New Roman" w:cs="Times New Roman"/>
          <w:sz w:val="20"/>
          <w:lang w:val="uk-UA"/>
        </w:rPr>
        <w:t>і</w:t>
      </w:r>
      <w:r w:rsidRPr="005474DB">
        <w:rPr>
          <w:rFonts w:ascii="Peterburg" w:hAnsi="Peterburg" w:cs="Times New Roman"/>
          <w:sz w:val="20"/>
          <w:lang w:val="uk-UA"/>
        </w:rPr>
        <w:t>з результат</w:t>
      </w:r>
      <w:r w:rsidRPr="005474DB">
        <w:rPr>
          <w:rFonts w:ascii="Times New Roman" w:hAnsi="Times New Roman" w:cs="Times New Roman"/>
          <w:sz w:val="20"/>
          <w:lang w:val="uk-UA"/>
        </w:rPr>
        <w:t>і</w:t>
      </w:r>
      <w:r w:rsidRPr="005474DB">
        <w:rPr>
          <w:rFonts w:ascii="Peterburg" w:hAnsi="Peterburg" w:cs="Times New Roman"/>
          <w:sz w:val="20"/>
          <w:lang w:val="uk-UA"/>
        </w:rPr>
        <w:t>в численних досл</w:t>
      </w:r>
      <w:r w:rsidRPr="005474DB">
        <w:rPr>
          <w:rFonts w:ascii="Times New Roman" w:hAnsi="Times New Roman" w:cs="Times New Roman"/>
          <w:sz w:val="20"/>
          <w:lang w:val="uk-UA"/>
        </w:rPr>
        <w:t>і</w:t>
      </w:r>
      <w:r w:rsidRPr="005474DB">
        <w:rPr>
          <w:rFonts w:ascii="Peterburg" w:hAnsi="Peterburg" w:cs="Times New Roman"/>
          <w:sz w:val="20"/>
          <w:lang w:val="uk-UA"/>
        </w:rPr>
        <w:t>джень</w:t>
      </w:r>
      <w:r w:rsidR="003D5759" w:rsidRPr="005474DB">
        <w:rPr>
          <w:rFonts w:ascii="Peterburg" w:hAnsi="Peterburg" w:cs="Times New Roman"/>
          <w:sz w:val="20"/>
          <w:lang w:val="uk-UA"/>
        </w:rPr>
        <w:t xml:space="preserve"> </w:t>
      </w:r>
      <w:r w:rsidR="006C0B28" w:rsidRPr="005474DB">
        <w:rPr>
          <w:rFonts w:ascii="Peterburg" w:hAnsi="Peterburg" w:cs="Times New Roman"/>
          <w:sz w:val="20"/>
          <w:lang w:val="uk-UA"/>
        </w:rPr>
        <w:t>в</w:t>
      </w:r>
      <w:r w:rsidR="003D5759" w:rsidRPr="005474DB">
        <w:rPr>
          <w:rFonts w:ascii="Peterburg" w:hAnsi="Peterburg" w:cs="Times New Roman"/>
          <w:sz w:val="20"/>
          <w:lang w:val="uk-UA"/>
        </w:rPr>
        <w:t xml:space="preserve"> </w:t>
      </w:r>
      <w:r w:rsidR="003D5759" w:rsidRPr="005474DB">
        <w:rPr>
          <w:rFonts w:ascii="Times New Roman" w:hAnsi="Times New Roman" w:cs="Times New Roman"/>
          <w:sz w:val="20"/>
          <w:lang w:val="uk-UA"/>
        </w:rPr>
        <w:t>і</w:t>
      </w:r>
      <w:r w:rsidR="003D5759" w:rsidRPr="005474DB">
        <w:rPr>
          <w:rFonts w:ascii="Peterburg" w:hAnsi="Peterburg" w:cs="Times New Roman"/>
          <w:sz w:val="20"/>
          <w:lang w:val="uk-UA"/>
        </w:rPr>
        <w:t>нших джерелах (наведен</w:t>
      </w:r>
      <w:r w:rsidR="003D5759" w:rsidRPr="005474DB">
        <w:rPr>
          <w:rFonts w:ascii="Times New Roman" w:hAnsi="Times New Roman" w:cs="Times New Roman"/>
          <w:sz w:val="20"/>
          <w:lang w:val="uk-UA"/>
        </w:rPr>
        <w:t>і</w:t>
      </w:r>
      <w:r w:rsidR="003D5759" w:rsidRPr="005474DB">
        <w:rPr>
          <w:rFonts w:ascii="Peterburg" w:hAnsi="Peterburg" w:cs="Times New Roman"/>
          <w:sz w:val="20"/>
          <w:lang w:val="uk-UA"/>
        </w:rPr>
        <w:t xml:space="preserve"> в [1</w:t>
      </w:r>
      <w:r w:rsidRPr="005474DB">
        <w:rPr>
          <w:rFonts w:ascii="Peterburg" w:hAnsi="Peterburg" w:cs="Times New Roman"/>
          <w:sz w:val="20"/>
          <w:lang w:val="uk-UA"/>
        </w:rPr>
        <w:t>]), що присвячен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дан</w:t>
      </w:r>
      <w:r w:rsidRPr="005474DB">
        <w:rPr>
          <w:rFonts w:ascii="Times New Roman" w:hAnsi="Times New Roman" w:cs="Times New Roman"/>
          <w:sz w:val="20"/>
          <w:lang w:val="uk-UA"/>
        </w:rPr>
        <w:t>і</w:t>
      </w:r>
      <w:r w:rsidRPr="005474DB">
        <w:rPr>
          <w:rFonts w:ascii="Peterburg" w:hAnsi="Peterburg" w:cs="Times New Roman"/>
          <w:sz w:val="20"/>
          <w:lang w:val="uk-UA"/>
        </w:rPr>
        <w:t>й проблем</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003B036B" w:rsidRPr="005474DB">
        <w:rPr>
          <w:rFonts w:ascii="Peterburg" w:hAnsi="Peterburg" w:cs="Times New Roman"/>
          <w:sz w:val="20"/>
          <w:lang w:val="uk-UA"/>
        </w:rPr>
        <w:t>можемо</w:t>
      </w:r>
      <w:r w:rsidRPr="005474DB">
        <w:rPr>
          <w:rFonts w:ascii="Peterburg" w:hAnsi="Peterburg" w:cs="Times New Roman"/>
          <w:sz w:val="20"/>
          <w:lang w:val="uk-UA"/>
        </w:rPr>
        <w:t xml:space="preserve"> сформувати НВКО</w:t>
      </w:r>
      <w:r w:rsidR="00537D5D" w:rsidRPr="005474DB">
        <w:rPr>
          <w:rFonts w:ascii="Peterburg" w:hAnsi="Peterburg" w:cs="Times New Roman"/>
          <w:sz w:val="20"/>
          <w:lang w:val="uk-UA"/>
        </w:rPr>
        <w:t>, що дасть змогу зд</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йснювати посл</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довне об</w:t>
      </w:r>
      <w:r w:rsidR="00537D5D" w:rsidRPr="005474DB">
        <w:rPr>
          <w:rFonts w:ascii="Times New Roman" w:hAnsi="Times New Roman" w:cs="Times New Roman"/>
          <w:sz w:val="20"/>
          <w:lang w:val="uk-UA"/>
        </w:rPr>
        <w:t>ґ</w:t>
      </w:r>
      <w:r w:rsidR="00537D5D" w:rsidRPr="005474DB">
        <w:rPr>
          <w:rFonts w:ascii="Peterburg" w:hAnsi="Peterburg" w:cs="Times New Roman"/>
          <w:sz w:val="20"/>
          <w:lang w:val="uk-UA"/>
        </w:rPr>
        <w:t>рунтування  вибору в</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дпов</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дностей м</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 xml:space="preserve">ж ГВС, з властивими </w:t>
      </w:r>
      <w:r w:rsidR="006C0B28" w:rsidRPr="005474DB">
        <w:rPr>
          <w:rFonts w:ascii="Times New Roman" w:hAnsi="Times New Roman" w:cs="Times New Roman"/>
          <w:sz w:val="20"/>
          <w:lang w:val="uk-UA"/>
        </w:rPr>
        <w:t>ї</w:t>
      </w:r>
      <w:r w:rsidR="006C0B28" w:rsidRPr="005474DB">
        <w:rPr>
          <w:rFonts w:ascii="Peterburg" w:hAnsi="Peterburg" w:cs="Times New Roman"/>
          <w:sz w:val="20"/>
          <w:lang w:val="uk-UA"/>
        </w:rPr>
        <w:t>й</w:t>
      </w:r>
      <w:r w:rsidR="00537D5D" w:rsidRPr="005474DB">
        <w:rPr>
          <w:rFonts w:ascii="Peterburg" w:hAnsi="Peterburg" w:cs="Times New Roman"/>
          <w:sz w:val="20"/>
          <w:lang w:val="uk-UA"/>
        </w:rPr>
        <w:t xml:space="preserve"> умовами й обмеженнями та </w:t>
      </w:r>
      <w:r w:rsidR="003B036B" w:rsidRPr="005474DB">
        <w:rPr>
          <w:rFonts w:ascii="Peterburg" w:hAnsi="Peterburg" w:cs="Times New Roman"/>
          <w:sz w:val="20"/>
          <w:lang w:val="uk-UA"/>
        </w:rPr>
        <w:t>СДК</w:t>
      </w:r>
      <w:r w:rsidR="00537D5D" w:rsidRPr="005474DB">
        <w:rPr>
          <w:rFonts w:ascii="Peterburg" w:hAnsi="Peterburg" w:cs="Times New Roman"/>
          <w:sz w:val="20"/>
          <w:lang w:val="uk-UA"/>
        </w:rPr>
        <w:t>. Отже наведений нижче перел</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 xml:space="preserve">к НВКО </w:t>
      </w:r>
      <w:r w:rsidR="00537D5D" w:rsidRPr="005474DB">
        <w:rPr>
          <w:rFonts w:ascii="Times New Roman" w:hAnsi="Times New Roman" w:cs="Times New Roman"/>
          <w:sz w:val="20"/>
          <w:lang w:val="uk-UA"/>
        </w:rPr>
        <w:t>є</w:t>
      </w:r>
      <w:r w:rsidR="00537D5D" w:rsidRPr="005474DB">
        <w:rPr>
          <w:rFonts w:ascii="Peterburg" w:hAnsi="Peterburg" w:cs="Times New Roman"/>
          <w:sz w:val="20"/>
          <w:lang w:val="uk-UA"/>
        </w:rPr>
        <w:t xml:space="preserve"> необх</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 xml:space="preserve">дним </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 xml:space="preserve"> достатн</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м для вир</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шення ц</w:t>
      </w:r>
      <w:r w:rsidR="00537D5D" w:rsidRPr="005474DB">
        <w:rPr>
          <w:rFonts w:ascii="Times New Roman" w:hAnsi="Times New Roman" w:cs="Times New Roman"/>
          <w:sz w:val="20"/>
          <w:lang w:val="uk-UA"/>
        </w:rPr>
        <w:t>ієї</w:t>
      </w:r>
      <w:r w:rsidR="00537D5D" w:rsidRPr="005474DB">
        <w:rPr>
          <w:rFonts w:ascii="Peterburg" w:hAnsi="Peterburg" w:cs="Times New Roman"/>
          <w:sz w:val="20"/>
          <w:lang w:val="uk-UA"/>
        </w:rPr>
        <w:t xml:space="preserve"> задач</w:t>
      </w:r>
      <w:r w:rsidR="00537D5D" w:rsidRPr="005474DB">
        <w:rPr>
          <w:rFonts w:ascii="Times New Roman" w:hAnsi="Times New Roman" w:cs="Times New Roman"/>
          <w:sz w:val="20"/>
          <w:lang w:val="uk-UA"/>
        </w:rPr>
        <w:t>і</w:t>
      </w:r>
      <w:r w:rsidR="00537D5D" w:rsidRPr="005474DB">
        <w:rPr>
          <w:rFonts w:ascii="Peterburg" w:hAnsi="Peterburg" w:cs="Times New Roman"/>
          <w:sz w:val="20"/>
          <w:lang w:val="uk-UA"/>
        </w:rPr>
        <w:t xml:space="preserve">: </w:t>
      </w:r>
      <w:r w:rsidR="00D32F74" w:rsidRPr="005474DB">
        <w:rPr>
          <w:rFonts w:ascii="Peterburg" w:hAnsi="Peterburg" w:cs="Times New Roman"/>
          <w:i/>
          <w:sz w:val="20"/>
          <w:lang w:val="uk-UA"/>
        </w:rPr>
        <w:t>тип невизначеност</w:t>
      </w:r>
      <w:r w:rsidR="00D32F74" w:rsidRPr="005474DB">
        <w:rPr>
          <w:rFonts w:ascii="Times New Roman" w:hAnsi="Times New Roman" w:cs="Times New Roman"/>
          <w:i/>
          <w:sz w:val="20"/>
          <w:lang w:val="uk-UA"/>
        </w:rPr>
        <w:t>і</w:t>
      </w:r>
      <w:r w:rsidR="00D32F74" w:rsidRPr="005474DB">
        <w:rPr>
          <w:rFonts w:ascii="Peterburg" w:hAnsi="Peterburg" w:cs="Times New Roman"/>
          <w:i/>
          <w:sz w:val="20"/>
          <w:lang w:val="uk-UA"/>
        </w:rPr>
        <w:t>,</w:t>
      </w:r>
      <w:r w:rsidR="00D32F74" w:rsidRPr="005474DB">
        <w:rPr>
          <w:rFonts w:ascii="Peterburg" w:hAnsi="Peterburg" w:cs="Times New Roman"/>
          <w:sz w:val="20"/>
          <w:lang w:val="uk-UA"/>
        </w:rPr>
        <w:t xml:space="preserve"> </w:t>
      </w:r>
      <w:r w:rsidR="00537D5D" w:rsidRPr="005474DB">
        <w:rPr>
          <w:rFonts w:ascii="Peterburg" w:hAnsi="Peterburg" w:cs="Times New Roman"/>
          <w:i/>
          <w:sz w:val="20"/>
          <w:lang w:val="uk-UA"/>
        </w:rPr>
        <w:t>п</w:t>
      </w:r>
      <w:r w:rsidR="00537D5D" w:rsidRPr="005474DB">
        <w:rPr>
          <w:rFonts w:ascii="Times New Roman" w:hAnsi="Times New Roman" w:cs="Times New Roman"/>
          <w:i/>
          <w:sz w:val="20"/>
          <w:lang w:val="uk-UA"/>
        </w:rPr>
        <w:t>і</w:t>
      </w:r>
      <w:r w:rsidR="00537D5D" w:rsidRPr="005474DB">
        <w:rPr>
          <w:rFonts w:ascii="Peterburg" w:hAnsi="Peterburg" w:cs="Times New Roman"/>
          <w:i/>
          <w:sz w:val="20"/>
          <w:lang w:val="uk-UA"/>
        </w:rPr>
        <w:t>дх</w:t>
      </w:r>
      <w:r w:rsidR="00537D5D" w:rsidRPr="005474DB">
        <w:rPr>
          <w:rFonts w:ascii="Times New Roman" w:hAnsi="Times New Roman" w:cs="Times New Roman"/>
          <w:i/>
          <w:sz w:val="20"/>
          <w:lang w:val="uk-UA"/>
        </w:rPr>
        <w:t>і</w:t>
      </w:r>
      <w:r w:rsidR="00537D5D" w:rsidRPr="005474DB">
        <w:rPr>
          <w:rFonts w:ascii="Peterburg" w:hAnsi="Peterburg" w:cs="Times New Roman"/>
          <w:i/>
          <w:sz w:val="20"/>
          <w:lang w:val="uk-UA"/>
        </w:rPr>
        <w:t>д до перепланування, стратег</w:t>
      </w:r>
      <w:r w:rsidR="00537D5D" w:rsidRPr="005474DB">
        <w:rPr>
          <w:rFonts w:ascii="Times New Roman" w:hAnsi="Times New Roman" w:cs="Times New Roman"/>
          <w:i/>
          <w:sz w:val="20"/>
          <w:lang w:val="uk-UA"/>
        </w:rPr>
        <w:t>і</w:t>
      </w:r>
      <w:r w:rsidR="003B036B" w:rsidRPr="005474DB">
        <w:rPr>
          <w:rFonts w:ascii="Peterburg" w:hAnsi="Peterburg" w:cs="Times New Roman"/>
          <w:i/>
          <w:sz w:val="20"/>
          <w:lang w:val="uk-UA"/>
        </w:rPr>
        <w:t>я</w:t>
      </w:r>
      <w:r w:rsidR="00537D5D" w:rsidRPr="005474DB">
        <w:rPr>
          <w:rFonts w:ascii="Peterburg" w:hAnsi="Peterburg" w:cs="Times New Roman"/>
          <w:i/>
          <w:sz w:val="20"/>
          <w:lang w:val="uk-UA"/>
        </w:rPr>
        <w:t xml:space="preserve"> перепланування, пол</w:t>
      </w:r>
      <w:r w:rsidR="00537D5D" w:rsidRPr="005474DB">
        <w:rPr>
          <w:rFonts w:ascii="Times New Roman" w:hAnsi="Times New Roman" w:cs="Times New Roman"/>
          <w:i/>
          <w:sz w:val="20"/>
          <w:lang w:val="uk-UA"/>
        </w:rPr>
        <w:t>і</w:t>
      </w:r>
      <w:r w:rsidR="003B036B" w:rsidRPr="005474DB">
        <w:rPr>
          <w:rFonts w:ascii="Peterburg" w:hAnsi="Peterburg" w:cs="Times New Roman"/>
          <w:i/>
          <w:sz w:val="20"/>
          <w:lang w:val="uk-UA"/>
        </w:rPr>
        <w:t>тика</w:t>
      </w:r>
      <w:r w:rsidR="00537D5D" w:rsidRPr="005474DB">
        <w:rPr>
          <w:rFonts w:ascii="Peterburg" w:hAnsi="Peterburg" w:cs="Times New Roman"/>
          <w:i/>
          <w:sz w:val="20"/>
          <w:lang w:val="uk-UA"/>
        </w:rPr>
        <w:t xml:space="preserve"> вибору часу, метод планування.</w:t>
      </w:r>
    </w:p>
    <w:p w:rsidR="00537D5D" w:rsidRPr="005474DB" w:rsidRDefault="00537D5D" w:rsidP="006D5D05">
      <w:pPr>
        <w:pStyle w:val="DefaultStyle"/>
        <w:shd w:val="clear" w:color="auto" w:fill="FFFFFF"/>
        <w:spacing w:after="0" w:line="240" w:lineRule="auto"/>
        <w:ind w:firstLine="340"/>
        <w:jc w:val="both"/>
        <w:rPr>
          <w:rFonts w:ascii="Peterburg" w:eastAsia="Times New Roman" w:hAnsi="Peterburg" w:cs="Times New Roman"/>
          <w:color w:val="000000"/>
          <w:sz w:val="20"/>
          <w:szCs w:val="20"/>
        </w:rPr>
      </w:pPr>
      <w:r w:rsidRPr="005474DB">
        <w:rPr>
          <w:rFonts w:ascii="Peterburg" w:eastAsia="Times New Roman" w:hAnsi="Peterburg" w:cs="Times New Roman"/>
          <w:b/>
          <w:i/>
          <w:color w:val="000000"/>
          <w:sz w:val="20"/>
          <w:szCs w:val="20"/>
        </w:rPr>
        <w:t>Класиф</w:t>
      </w:r>
      <w:r w:rsidRPr="005474DB">
        <w:rPr>
          <w:rFonts w:ascii="Times New Roman" w:eastAsia="Times New Roman" w:hAnsi="Times New Roman" w:cs="Times New Roman"/>
          <w:b/>
          <w:i/>
          <w:color w:val="000000"/>
          <w:sz w:val="20"/>
          <w:szCs w:val="20"/>
        </w:rPr>
        <w:t>і</w:t>
      </w:r>
      <w:r w:rsidRPr="005474DB">
        <w:rPr>
          <w:rFonts w:ascii="Peterburg" w:eastAsia="Times New Roman" w:hAnsi="Peterburg" w:cs="Times New Roman"/>
          <w:b/>
          <w:i/>
          <w:color w:val="000000"/>
          <w:sz w:val="20"/>
          <w:szCs w:val="20"/>
        </w:rPr>
        <w:t>кац</w:t>
      </w:r>
      <w:r w:rsidRPr="005474DB">
        <w:rPr>
          <w:rFonts w:ascii="Times New Roman" w:eastAsia="Times New Roman" w:hAnsi="Times New Roman" w:cs="Times New Roman"/>
          <w:b/>
          <w:i/>
          <w:color w:val="000000"/>
          <w:sz w:val="20"/>
          <w:szCs w:val="20"/>
        </w:rPr>
        <w:t>і</w:t>
      </w:r>
      <w:r w:rsidRPr="005474DB">
        <w:rPr>
          <w:rFonts w:ascii="Peterburg" w:eastAsia="Times New Roman" w:hAnsi="Peterburg" w:cs="Times New Roman"/>
          <w:b/>
          <w:i/>
          <w:color w:val="000000"/>
          <w:sz w:val="20"/>
          <w:szCs w:val="20"/>
        </w:rPr>
        <w:t>я СДК</w:t>
      </w:r>
      <w:r w:rsidRPr="005474DB">
        <w:rPr>
          <w:rFonts w:ascii="Peterburg" w:eastAsia="Times New Roman" w:hAnsi="Peterburg" w:cs="Times New Roman"/>
          <w:b/>
          <w:color w:val="000000"/>
          <w:sz w:val="20"/>
          <w:szCs w:val="20"/>
        </w:rPr>
        <w:t>.</w:t>
      </w:r>
      <w:r w:rsidRPr="005474DB">
        <w:rPr>
          <w:rFonts w:ascii="Peterburg" w:eastAsia="Times New Roman" w:hAnsi="Peterburg" w:cs="Times New Roman"/>
          <w:color w:val="000000"/>
          <w:sz w:val="20"/>
          <w:szCs w:val="20"/>
        </w:rPr>
        <w:t xml:space="preserve"> При формуванн</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 запропонованого НВКО було проанал</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зовано основн</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 властивост</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 систем</w:t>
      </w:r>
      <w:r w:rsidR="003D5759" w:rsidRPr="005474DB">
        <w:rPr>
          <w:rFonts w:ascii="Peterburg" w:eastAsia="Times New Roman" w:hAnsi="Peterburg" w:cs="Times New Roman"/>
          <w:color w:val="000000"/>
          <w:sz w:val="20"/>
          <w:szCs w:val="20"/>
        </w:rPr>
        <w:t>и динам</w:t>
      </w:r>
      <w:r w:rsidR="003D5759" w:rsidRPr="005474DB">
        <w:rPr>
          <w:rFonts w:ascii="Times New Roman" w:eastAsia="Times New Roman" w:hAnsi="Times New Roman" w:cs="Times New Roman"/>
          <w:color w:val="000000"/>
          <w:sz w:val="20"/>
          <w:szCs w:val="20"/>
        </w:rPr>
        <w:t>і</w:t>
      </w:r>
      <w:r w:rsidR="003D5759" w:rsidRPr="005474DB">
        <w:rPr>
          <w:rFonts w:ascii="Peterburg" w:eastAsia="Times New Roman" w:hAnsi="Peterburg" w:cs="Times New Roman"/>
          <w:color w:val="000000"/>
          <w:sz w:val="20"/>
          <w:szCs w:val="20"/>
        </w:rPr>
        <w:t>чного керування (таблиця</w:t>
      </w:r>
      <w:r w:rsidRPr="005474DB">
        <w:rPr>
          <w:rFonts w:ascii="Peterburg" w:eastAsia="Times New Roman" w:hAnsi="Peterburg" w:cs="Times New Roman"/>
          <w:color w:val="000000"/>
          <w:sz w:val="20"/>
          <w:szCs w:val="20"/>
        </w:rPr>
        <w:t xml:space="preserve"> 1). Дал</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 xml:space="preserve"> наводиться б</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льш детальний опис та анал</w:t>
      </w:r>
      <w:r w:rsidRPr="005474DB">
        <w:rPr>
          <w:rFonts w:ascii="Times New Roman" w:eastAsia="Times New Roman" w:hAnsi="Times New Roman" w:cs="Times New Roman"/>
          <w:color w:val="000000"/>
          <w:sz w:val="20"/>
          <w:szCs w:val="20"/>
        </w:rPr>
        <w:t>і</w:t>
      </w:r>
      <w:r w:rsidRPr="005474DB">
        <w:rPr>
          <w:rFonts w:ascii="Peterburg" w:eastAsia="Times New Roman" w:hAnsi="Peterburg" w:cs="Times New Roman"/>
          <w:color w:val="000000"/>
          <w:sz w:val="20"/>
          <w:szCs w:val="20"/>
        </w:rPr>
        <w:t>з властивостей, що розглядаються.</w:t>
      </w:r>
    </w:p>
    <w:p w:rsidR="00B20B19" w:rsidRPr="005474DB" w:rsidRDefault="00B20B19" w:rsidP="006D5D05">
      <w:pPr>
        <w:spacing w:line="240" w:lineRule="auto"/>
        <w:ind w:firstLine="340"/>
        <w:rPr>
          <w:rFonts w:ascii="Peterburg" w:hAnsi="Peterburg" w:cs="Times New Roman"/>
          <w:sz w:val="20"/>
          <w:lang w:val="uk-UA"/>
        </w:rPr>
      </w:pPr>
    </w:p>
    <w:p w:rsidR="00B20B19" w:rsidRPr="005474DB" w:rsidRDefault="00B20B19" w:rsidP="006D5D05">
      <w:pPr>
        <w:spacing w:line="240" w:lineRule="auto"/>
        <w:ind w:firstLine="340"/>
        <w:jc w:val="right"/>
        <w:rPr>
          <w:rFonts w:ascii="Peterburg" w:hAnsi="Peterburg" w:cs="Times New Roman"/>
          <w:bCs/>
          <w:i/>
          <w:iCs/>
          <w:sz w:val="20"/>
          <w:lang w:val="uk-UA"/>
        </w:rPr>
      </w:pPr>
      <w:r w:rsidRPr="005474DB">
        <w:rPr>
          <w:rFonts w:ascii="Peterburg" w:hAnsi="Peterburg" w:cs="Times New Roman"/>
          <w:bCs/>
          <w:i/>
          <w:iCs/>
          <w:sz w:val="20"/>
          <w:lang w:val="uk-UA"/>
        </w:rPr>
        <w:t>Табл</w:t>
      </w:r>
      <w:r w:rsidR="003D5759" w:rsidRPr="005474DB">
        <w:rPr>
          <w:rFonts w:ascii="Peterburg" w:hAnsi="Peterburg" w:cs="Times New Roman"/>
          <w:bCs/>
          <w:i/>
          <w:iCs/>
          <w:sz w:val="20"/>
          <w:lang w:val="uk-UA"/>
        </w:rPr>
        <w:t>иця</w:t>
      </w:r>
      <w:r w:rsidRPr="005474DB">
        <w:rPr>
          <w:rFonts w:ascii="Peterburg" w:hAnsi="Peterburg" w:cs="Times New Roman"/>
          <w:bCs/>
          <w:i/>
          <w:iCs/>
          <w:sz w:val="20"/>
          <w:lang w:val="uk-UA"/>
        </w:rPr>
        <w:t xml:space="preserve"> 1. </w:t>
      </w:r>
      <w:r w:rsidR="003D5759" w:rsidRPr="005474DB">
        <w:rPr>
          <w:rFonts w:ascii="Peterburg" w:hAnsi="Peterburg" w:cs="Times New Roman"/>
          <w:bCs/>
          <w:i/>
          <w:iCs/>
          <w:sz w:val="20"/>
          <w:lang w:val="uk-UA"/>
        </w:rPr>
        <w:t>Класиф</w:t>
      </w:r>
      <w:r w:rsidR="003D5759" w:rsidRPr="005474DB">
        <w:rPr>
          <w:rFonts w:ascii="Times New Roman" w:hAnsi="Times New Roman" w:cs="Times New Roman"/>
          <w:bCs/>
          <w:i/>
          <w:iCs/>
          <w:sz w:val="20"/>
          <w:lang w:val="uk-UA"/>
        </w:rPr>
        <w:t>і</w:t>
      </w:r>
      <w:r w:rsidR="003D5759" w:rsidRPr="005474DB">
        <w:rPr>
          <w:rFonts w:ascii="Peterburg" w:hAnsi="Peterburg" w:cs="Times New Roman"/>
          <w:bCs/>
          <w:i/>
          <w:iCs/>
          <w:sz w:val="20"/>
          <w:lang w:val="uk-UA"/>
        </w:rPr>
        <w:t>кац</w:t>
      </w:r>
      <w:r w:rsidR="003D5759" w:rsidRPr="005474DB">
        <w:rPr>
          <w:rFonts w:ascii="Times New Roman" w:hAnsi="Times New Roman" w:cs="Times New Roman"/>
          <w:bCs/>
          <w:i/>
          <w:iCs/>
          <w:sz w:val="20"/>
          <w:lang w:val="uk-UA"/>
        </w:rPr>
        <w:t>і</w:t>
      </w:r>
      <w:r w:rsidR="003D5759" w:rsidRPr="005474DB">
        <w:rPr>
          <w:rFonts w:ascii="Peterburg" w:hAnsi="Peterburg" w:cs="Times New Roman"/>
          <w:bCs/>
          <w:i/>
          <w:iCs/>
          <w:sz w:val="20"/>
          <w:lang w:val="uk-UA"/>
        </w:rPr>
        <w:t xml:space="preserve">я СДК </w:t>
      </w:r>
      <w:r w:rsidR="00D32F74" w:rsidRPr="005474DB">
        <w:rPr>
          <w:rFonts w:ascii="Peterburg" w:hAnsi="Peterburg" w:cs="Times New Roman"/>
          <w:bCs/>
          <w:i/>
          <w:iCs/>
          <w:sz w:val="20"/>
          <w:lang w:val="uk-UA"/>
        </w:rPr>
        <w:t xml:space="preserve"> з в</w:t>
      </w:r>
      <w:r w:rsidR="00D32F74" w:rsidRPr="005474DB">
        <w:rPr>
          <w:rFonts w:ascii="Times New Roman" w:hAnsi="Times New Roman" w:cs="Times New Roman"/>
          <w:bCs/>
          <w:i/>
          <w:iCs/>
          <w:sz w:val="20"/>
          <w:lang w:val="uk-UA"/>
        </w:rPr>
        <w:t>і</w:t>
      </w:r>
      <w:r w:rsidR="00D32F74" w:rsidRPr="005474DB">
        <w:rPr>
          <w:rFonts w:ascii="Peterburg" w:hAnsi="Peterburg" w:cs="Times New Roman"/>
          <w:bCs/>
          <w:i/>
          <w:iCs/>
          <w:sz w:val="20"/>
          <w:lang w:val="uk-UA"/>
        </w:rPr>
        <w:t>дпов</w:t>
      </w:r>
      <w:r w:rsidR="00D32F74" w:rsidRPr="005474DB">
        <w:rPr>
          <w:rFonts w:ascii="Times New Roman" w:hAnsi="Times New Roman" w:cs="Times New Roman"/>
          <w:bCs/>
          <w:i/>
          <w:iCs/>
          <w:sz w:val="20"/>
          <w:lang w:val="uk-UA"/>
        </w:rPr>
        <w:t>і</w:t>
      </w:r>
      <w:r w:rsidR="00D32F74" w:rsidRPr="005474DB">
        <w:rPr>
          <w:rFonts w:ascii="Peterburg" w:hAnsi="Peterburg" w:cs="Times New Roman"/>
          <w:bCs/>
          <w:i/>
          <w:iCs/>
          <w:sz w:val="20"/>
          <w:lang w:val="uk-UA"/>
        </w:rPr>
        <w:t>дним НВКО</w:t>
      </w:r>
    </w:p>
    <w:p w:rsidR="00B20B19" w:rsidRPr="005474DB" w:rsidRDefault="00B20B19" w:rsidP="006D5D05">
      <w:pPr>
        <w:spacing w:line="240" w:lineRule="auto"/>
        <w:ind w:firstLine="340"/>
        <w:jc w:val="right"/>
        <w:rPr>
          <w:rFonts w:ascii="Peterburg" w:hAnsi="Peterburg" w:cs="Times New Roman"/>
          <w:sz w:val="20"/>
          <w:lang w:val="uk-UA"/>
        </w:rPr>
      </w:pPr>
    </w:p>
    <w:tbl>
      <w:tblPr>
        <w:tblW w:w="9034" w:type="dxa"/>
        <w:jc w:val="center"/>
        <w:tblCellMar>
          <w:left w:w="0" w:type="dxa"/>
          <w:right w:w="0" w:type="dxa"/>
        </w:tblCellMar>
        <w:tblLook w:val="04A0"/>
      </w:tblPr>
      <w:tblGrid>
        <w:gridCol w:w="2959"/>
        <w:gridCol w:w="6075"/>
      </w:tblGrid>
      <w:tr w:rsidR="00537D5D" w:rsidRPr="005474DB" w:rsidTr="006914FD">
        <w:trPr>
          <w:trHeight w:val="768"/>
          <w:jc w:val="center"/>
        </w:trPr>
        <w:tc>
          <w:tcPr>
            <w:tcW w:w="2959"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6914FD" w:rsidRDefault="00537D5D" w:rsidP="006D5D05">
            <w:pPr>
              <w:spacing w:line="240" w:lineRule="auto"/>
              <w:ind w:firstLine="0"/>
              <w:jc w:val="center"/>
              <w:rPr>
                <w:rFonts w:ascii="Peterburg" w:hAnsi="Peterburg" w:cs="Times New Roman"/>
                <w:i/>
                <w:sz w:val="20"/>
                <w:lang w:val="uk-UA"/>
              </w:rPr>
            </w:pPr>
            <w:r w:rsidRPr="006914FD">
              <w:rPr>
                <w:rFonts w:ascii="Peterburg" w:hAnsi="Peterburg" w:cs="Times New Roman"/>
                <w:i/>
                <w:sz w:val="20"/>
                <w:lang w:val="uk-UA"/>
              </w:rPr>
              <w:t>Класиф</w:t>
            </w:r>
            <w:r w:rsidRPr="006914FD">
              <w:rPr>
                <w:rFonts w:ascii="Times New Roman" w:hAnsi="Times New Roman" w:cs="Times New Roman"/>
                <w:i/>
                <w:sz w:val="20"/>
                <w:lang w:val="uk-UA"/>
              </w:rPr>
              <w:t>і</w:t>
            </w:r>
            <w:r w:rsidRPr="006914FD">
              <w:rPr>
                <w:rFonts w:ascii="Peterburg" w:hAnsi="Peterburg" w:cs="Times New Roman"/>
                <w:i/>
                <w:sz w:val="20"/>
                <w:lang w:val="uk-UA"/>
              </w:rPr>
              <w:t>кац</w:t>
            </w:r>
            <w:r w:rsidRPr="006914FD">
              <w:rPr>
                <w:rFonts w:ascii="Times New Roman" w:hAnsi="Times New Roman" w:cs="Times New Roman"/>
                <w:i/>
                <w:sz w:val="20"/>
                <w:lang w:val="uk-UA"/>
              </w:rPr>
              <w:t>і</w:t>
            </w:r>
            <w:r w:rsidRPr="006914FD">
              <w:rPr>
                <w:rFonts w:ascii="Peterburg" w:hAnsi="Peterburg" w:cs="Times New Roman"/>
                <w:i/>
                <w:sz w:val="20"/>
                <w:lang w:val="uk-UA"/>
              </w:rPr>
              <w:t>йна ознака (НВКО)</w:t>
            </w:r>
          </w:p>
        </w:tc>
        <w:tc>
          <w:tcPr>
            <w:tcW w:w="6075"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6914FD" w:rsidRDefault="002A62FA" w:rsidP="002A62FA">
            <w:pPr>
              <w:spacing w:line="240" w:lineRule="auto"/>
              <w:ind w:firstLine="0"/>
              <w:jc w:val="center"/>
              <w:rPr>
                <w:rFonts w:ascii="Peterburg" w:hAnsi="Peterburg" w:cs="Times New Roman"/>
                <w:i/>
                <w:sz w:val="20"/>
                <w:lang w:val="uk-UA"/>
              </w:rPr>
            </w:pPr>
            <w:r w:rsidRPr="006914FD">
              <w:rPr>
                <w:rFonts w:ascii="Peterburg" w:hAnsi="Peterburg" w:cs="Times New Roman"/>
                <w:i/>
                <w:sz w:val="20"/>
                <w:lang w:val="uk-UA"/>
              </w:rPr>
              <w:t>Класиф</w:t>
            </w:r>
            <w:r w:rsidRPr="006914FD">
              <w:rPr>
                <w:rFonts w:ascii="Times New Roman" w:hAnsi="Times New Roman" w:cs="Times New Roman"/>
                <w:i/>
                <w:sz w:val="20"/>
                <w:lang w:val="uk-UA"/>
              </w:rPr>
              <w:t>і</w:t>
            </w:r>
            <w:r w:rsidRPr="006914FD">
              <w:rPr>
                <w:rFonts w:ascii="Peterburg" w:hAnsi="Peterburg" w:cs="Times New Roman"/>
                <w:i/>
                <w:sz w:val="20"/>
                <w:lang w:val="uk-UA"/>
              </w:rPr>
              <w:t>кац</w:t>
            </w:r>
            <w:r w:rsidRPr="006914FD">
              <w:rPr>
                <w:rFonts w:ascii="Times New Roman" w:hAnsi="Times New Roman" w:cs="Times New Roman"/>
                <w:i/>
                <w:sz w:val="20"/>
                <w:lang w:val="uk-UA"/>
              </w:rPr>
              <w:t>і</w:t>
            </w:r>
            <w:r w:rsidRPr="006914FD">
              <w:rPr>
                <w:rFonts w:ascii="Peterburg" w:hAnsi="Peterburg" w:cs="Times New Roman"/>
                <w:i/>
                <w:sz w:val="20"/>
                <w:lang w:val="uk-UA"/>
              </w:rPr>
              <w:t>я</w:t>
            </w:r>
            <w:r w:rsidR="00537D5D" w:rsidRPr="006914FD">
              <w:rPr>
                <w:rFonts w:ascii="Peterburg" w:hAnsi="Peterburg" w:cs="Times New Roman"/>
                <w:i/>
                <w:sz w:val="20"/>
                <w:lang w:val="uk-UA"/>
              </w:rPr>
              <w:t xml:space="preserve"> СДК</w:t>
            </w:r>
          </w:p>
        </w:tc>
      </w:tr>
      <w:tr w:rsidR="00D32F74" w:rsidRPr="005474DB" w:rsidTr="006D5D05">
        <w:trPr>
          <w:trHeight w:val="40"/>
          <w:jc w:val="center"/>
        </w:trPr>
        <w:tc>
          <w:tcPr>
            <w:tcW w:w="2959"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D32F74" w:rsidRPr="005474DB" w:rsidRDefault="003B036B"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Види</w:t>
            </w:r>
            <w:r w:rsidR="00D32F74" w:rsidRPr="005474DB">
              <w:rPr>
                <w:rFonts w:ascii="Peterburg" w:hAnsi="Peterburg" w:cs="Times New Roman"/>
                <w:sz w:val="20"/>
                <w:lang w:val="uk-UA"/>
              </w:rPr>
              <w:t xml:space="preserve"> невизначеностей у ГВС </w:t>
            </w:r>
          </w:p>
        </w:tc>
        <w:tc>
          <w:tcPr>
            <w:tcW w:w="6075"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D32F74" w:rsidRPr="005474DB" w:rsidRDefault="00D32F74"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Пов’язан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 ресурсами, пов’язан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 задачами </w:t>
            </w:r>
          </w:p>
        </w:tc>
      </w:tr>
      <w:tr w:rsidR="00537D5D" w:rsidRPr="005474DB" w:rsidTr="006D5D05">
        <w:trPr>
          <w:trHeight w:val="97"/>
          <w:jc w:val="center"/>
        </w:trPr>
        <w:tc>
          <w:tcPr>
            <w:tcW w:w="2959"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П</w:t>
            </w:r>
            <w:r w:rsidRPr="005474DB">
              <w:rPr>
                <w:rFonts w:ascii="Times New Roman" w:hAnsi="Times New Roman" w:cs="Times New Roman"/>
                <w:sz w:val="20"/>
                <w:lang w:val="uk-UA"/>
              </w:rPr>
              <w:t>і</w:t>
            </w:r>
            <w:r w:rsidRPr="005474DB">
              <w:rPr>
                <w:rFonts w:ascii="Peterburg" w:hAnsi="Peterburg" w:cs="Times New Roman"/>
                <w:sz w:val="20"/>
                <w:lang w:val="uk-UA"/>
              </w:rPr>
              <w:t>дх</w:t>
            </w:r>
            <w:r w:rsidRPr="005474DB">
              <w:rPr>
                <w:rFonts w:ascii="Times New Roman" w:hAnsi="Times New Roman" w:cs="Times New Roman"/>
                <w:sz w:val="20"/>
                <w:lang w:val="uk-UA"/>
              </w:rPr>
              <w:t>і</w:t>
            </w:r>
            <w:r w:rsidRPr="005474DB">
              <w:rPr>
                <w:rFonts w:ascii="Peterburg" w:hAnsi="Peterburg" w:cs="Times New Roman"/>
                <w:sz w:val="20"/>
                <w:lang w:val="uk-UA"/>
              </w:rPr>
              <w:t xml:space="preserve">д </w:t>
            </w:r>
          </w:p>
        </w:tc>
        <w:tc>
          <w:tcPr>
            <w:tcW w:w="6075"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 xml:space="preserve">Реактивне, прогнозтично-реактивне, робастне прогнозтично-реактивне та робастне превентивне. </w:t>
            </w:r>
          </w:p>
        </w:tc>
      </w:tr>
      <w:tr w:rsidR="00537D5D" w:rsidRPr="005474DB" w:rsidTr="006D5D05">
        <w:trPr>
          <w:trHeight w:val="551"/>
          <w:jc w:val="center"/>
        </w:trPr>
        <w:tc>
          <w:tcPr>
            <w:tcW w:w="2959"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Стратег</w:t>
            </w:r>
            <w:r w:rsidRPr="005474DB">
              <w:rPr>
                <w:rFonts w:ascii="Times New Roman" w:hAnsi="Times New Roman" w:cs="Times New Roman"/>
                <w:sz w:val="20"/>
                <w:lang w:val="uk-UA"/>
              </w:rPr>
              <w:t>і</w:t>
            </w:r>
            <w:r w:rsidRPr="005474DB">
              <w:rPr>
                <w:rFonts w:ascii="Peterburg" w:hAnsi="Peterburg" w:cs="Times New Roman"/>
                <w:sz w:val="20"/>
                <w:lang w:val="uk-UA"/>
              </w:rPr>
              <w:t xml:space="preserve">я </w:t>
            </w:r>
          </w:p>
        </w:tc>
        <w:tc>
          <w:tcPr>
            <w:tcW w:w="6075"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Повне перепланування, корекц</w:t>
            </w:r>
            <w:r w:rsidRPr="005474DB">
              <w:rPr>
                <w:rFonts w:ascii="Times New Roman" w:hAnsi="Times New Roman" w:cs="Times New Roman"/>
                <w:sz w:val="20"/>
                <w:lang w:val="uk-UA"/>
              </w:rPr>
              <w:t>і</w:t>
            </w:r>
            <w:r w:rsidRPr="005474DB">
              <w:rPr>
                <w:rFonts w:ascii="Peterburg" w:hAnsi="Peterburg" w:cs="Times New Roman"/>
                <w:sz w:val="20"/>
                <w:lang w:val="uk-UA"/>
              </w:rPr>
              <w:t xml:space="preserve">я плану </w:t>
            </w:r>
          </w:p>
        </w:tc>
      </w:tr>
      <w:tr w:rsidR="00537D5D" w:rsidRPr="005474DB" w:rsidTr="006D5D05">
        <w:trPr>
          <w:trHeight w:val="40"/>
          <w:jc w:val="center"/>
        </w:trPr>
        <w:tc>
          <w:tcPr>
            <w:tcW w:w="2959"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Пол</w:t>
            </w:r>
            <w:r w:rsidRPr="005474DB">
              <w:rPr>
                <w:rFonts w:ascii="Times New Roman" w:hAnsi="Times New Roman" w:cs="Times New Roman"/>
                <w:sz w:val="20"/>
                <w:lang w:val="uk-UA"/>
              </w:rPr>
              <w:t>і</w:t>
            </w:r>
            <w:r w:rsidRPr="005474DB">
              <w:rPr>
                <w:rFonts w:ascii="Peterburg" w:hAnsi="Peterburg" w:cs="Times New Roman"/>
                <w:sz w:val="20"/>
                <w:lang w:val="uk-UA"/>
              </w:rPr>
              <w:t xml:space="preserve">тика вибору часу </w:t>
            </w:r>
          </w:p>
        </w:tc>
        <w:tc>
          <w:tcPr>
            <w:tcW w:w="6075"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Пер</w:t>
            </w:r>
            <w:r w:rsidRPr="005474DB">
              <w:rPr>
                <w:rFonts w:ascii="Times New Roman" w:hAnsi="Times New Roman" w:cs="Times New Roman"/>
                <w:sz w:val="20"/>
                <w:lang w:val="uk-UA"/>
              </w:rPr>
              <w:t>і</w:t>
            </w:r>
            <w:r w:rsidRPr="005474DB">
              <w:rPr>
                <w:rFonts w:ascii="Peterburg" w:hAnsi="Peterburg" w:cs="Times New Roman"/>
                <w:sz w:val="20"/>
                <w:lang w:val="uk-UA"/>
              </w:rPr>
              <w:t>одична, под</w:t>
            </w:r>
            <w:r w:rsidRPr="005474DB">
              <w:rPr>
                <w:rFonts w:ascii="Times New Roman" w:hAnsi="Times New Roman" w:cs="Times New Roman"/>
                <w:sz w:val="20"/>
                <w:lang w:val="uk-UA"/>
              </w:rPr>
              <w:t>іє</w:t>
            </w:r>
            <w:r w:rsidRPr="005474DB">
              <w:rPr>
                <w:rFonts w:ascii="Peterburg" w:hAnsi="Peterburg" w:cs="Times New Roman"/>
                <w:sz w:val="20"/>
                <w:lang w:val="uk-UA"/>
              </w:rPr>
              <w:t xml:space="preserve">ва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г</w:t>
            </w:r>
            <w:r w:rsidRPr="005474DB">
              <w:rPr>
                <w:rFonts w:ascii="Times New Roman" w:hAnsi="Times New Roman" w:cs="Times New Roman"/>
                <w:sz w:val="20"/>
                <w:lang w:val="uk-UA"/>
              </w:rPr>
              <w:t>і</w:t>
            </w:r>
            <w:r w:rsidRPr="005474DB">
              <w:rPr>
                <w:rFonts w:ascii="Peterburg" w:hAnsi="Peterburg" w:cs="Times New Roman"/>
                <w:sz w:val="20"/>
                <w:lang w:val="uk-UA"/>
              </w:rPr>
              <w:t xml:space="preserve">бридна </w:t>
            </w:r>
          </w:p>
        </w:tc>
      </w:tr>
      <w:tr w:rsidR="00537D5D" w:rsidRPr="005474DB" w:rsidTr="006D5D05">
        <w:trPr>
          <w:trHeight w:val="158"/>
          <w:jc w:val="center"/>
        </w:trPr>
        <w:tc>
          <w:tcPr>
            <w:tcW w:w="2959"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 xml:space="preserve">Метод </w:t>
            </w:r>
          </w:p>
        </w:tc>
        <w:tc>
          <w:tcPr>
            <w:tcW w:w="6075" w:type="dxa"/>
            <w:tcBorders>
              <w:top w:val="single" w:sz="8" w:space="0" w:color="000000"/>
              <w:left w:val="single" w:sz="8" w:space="0" w:color="000000"/>
              <w:bottom w:val="single" w:sz="8" w:space="0" w:color="000000"/>
              <w:right w:val="single" w:sz="8" w:space="0" w:color="000000"/>
            </w:tcBorders>
            <w:shd w:val="clear" w:color="auto" w:fill="auto"/>
            <w:tcMar>
              <w:top w:w="14" w:type="dxa"/>
              <w:left w:w="103" w:type="dxa"/>
              <w:bottom w:w="0" w:type="dxa"/>
              <w:right w:w="103" w:type="dxa"/>
            </w:tcMar>
            <w:vAlign w:val="center"/>
            <w:hideMark/>
          </w:tcPr>
          <w:p w:rsidR="00537D5D" w:rsidRPr="005474DB" w:rsidRDefault="00537D5D" w:rsidP="006D5D05">
            <w:pPr>
              <w:spacing w:line="240" w:lineRule="auto"/>
              <w:ind w:firstLine="0"/>
              <w:jc w:val="left"/>
              <w:rPr>
                <w:rFonts w:ascii="Peterburg" w:hAnsi="Peterburg" w:cs="Times New Roman"/>
                <w:sz w:val="20"/>
                <w:lang w:val="uk-UA"/>
              </w:rPr>
            </w:pPr>
            <w:r w:rsidRPr="005474DB">
              <w:rPr>
                <w:rFonts w:ascii="Peterburg" w:hAnsi="Peterburg" w:cs="Times New Roman"/>
                <w:sz w:val="20"/>
                <w:lang w:val="uk-UA"/>
              </w:rPr>
              <w:t>Правила диспетчеризац</w:t>
            </w:r>
            <w:r w:rsidRPr="005474DB">
              <w:rPr>
                <w:rFonts w:ascii="Times New Roman" w:hAnsi="Times New Roman" w:cs="Times New Roman"/>
                <w:sz w:val="20"/>
                <w:lang w:val="uk-UA"/>
              </w:rPr>
              <w:t>ії</w:t>
            </w:r>
            <w:r w:rsidRPr="005474DB">
              <w:rPr>
                <w:rFonts w:ascii="Peterburg" w:hAnsi="Peterburg" w:cs="Times New Roman"/>
                <w:sz w:val="20"/>
                <w:lang w:val="uk-UA"/>
              </w:rPr>
              <w:t>, евристики, метаевристики, ситуац</w:t>
            </w:r>
            <w:r w:rsidRPr="005474DB">
              <w:rPr>
                <w:rFonts w:ascii="Times New Roman" w:hAnsi="Times New Roman" w:cs="Times New Roman"/>
                <w:sz w:val="20"/>
                <w:lang w:val="uk-UA"/>
              </w:rPr>
              <w:t>і</w:t>
            </w:r>
            <w:r w:rsidRPr="005474DB">
              <w:rPr>
                <w:rFonts w:ascii="Peterburg" w:hAnsi="Peterburg" w:cs="Times New Roman"/>
                <w:sz w:val="20"/>
                <w:lang w:val="uk-UA"/>
              </w:rPr>
              <w:t>йне управл</w:t>
            </w:r>
            <w:r w:rsidRPr="005474DB">
              <w:rPr>
                <w:rFonts w:ascii="Times New Roman" w:hAnsi="Times New Roman" w:cs="Times New Roman"/>
                <w:sz w:val="20"/>
                <w:lang w:val="uk-UA"/>
              </w:rPr>
              <w:t>і</w:t>
            </w:r>
            <w:r w:rsidRPr="005474DB">
              <w:rPr>
                <w:rFonts w:ascii="Peterburg" w:hAnsi="Peterburg" w:cs="Times New Roman"/>
                <w:sz w:val="20"/>
                <w:lang w:val="uk-UA"/>
              </w:rPr>
              <w:t>ння, мультиагентн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системи </w:t>
            </w:r>
          </w:p>
        </w:tc>
      </w:tr>
    </w:tbl>
    <w:p w:rsidR="00B20B19" w:rsidRPr="005474DB" w:rsidRDefault="00B20B19" w:rsidP="006D5D05">
      <w:pPr>
        <w:spacing w:line="240" w:lineRule="auto"/>
        <w:ind w:firstLine="340"/>
        <w:rPr>
          <w:rFonts w:ascii="Peterburg" w:hAnsi="Peterburg" w:cs="Times New Roman"/>
          <w:sz w:val="20"/>
          <w:lang w:val="uk-UA"/>
        </w:rPr>
      </w:pP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sz w:val="20"/>
          <w:lang w:val="uk-UA"/>
        </w:rPr>
        <w:t>Види невизначеностей</w:t>
      </w:r>
      <w:r w:rsidR="00B20B19" w:rsidRPr="005474DB">
        <w:rPr>
          <w:rFonts w:ascii="Peterburg" w:hAnsi="Peterburg" w:cs="Times New Roman"/>
          <w:b/>
          <w:sz w:val="20"/>
          <w:lang w:val="uk-UA"/>
        </w:rPr>
        <w:t xml:space="preserve"> </w:t>
      </w:r>
      <w:r w:rsidRPr="005474DB">
        <w:rPr>
          <w:rFonts w:ascii="Peterburg" w:hAnsi="Peterburg" w:cs="Times New Roman"/>
          <w:b/>
          <w:sz w:val="20"/>
          <w:lang w:val="uk-UA"/>
        </w:rPr>
        <w:t>у ГВС</w:t>
      </w:r>
      <w:r w:rsidR="00B20B19" w:rsidRPr="005474DB">
        <w:rPr>
          <w:rFonts w:ascii="Peterburg" w:hAnsi="Peterburg" w:cs="Times New Roman"/>
          <w:sz w:val="20"/>
          <w:lang w:val="uk-UA"/>
        </w:rPr>
        <w:t>.</w:t>
      </w:r>
      <w:r w:rsidR="00B20B19" w:rsidRPr="005474DB">
        <w:rPr>
          <w:rFonts w:ascii="Peterburg" w:hAnsi="Peterburg" w:cs="Times New Roman"/>
          <w:b/>
          <w:sz w:val="20"/>
          <w:lang w:val="uk-UA"/>
        </w:rPr>
        <w:t xml:space="preserve"> </w:t>
      </w:r>
      <w:r w:rsidRPr="005474DB">
        <w:rPr>
          <w:rFonts w:ascii="Peterburg" w:hAnsi="Peterburg" w:cs="Times New Roman"/>
          <w:sz w:val="20"/>
          <w:lang w:val="uk-UA"/>
        </w:rPr>
        <w:t>Виробнич</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середовища динам</w:t>
      </w:r>
      <w:r w:rsidRPr="005474DB">
        <w:rPr>
          <w:rFonts w:ascii="Times New Roman" w:hAnsi="Times New Roman" w:cs="Times New Roman"/>
          <w:sz w:val="20"/>
          <w:lang w:val="uk-UA"/>
        </w:rPr>
        <w:t>і</w:t>
      </w:r>
      <w:r w:rsidRPr="005474DB">
        <w:rPr>
          <w:rFonts w:ascii="Peterburg" w:hAnsi="Peterburg" w:cs="Times New Roman"/>
          <w:sz w:val="20"/>
          <w:lang w:val="uk-UA"/>
        </w:rPr>
        <w:t>чн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за сво</w:t>
      </w:r>
      <w:r w:rsidRPr="005474DB">
        <w:rPr>
          <w:rFonts w:ascii="Times New Roman" w:hAnsi="Times New Roman" w:cs="Times New Roman"/>
          <w:sz w:val="20"/>
          <w:lang w:val="uk-UA"/>
        </w:rPr>
        <w:t>є</w:t>
      </w:r>
      <w:r w:rsidRPr="005474DB">
        <w:rPr>
          <w:rFonts w:ascii="Peterburg" w:hAnsi="Peterburg" w:cs="Times New Roman"/>
          <w:sz w:val="20"/>
          <w:lang w:val="uk-UA"/>
        </w:rPr>
        <w:t xml:space="preserve">ю природою </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схильн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до виникнення р</w:t>
      </w:r>
      <w:r w:rsidRPr="005474DB">
        <w:rPr>
          <w:rFonts w:ascii="Times New Roman" w:hAnsi="Times New Roman" w:cs="Times New Roman"/>
          <w:sz w:val="20"/>
          <w:lang w:val="uk-UA"/>
        </w:rPr>
        <w:t>і</w:t>
      </w:r>
      <w:r w:rsidRPr="005474DB">
        <w:rPr>
          <w:rFonts w:ascii="Peterburg" w:hAnsi="Peterburg" w:cs="Times New Roman"/>
          <w:sz w:val="20"/>
          <w:lang w:val="uk-UA"/>
        </w:rPr>
        <w:t>зного роду невизначеностей, що являють собою под</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в реальному час</w:t>
      </w:r>
      <w:r w:rsidRPr="005474DB">
        <w:rPr>
          <w:rFonts w:ascii="Times New Roman" w:hAnsi="Times New Roman" w:cs="Times New Roman"/>
          <w:sz w:val="20"/>
          <w:lang w:val="uk-UA"/>
        </w:rPr>
        <w:t>і</w:t>
      </w:r>
      <w:r w:rsidRPr="005474DB">
        <w:rPr>
          <w:rFonts w:ascii="Peterburg" w:hAnsi="Peterburg" w:cs="Times New Roman"/>
          <w:sz w:val="20"/>
          <w:lang w:val="uk-UA"/>
        </w:rPr>
        <w:t>,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можуть зм</w:t>
      </w:r>
      <w:r w:rsidRPr="005474DB">
        <w:rPr>
          <w:rFonts w:ascii="Times New Roman" w:hAnsi="Times New Roman" w:cs="Times New Roman"/>
          <w:sz w:val="20"/>
          <w:lang w:val="uk-UA"/>
        </w:rPr>
        <w:t>і</w:t>
      </w:r>
      <w:r w:rsidRPr="005474DB">
        <w:rPr>
          <w:rFonts w:ascii="Peterburg" w:hAnsi="Peterburg" w:cs="Times New Roman"/>
          <w:sz w:val="20"/>
          <w:lang w:val="uk-UA"/>
        </w:rPr>
        <w:t xml:space="preserve">нити стан системи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впливають на </w:t>
      </w:r>
      <w:r w:rsidRPr="005474DB">
        <w:rPr>
          <w:rFonts w:ascii="Times New Roman" w:hAnsi="Times New Roman" w:cs="Times New Roman"/>
          <w:sz w:val="20"/>
          <w:lang w:val="uk-UA"/>
        </w:rPr>
        <w:t>її</w:t>
      </w:r>
      <w:r w:rsidRPr="005474DB">
        <w:rPr>
          <w:rFonts w:ascii="Peterburg" w:hAnsi="Peterburg" w:cs="Times New Roman"/>
          <w:sz w:val="20"/>
          <w:lang w:val="uk-UA"/>
        </w:rPr>
        <w:t xml:space="preserve"> продуктивн</w:t>
      </w:r>
      <w:r w:rsidRPr="005474DB">
        <w:rPr>
          <w:rFonts w:ascii="Times New Roman" w:hAnsi="Times New Roman" w:cs="Times New Roman"/>
          <w:sz w:val="20"/>
          <w:lang w:val="uk-UA"/>
        </w:rPr>
        <w:t>і</w:t>
      </w:r>
      <w:r w:rsidRPr="005474DB">
        <w:rPr>
          <w:rFonts w:ascii="Peterburg" w:hAnsi="Peterburg" w:cs="Times New Roman"/>
          <w:sz w:val="20"/>
          <w:lang w:val="uk-UA"/>
        </w:rPr>
        <w:t>сть. Л</w:t>
      </w:r>
      <w:r w:rsidRPr="005474DB">
        <w:rPr>
          <w:rFonts w:ascii="Times New Roman" w:hAnsi="Times New Roman" w:cs="Times New Roman"/>
          <w:sz w:val="20"/>
          <w:lang w:val="uk-UA"/>
        </w:rPr>
        <w:t>і</w:t>
      </w:r>
      <w:r w:rsidRPr="005474DB">
        <w:rPr>
          <w:rFonts w:ascii="Peterburg" w:hAnsi="Peterburg" w:cs="Times New Roman"/>
          <w:sz w:val="20"/>
          <w:lang w:val="uk-UA"/>
        </w:rPr>
        <w:t>тература з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планування розгляда</w:t>
      </w:r>
      <w:r w:rsidRPr="005474DB">
        <w:rPr>
          <w:rFonts w:ascii="Times New Roman" w:hAnsi="Times New Roman" w:cs="Times New Roman"/>
          <w:sz w:val="20"/>
          <w:lang w:val="uk-UA"/>
        </w:rPr>
        <w:t>є</w:t>
      </w:r>
      <w:r w:rsidRPr="005474DB">
        <w:rPr>
          <w:rFonts w:ascii="Peterburg" w:hAnsi="Peterburg" w:cs="Times New Roman"/>
          <w:sz w:val="20"/>
          <w:lang w:val="uk-UA"/>
        </w:rPr>
        <w:t xml:space="preserve"> значну к</w:t>
      </w:r>
      <w:r w:rsidRPr="005474DB">
        <w:rPr>
          <w:rFonts w:ascii="Times New Roman" w:hAnsi="Times New Roman" w:cs="Times New Roman"/>
          <w:sz w:val="20"/>
          <w:lang w:val="uk-UA"/>
        </w:rPr>
        <w:t>і</w:t>
      </w:r>
      <w:r w:rsidRPr="005474DB">
        <w:rPr>
          <w:rFonts w:ascii="Peterburg" w:hAnsi="Peterburg" w:cs="Times New Roman"/>
          <w:sz w:val="20"/>
          <w:lang w:val="uk-UA"/>
        </w:rPr>
        <w:t>льк</w:t>
      </w:r>
      <w:r w:rsidRPr="005474DB">
        <w:rPr>
          <w:rFonts w:ascii="Times New Roman" w:hAnsi="Times New Roman" w:cs="Times New Roman"/>
          <w:sz w:val="20"/>
          <w:lang w:val="uk-UA"/>
        </w:rPr>
        <w:t>і</w:t>
      </w:r>
      <w:r w:rsidRPr="005474DB">
        <w:rPr>
          <w:rFonts w:ascii="Peterburg" w:hAnsi="Peterburg" w:cs="Times New Roman"/>
          <w:sz w:val="20"/>
          <w:lang w:val="uk-UA"/>
        </w:rPr>
        <w:t>сть под</w:t>
      </w:r>
      <w:r w:rsidRPr="005474DB">
        <w:rPr>
          <w:rFonts w:ascii="Times New Roman" w:hAnsi="Times New Roman" w:cs="Times New Roman"/>
          <w:sz w:val="20"/>
          <w:lang w:val="uk-UA"/>
        </w:rPr>
        <w:t>і</w:t>
      </w:r>
      <w:r w:rsidRPr="005474DB">
        <w:rPr>
          <w:rFonts w:ascii="Peterburg" w:hAnsi="Peterburg" w:cs="Times New Roman"/>
          <w:sz w:val="20"/>
          <w:lang w:val="uk-UA"/>
        </w:rPr>
        <w:t>й в реальному час</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Pr="005474DB">
        <w:rPr>
          <w:rFonts w:ascii="Times New Roman" w:hAnsi="Times New Roman" w:cs="Times New Roman"/>
          <w:sz w:val="20"/>
          <w:lang w:val="uk-UA"/>
        </w:rPr>
        <w:t>ї</w:t>
      </w:r>
      <w:r w:rsidRPr="005474DB">
        <w:rPr>
          <w:rFonts w:ascii="Peterburg" w:hAnsi="Peterburg" w:cs="Times New Roman"/>
          <w:sz w:val="20"/>
          <w:lang w:val="uk-UA"/>
        </w:rPr>
        <w:t>х вплив на роботу систем. Под</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у режим</w:t>
      </w:r>
      <w:r w:rsidRPr="005474DB">
        <w:rPr>
          <w:rFonts w:ascii="Times New Roman" w:hAnsi="Times New Roman" w:cs="Times New Roman"/>
          <w:sz w:val="20"/>
          <w:lang w:val="uk-UA"/>
        </w:rPr>
        <w:t>і</w:t>
      </w:r>
      <w:r w:rsidRPr="005474DB">
        <w:rPr>
          <w:rFonts w:ascii="Peterburg" w:hAnsi="Peterburg" w:cs="Times New Roman"/>
          <w:sz w:val="20"/>
          <w:lang w:val="uk-UA"/>
        </w:rPr>
        <w:t xml:space="preserve"> реального часу можуть бути розд</w:t>
      </w:r>
      <w:r w:rsidRPr="005474DB">
        <w:rPr>
          <w:rFonts w:ascii="Times New Roman" w:hAnsi="Times New Roman" w:cs="Times New Roman"/>
          <w:sz w:val="20"/>
          <w:lang w:val="uk-UA"/>
        </w:rPr>
        <w:t>і</w:t>
      </w:r>
      <w:r w:rsidRPr="005474DB">
        <w:rPr>
          <w:rFonts w:ascii="Peterburg" w:hAnsi="Peterburg" w:cs="Times New Roman"/>
          <w:sz w:val="20"/>
          <w:lang w:val="uk-UA"/>
        </w:rPr>
        <w:t>лен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на дв</w:t>
      </w:r>
      <w:r w:rsidRPr="005474DB">
        <w:rPr>
          <w:rFonts w:ascii="Times New Roman" w:hAnsi="Times New Roman" w:cs="Times New Roman"/>
          <w:sz w:val="20"/>
          <w:lang w:val="uk-UA"/>
        </w:rPr>
        <w:t>і</w:t>
      </w:r>
      <w:r w:rsidRPr="005474DB">
        <w:rPr>
          <w:rFonts w:ascii="Peterburg" w:hAnsi="Peterburg" w:cs="Times New Roman"/>
          <w:sz w:val="20"/>
          <w:lang w:val="uk-UA"/>
        </w:rPr>
        <w:t xml:space="preserve"> категор</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w:t>
      </w:r>
      <w:r w:rsidR="00D32F74" w:rsidRPr="005474DB">
        <w:rPr>
          <w:rFonts w:ascii="Peterburg" w:hAnsi="Peterburg" w:cs="Times New Roman"/>
          <w:sz w:val="20"/>
          <w:lang w:val="uk-UA"/>
        </w:rPr>
        <w:t>1</w:t>
      </w:r>
      <w:r w:rsidRPr="005474DB">
        <w:rPr>
          <w:rFonts w:ascii="Peterburg" w:hAnsi="Peterburg" w:cs="Times New Roman"/>
          <w:sz w:val="20"/>
          <w:lang w:val="uk-UA"/>
        </w:rPr>
        <w:t>]:</w:t>
      </w:r>
    </w:p>
    <w:p w:rsidR="00CE185B" w:rsidRPr="005474DB" w:rsidRDefault="00CE185B" w:rsidP="006D5D05">
      <w:pPr>
        <w:spacing w:line="240" w:lineRule="auto"/>
        <w:ind w:firstLine="340"/>
        <w:rPr>
          <w:rFonts w:ascii="Peterburg" w:eastAsia="SchoolBookCTT"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Pr="005474DB">
        <w:rPr>
          <w:rFonts w:ascii="Peterburg" w:hAnsi="Peterburg" w:cs="Times New Roman"/>
          <w:b/>
          <w:bCs/>
          <w:i/>
          <w:sz w:val="20"/>
          <w:lang w:val="uk-UA"/>
        </w:rPr>
        <w:t>Пов'язан</w:t>
      </w:r>
      <w:r w:rsidRPr="005474DB">
        <w:rPr>
          <w:rFonts w:ascii="Times New Roman" w:hAnsi="Times New Roman" w:cs="Times New Roman"/>
          <w:b/>
          <w:bCs/>
          <w:i/>
          <w:sz w:val="20"/>
          <w:lang w:val="uk-UA"/>
        </w:rPr>
        <w:t>і</w:t>
      </w:r>
      <w:r w:rsidRPr="005474DB">
        <w:rPr>
          <w:rFonts w:ascii="Peterburg" w:hAnsi="Peterburg" w:cs="Times New Roman"/>
          <w:b/>
          <w:bCs/>
          <w:i/>
          <w:sz w:val="20"/>
          <w:lang w:val="uk-UA"/>
        </w:rPr>
        <w:t xml:space="preserve"> з</w:t>
      </w:r>
      <w:r w:rsidRPr="005474DB">
        <w:rPr>
          <w:rFonts w:ascii="Peterburg" w:hAnsi="Peterburg" w:cs="Times New Roman"/>
          <w:i/>
          <w:sz w:val="20"/>
          <w:lang w:val="uk-UA"/>
        </w:rPr>
        <w:t xml:space="preserve"> </w:t>
      </w:r>
      <w:r w:rsidRPr="005474DB">
        <w:rPr>
          <w:rFonts w:ascii="Peterburg" w:hAnsi="Peterburg" w:cs="Times New Roman"/>
          <w:b/>
          <w:i/>
          <w:sz w:val="20"/>
          <w:lang w:val="uk-UA"/>
        </w:rPr>
        <w:t>р</w:t>
      </w:r>
      <w:r w:rsidRPr="005474DB">
        <w:rPr>
          <w:rFonts w:ascii="Peterburg" w:hAnsi="Peterburg" w:cs="Times New Roman"/>
          <w:b/>
          <w:bCs/>
          <w:i/>
          <w:sz w:val="20"/>
          <w:lang w:val="uk-UA"/>
        </w:rPr>
        <w:t>есурсами</w:t>
      </w:r>
      <w:r w:rsidRPr="005474DB">
        <w:rPr>
          <w:rFonts w:ascii="Peterburg" w:hAnsi="Peterburg" w:cs="Times New Roman"/>
          <w:b/>
          <w:bCs/>
          <w:sz w:val="20"/>
          <w:lang w:val="uk-UA"/>
        </w:rPr>
        <w:t xml:space="preserve">: </w:t>
      </w:r>
      <w:r w:rsidRPr="005474DB">
        <w:rPr>
          <w:rFonts w:ascii="Peterburg" w:hAnsi="Peterburg" w:cs="Times New Roman"/>
          <w:sz w:val="20"/>
          <w:lang w:val="uk-UA"/>
        </w:rPr>
        <w:t>несправн</w:t>
      </w:r>
      <w:r w:rsidRPr="005474DB">
        <w:rPr>
          <w:rFonts w:ascii="Times New Roman" w:hAnsi="Times New Roman" w:cs="Times New Roman"/>
          <w:sz w:val="20"/>
          <w:lang w:val="uk-UA"/>
        </w:rPr>
        <w:t>і</w:t>
      </w:r>
      <w:r w:rsidRPr="005474DB">
        <w:rPr>
          <w:rFonts w:ascii="Peterburg" w:hAnsi="Peterburg" w:cs="Times New Roman"/>
          <w:sz w:val="20"/>
          <w:lang w:val="uk-UA"/>
        </w:rPr>
        <w:t>сть виробничих модул</w:t>
      </w:r>
      <w:r w:rsidRPr="005474DB">
        <w:rPr>
          <w:rFonts w:ascii="Times New Roman" w:hAnsi="Times New Roman" w:cs="Times New Roman"/>
          <w:sz w:val="20"/>
          <w:lang w:val="uk-UA"/>
        </w:rPr>
        <w:t>і</w:t>
      </w:r>
      <w:r w:rsidRPr="005474DB">
        <w:rPr>
          <w:rFonts w:ascii="Peterburg" w:hAnsi="Peterburg" w:cs="Times New Roman"/>
          <w:sz w:val="20"/>
          <w:lang w:val="uk-UA"/>
        </w:rPr>
        <w:t>в, помилка оператора, в</w:t>
      </w:r>
      <w:r w:rsidRPr="005474DB">
        <w:rPr>
          <w:rFonts w:ascii="Times New Roman" w:hAnsi="Times New Roman" w:cs="Times New Roman"/>
          <w:sz w:val="20"/>
          <w:lang w:val="uk-UA"/>
        </w:rPr>
        <w:t>і</w:t>
      </w:r>
      <w:r w:rsidRPr="005474DB">
        <w:rPr>
          <w:rFonts w:ascii="Peterburg" w:hAnsi="Peterburg" w:cs="Times New Roman"/>
          <w:sz w:val="20"/>
          <w:lang w:val="uk-UA"/>
        </w:rPr>
        <w:t>дсутн</w:t>
      </w:r>
      <w:r w:rsidRPr="005474DB">
        <w:rPr>
          <w:rFonts w:ascii="Times New Roman" w:hAnsi="Times New Roman" w:cs="Times New Roman"/>
          <w:sz w:val="20"/>
          <w:lang w:val="uk-UA"/>
        </w:rPr>
        <w:t>і</w:t>
      </w:r>
      <w:r w:rsidRPr="005474DB">
        <w:rPr>
          <w:rFonts w:ascii="Peterburg" w:hAnsi="Peterburg" w:cs="Times New Roman"/>
          <w:sz w:val="20"/>
          <w:lang w:val="uk-UA"/>
        </w:rPr>
        <w:t>сть або несправн</w:t>
      </w:r>
      <w:r w:rsidRPr="005474DB">
        <w:rPr>
          <w:rFonts w:ascii="Times New Roman" w:hAnsi="Times New Roman" w:cs="Times New Roman"/>
          <w:sz w:val="20"/>
          <w:lang w:val="uk-UA"/>
        </w:rPr>
        <w:t>і</w:t>
      </w:r>
      <w:r w:rsidRPr="005474DB">
        <w:rPr>
          <w:rFonts w:ascii="Peterburg" w:hAnsi="Peterburg" w:cs="Times New Roman"/>
          <w:sz w:val="20"/>
          <w:lang w:val="uk-UA"/>
        </w:rPr>
        <w:t xml:space="preserve">сть </w:t>
      </w:r>
      <w:r w:rsidRPr="005474DB">
        <w:rPr>
          <w:rFonts w:ascii="Times New Roman" w:hAnsi="Times New Roman" w:cs="Times New Roman"/>
          <w:sz w:val="20"/>
          <w:lang w:val="uk-UA"/>
        </w:rPr>
        <w:t>і</w:t>
      </w:r>
      <w:r w:rsidRPr="005474DB">
        <w:rPr>
          <w:rFonts w:ascii="Peterburg" w:hAnsi="Peterburg" w:cs="Times New Roman"/>
          <w:sz w:val="20"/>
          <w:lang w:val="uk-UA"/>
        </w:rPr>
        <w:t>нструмента, л</w:t>
      </w:r>
      <w:r w:rsidRPr="005474DB">
        <w:rPr>
          <w:rFonts w:ascii="Times New Roman" w:hAnsi="Times New Roman" w:cs="Times New Roman"/>
          <w:sz w:val="20"/>
          <w:lang w:val="uk-UA"/>
        </w:rPr>
        <w:t>і</w:t>
      </w:r>
      <w:r w:rsidRPr="005474DB">
        <w:rPr>
          <w:rFonts w:ascii="Peterburg" w:hAnsi="Peterburg" w:cs="Times New Roman"/>
          <w:sz w:val="20"/>
          <w:lang w:val="uk-UA"/>
        </w:rPr>
        <w:t>м</w:t>
      </w:r>
      <w:r w:rsidRPr="005474DB">
        <w:rPr>
          <w:rFonts w:ascii="Times New Roman" w:hAnsi="Times New Roman" w:cs="Times New Roman"/>
          <w:sz w:val="20"/>
          <w:lang w:val="uk-UA"/>
        </w:rPr>
        <w:t>і</w:t>
      </w:r>
      <w:r w:rsidRPr="005474DB">
        <w:rPr>
          <w:rFonts w:ascii="Peterburg" w:hAnsi="Peterburg" w:cs="Times New Roman"/>
          <w:sz w:val="20"/>
          <w:lang w:val="uk-UA"/>
        </w:rPr>
        <w:t>ти завантаження, затримки у доставц</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матер</w:t>
      </w:r>
      <w:r w:rsidRPr="005474DB">
        <w:rPr>
          <w:rFonts w:ascii="Times New Roman" w:hAnsi="Times New Roman" w:cs="Times New Roman"/>
          <w:sz w:val="20"/>
          <w:lang w:val="uk-UA"/>
        </w:rPr>
        <w:t>і</w:t>
      </w:r>
      <w:r w:rsidRPr="005474DB">
        <w:rPr>
          <w:rFonts w:ascii="Peterburg" w:hAnsi="Peterburg" w:cs="Times New Roman"/>
          <w:sz w:val="20"/>
          <w:lang w:val="uk-UA"/>
        </w:rPr>
        <w:t>ал</w:t>
      </w:r>
      <w:r w:rsidRPr="005474DB">
        <w:rPr>
          <w:rFonts w:ascii="Times New Roman" w:hAnsi="Times New Roman" w:cs="Times New Roman"/>
          <w:sz w:val="20"/>
          <w:lang w:val="uk-UA"/>
        </w:rPr>
        <w:t>і</w:t>
      </w:r>
      <w:r w:rsidRPr="005474DB">
        <w:rPr>
          <w:rFonts w:ascii="Peterburg" w:hAnsi="Peterburg" w:cs="Times New Roman"/>
          <w:sz w:val="20"/>
          <w:lang w:val="uk-UA"/>
        </w:rPr>
        <w:t>в, дефектн</w:t>
      </w:r>
      <w:r w:rsidRPr="005474DB">
        <w:rPr>
          <w:rFonts w:ascii="Times New Roman" w:hAnsi="Times New Roman" w:cs="Times New Roman"/>
          <w:sz w:val="20"/>
          <w:lang w:val="uk-UA"/>
        </w:rPr>
        <w:t>і</w:t>
      </w:r>
      <w:r w:rsidRPr="005474DB">
        <w:rPr>
          <w:rFonts w:ascii="Peterburg" w:hAnsi="Peterburg" w:cs="Times New Roman"/>
          <w:sz w:val="20"/>
          <w:lang w:val="uk-UA"/>
        </w:rPr>
        <w:t>сть матер</w:t>
      </w:r>
      <w:r w:rsidRPr="005474DB">
        <w:rPr>
          <w:rFonts w:ascii="Times New Roman" w:hAnsi="Times New Roman" w:cs="Times New Roman"/>
          <w:sz w:val="20"/>
          <w:lang w:val="uk-UA"/>
        </w:rPr>
        <w:t>і</w:t>
      </w:r>
      <w:r w:rsidRPr="005474DB">
        <w:rPr>
          <w:rFonts w:ascii="Peterburg" w:hAnsi="Peterburg" w:cs="Times New Roman"/>
          <w:sz w:val="20"/>
          <w:lang w:val="uk-UA"/>
        </w:rPr>
        <w:t>алу тощо.</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Pr="005474DB">
        <w:rPr>
          <w:rFonts w:ascii="Peterburg" w:hAnsi="Peterburg" w:cs="Times New Roman"/>
          <w:b/>
          <w:bCs/>
          <w:i/>
          <w:sz w:val="20"/>
          <w:lang w:val="uk-UA"/>
        </w:rPr>
        <w:t>Пов'язан</w:t>
      </w:r>
      <w:r w:rsidRPr="005474DB">
        <w:rPr>
          <w:rFonts w:ascii="Times New Roman" w:hAnsi="Times New Roman" w:cs="Times New Roman"/>
          <w:b/>
          <w:bCs/>
          <w:i/>
          <w:sz w:val="20"/>
          <w:lang w:val="uk-UA"/>
        </w:rPr>
        <w:t>і</w:t>
      </w:r>
      <w:r w:rsidRPr="005474DB">
        <w:rPr>
          <w:rFonts w:ascii="Peterburg" w:hAnsi="Peterburg" w:cs="Times New Roman"/>
          <w:b/>
          <w:bCs/>
          <w:i/>
          <w:sz w:val="20"/>
          <w:lang w:val="uk-UA"/>
        </w:rPr>
        <w:t xml:space="preserve"> з</w:t>
      </w:r>
      <w:r w:rsidRPr="005474DB">
        <w:rPr>
          <w:rFonts w:ascii="Peterburg" w:hAnsi="Peterburg" w:cs="Times New Roman"/>
          <w:i/>
          <w:sz w:val="20"/>
          <w:lang w:val="uk-UA"/>
        </w:rPr>
        <w:t xml:space="preserve"> </w:t>
      </w:r>
      <w:r w:rsidRPr="005474DB">
        <w:rPr>
          <w:rFonts w:ascii="Peterburg" w:hAnsi="Peterburg" w:cs="Times New Roman"/>
          <w:b/>
          <w:bCs/>
          <w:i/>
          <w:sz w:val="20"/>
          <w:lang w:val="uk-UA"/>
        </w:rPr>
        <w:t>задачами:</w:t>
      </w:r>
      <w:r w:rsidRPr="005474DB">
        <w:rPr>
          <w:rFonts w:ascii="Peterburg" w:hAnsi="Peterburg" w:cs="Times New Roman"/>
          <w:b/>
          <w:bCs/>
          <w:sz w:val="20"/>
          <w:lang w:val="uk-UA"/>
        </w:rPr>
        <w:t xml:space="preserve"> </w:t>
      </w:r>
      <w:r w:rsidRPr="005474DB">
        <w:rPr>
          <w:rFonts w:ascii="Peterburg" w:hAnsi="Peterburg" w:cs="Times New Roman"/>
          <w:bCs/>
          <w:sz w:val="20"/>
          <w:lang w:val="uk-UA"/>
        </w:rPr>
        <w:t>терм</w:t>
      </w:r>
      <w:r w:rsidRPr="005474DB">
        <w:rPr>
          <w:rFonts w:ascii="Times New Roman" w:hAnsi="Times New Roman" w:cs="Times New Roman"/>
          <w:bCs/>
          <w:sz w:val="20"/>
          <w:lang w:val="uk-UA"/>
        </w:rPr>
        <w:t>і</w:t>
      </w:r>
      <w:r w:rsidRPr="005474DB">
        <w:rPr>
          <w:rFonts w:ascii="Peterburg" w:hAnsi="Peterburg" w:cs="Times New Roman"/>
          <w:bCs/>
          <w:sz w:val="20"/>
          <w:lang w:val="uk-UA"/>
        </w:rPr>
        <w:t>нов</w:t>
      </w:r>
      <w:r w:rsidRPr="005474DB">
        <w:rPr>
          <w:rFonts w:ascii="Times New Roman" w:hAnsi="Times New Roman" w:cs="Times New Roman"/>
          <w:bCs/>
          <w:sz w:val="20"/>
          <w:lang w:val="uk-UA"/>
        </w:rPr>
        <w:t>і</w:t>
      </w:r>
      <w:r w:rsidRPr="005474DB">
        <w:rPr>
          <w:rFonts w:ascii="Peterburg" w:hAnsi="Peterburg" w:cs="Times New Roman"/>
          <w:sz w:val="20"/>
          <w:lang w:val="uk-UA"/>
        </w:rPr>
        <w:t xml:space="preserve"> задач</w:t>
      </w:r>
      <w:r w:rsidRPr="005474DB">
        <w:rPr>
          <w:rFonts w:ascii="Times New Roman" w:hAnsi="Times New Roman" w:cs="Times New Roman"/>
          <w:sz w:val="20"/>
          <w:lang w:val="uk-UA"/>
        </w:rPr>
        <w:t>і</w:t>
      </w:r>
      <w:r w:rsidRPr="005474DB">
        <w:rPr>
          <w:rFonts w:ascii="Peterburg" w:hAnsi="Peterburg" w:cs="Times New Roman"/>
          <w:sz w:val="20"/>
          <w:lang w:val="uk-UA"/>
        </w:rPr>
        <w:t>, в</w:t>
      </w:r>
      <w:r w:rsidRPr="005474DB">
        <w:rPr>
          <w:rFonts w:ascii="Times New Roman" w:hAnsi="Times New Roman" w:cs="Times New Roman"/>
          <w:sz w:val="20"/>
          <w:lang w:val="uk-UA"/>
        </w:rPr>
        <w:t>і</w:t>
      </w:r>
      <w:r w:rsidRPr="005474DB">
        <w:rPr>
          <w:rFonts w:ascii="Peterburg" w:hAnsi="Peterburg" w:cs="Times New Roman"/>
          <w:sz w:val="20"/>
          <w:lang w:val="uk-UA"/>
        </w:rPr>
        <w:t>дм</w:t>
      </w:r>
      <w:r w:rsidRPr="005474DB">
        <w:rPr>
          <w:rFonts w:ascii="Times New Roman" w:hAnsi="Times New Roman" w:cs="Times New Roman"/>
          <w:sz w:val="20"/>
          <w:lang w:val="uk-UA"/>
        </w:rPr>
        <w:t>і</w:t>
      </w:r>
      <w:r w:rsidRPr="005474DB">
        <w:rPr>
          <w:rFonts w:ascii="Peterburg" w:hAnsi="Peterburg" w:cs="Times New Roman"/>
          <w:sz w:val="20"/>
          <w:lang w:val="uk-UA"/>
        </w:rPr>
        <w:t>на задач, зм</w:t>
      </w:r>
      <w:r w:rsidRPr="005474DB">
        <w:rPr>
          <w:rFonts w:ascii="Times New Roman" w:hAnsi="Times New Roman" w:cs="Times New Roman"/>
          <w:sz w:val="20"/>
          <w:lang w:val="uk-UA"/>
        </w:rPr>
        <w:t>і</w:t>
      </w:r>
      <w:r w:rsidRPr="005474DB">
        <w:rPr>
          <w:rFonts w:ascii="Peterburg" w:hAnsi="Peterburg" w:cs="Times New Roman"/>
          <w:sz w:val="20"/>
          <w:lang w:val="uk-UA"/>
        </w:rPr>
        <w:t>ни терм</w:t>
      </w:r>
      <w:r w:rsidRPr="005474DB">
        <w:rPr>
          <w:rFonts w:ascii="Times New Roman" w:hAnsi="Times New Roman" w:cs="Times New Roman"/>
          <w:sz w:val="20"/>
          <w:lang w:val="uk-UA"/>
        </w:rPr>
        <w:t>і</w:t>
      </w:r>
      <w:r w:rsidRPr="005474DB">
        <w:rPr>
          <w:rFonts w:ascii="Peterburg" w:hAnsi="Peterburg" w:cs="Times New Roman"/>
          <w:sz w:val="20"/>
          <w:lang w:val="uk-UA"/>
        </w:rPr>
        <w:t>ну виконання задач, невчасне надходження задач, зм</w:t>
      </w:r>
      <w:r w:rsidRPr="005474DB">
        <w:rPr>
          <w:rFonts w:ascii="Times New Roman" w:hAnsi="Times New Roman" w:cs="Times New Roman"/>
          <w:sz w:val="20"/>
          <w:lang w:val="uk-UA"/>
        </w:rPr>
        <w:t>і</w:t>
      </w:r>
      <w:r w:rsidRPr="005474DB">
        <w:rPr>
          <w:rFonts w:ascii="Peterburg" w:hAnsi="Peterburg" w:cs="Times New Roman"/>
          <w:sz w:val="20"/>
          <w:lang w:val="uk-UA"/>
        </w:rPr>
        <w:t>на пр</w:t>
      </w:r>
      <w:r w:rsidRPr="005474DB">
        <w:rPr>
          <w:rFonts w:ascii="Times New Roman" w:hAnsi="Times New Roman" w:cs="Times New Roman"/>
          <w:sz w:val="20"/>
          <w:lang w:val="uk-UA"/>
        </w:rPr>
        <w:t>і</w:t>
      </w:r>
      <w:r w:rsidRPr="005474DB">
        <w:rPr>
          <w:rFonts w:ascii="Peterburg" w:hAnsi="Peterburg" w:cs="Times New Roman"/>
          <w:sz w:val="20"/>
          <w:lang w:val="uk-UA"/>
        </w:rPr>
        <w:t>оритету задач, зм</w:t>
      </w:r>
      <w:r w:rsidRPr="005474DB">
        <w:rPr>
          <w:rFonts w:ascii="Times New Roman" w:hAnsi="Times New Roman" w:cs="Times New Roman"/>
          <w:sz w:val="20"/>
          <w:lang w:val="uk-UA"/>
        </w:rPr>
        <w:t>і</w:t>
      </w:r>
      <w:r w:rsidRPr="005474DB">
        <w:rPr>
          <w:rFonts w:ascii="Peterburg" w:hAnsi="Peterburg" w:cs="Times New Roman"/>
          <w:sz w:val="20"/>
          <w:lang w:val="uk-UA"/>
        </w:rPr>
        <w:t>на тривалост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виконання операц</w:t>
      </w:r>
      <w:r w:rsidRPr="005474DB">
        <w:rPr>
          <w:rFonts w:ascii="Times New Roman" w:hAnsi="Times New Roman" w:cs="Times New Roman"/>
          <w:sz w:val="20"/>
          <w:lang w:val="uk-UA"/>
        </w:rPr>
        <w:t>і</w:t>
      </w:r>
      <w:r w:rsidRPr="005474DB">
        <w:rPr>
          <w:rFonts w:ascii="Peterburg" w:hAnsi="Peterburg" w:cs="Times New Roman"/>
          <w:sz w:val="20"/>
          <w:lang w:val="uk-UA"/>
        </w:rPr>
        <w:t>й тощо.</w:t>
      </w:r>
    </w:p>
    <w:p w:rsidR="00CE185B" w:rsidRPr="005474DB" w:rsidRDefault="00CE185B" w:rsidP="006D5D05">
      <w:pPr>
        <w:pStyle w:val="211"/>
        <w:spacing w:before="0" w:after="0" w:line="240" w:lineRule="auto"/>
        <w:ind w:firstLine="340"/>
        <w:jc w:val="both"/>
        <w:rPr>
          <w:rFonts w:ascii="Peterburg" w:hAnsi="Peterburg" w:cs="Times New Roman"/>
          <w:sz w:val="20"/>
          <w:lang w:val="uk-UA"/>
        </w:rPr>
      </w:pPr>
      <w:r w:rsidRPr="005474DB">
        <w:rPr>
          <w:rFonts w:ascii="Peterburg" w:hAnsi="Peterburg" w:cs="Times New Roman"/>
          <w:sz w:val="20"/>
          <w:lang w:val="uk-UA"/>
        </w:rPr>
        <w:t>П</w:t>
      </w:r>
      <w:r w:rsidRPr="005474DB">
        <w:rPr>
          <w:rFonts w:ascii="Times New Roman" w:hAnsi="Times New Roman" w:cs="Times New Roman"/>
          <w:sz w:val="20"/>
          <w:lang w:val="uk-UA"/>
        </w:rPr>
        <w:t>і</w:t>
      </w:r>
      <w:r w:rsidRPr="005474DB">
        <w:rPr>
          <w:rFonts w:ascii="Peterburg" w:hAnsi="Peterburg" w:cs="Times New Roman"/>
          <w:sz w:val="20"/>
          <w:lang w:val="uk-UA"/>
        </w:rPr>
        <w:t>дходи до динам</w:t>
      </w:r>
      <w:r w:rsidRPr="005474DB">
        <w:rPr>
          <w:rFonts w:ascii="Times New Roman" w:hAnsi="Times New Roman" w:cs="Times New Roman"/>
          <w:sz w:val="20"/>
          <w:lang w:val="uk-UA"/>
        </w:rPr>
        <w:t>і</w:t>
      </w:r>
      <w:r w:rsidRPr="005474DB">
        <w:rPr>
          <w:rFonts w:ascii="Peterburg" w:hAnsi="Peterburg" w:cs="Times New Roman"/>
          <w:sz w:val="20"/>
          <w:lang w:val="uk-UA"/>
        </w:rPr>
        <w:t xml:space="preserve">чного планування. </w:t>
      </w:r>
      <w:r w:rsidRPr="005474DB">
        <w:rPr>
          <w:rFonts w:ascii="Peterburg" w:hAnsi="Peterburg" w:cs="Times New Roman"/>
          <w:b w:val="0"/>
          <w:sz w:val="20"/>
          <w:lang w:val="uk-UA"/>
        </w:rPr>
        <w:t>Проанал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зувавши проведен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з ц</w:t>
      </w:r>
      <w:r w:rsidRPr="005474DB">
        <w:rPr>
          <w:rFonts w:ascii="Times New Roman" w:hAnsi="Times New Roman" w:cs="Times New Roman"/>
          <w:b w:val="0"/>
          <w:sz w:val="20"/>
          <w:lang w:val="uk-UA"/>
        </w:rPr>
        <w:t>ієї</w:t>
      </w:r>
      <w:r w:rsidRPr="005474DB">
        <w:rPr>
          <w:rFonts w:ascii="Peterburg" w:hAnsi="Peterburg" w:cs="Times New Roman"/>
          <w:b w:val="0"/>
          <w:sz w:val="20"/>
          <w:lang w:val="uk-UA"/>
        </w:rPr>
        <w:t xml:space="preserve"> проблематики досл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дження </w:t>
      </w:r>
      <w:r w:rsidR="00D32F74" w:rsidRPr="005474DB">
        <w:rPr>
          <w:rFonts w:ascii="Peterburg" w:hAnsi="Peterburg" w:cs="Times New Roman"/>
          <w:b w:val="0"/>
          <w:sz w:val="20"/>
          <w:lang w:val="uk-UA"/>
        </w:rPr>
        <w:t>(наведен</w:t>
      </w:r>
      <w:r w:rsidR="00D32F74" w:rsidRPr="005474DB">
        <w:rPr>
          <w:rFonts w:ascii="Times New Roman" w:hAnsi="Times New Roman" w:cs="Times New Roman"/>
          <w:b w:val="0"/>
          <w:sz w:val="20"/>
          <w:lang w:val="uk-UA"/>
        </w:rPr>
        <w:t>і</w:t>
      </w:r>
      <w:r w:rsidR="00D32F74" w:rsidRPr="005474DB">
        <w:rPr>
          <w:rFonts w:ascii="Peterburg" w:hAnsi="Peterburg" w:cs="Times New Roman"/>
          <w:b w:val="0"/>
          <w:sz w:val="20"/>
          <w:lang w:val="uk-UA"/>
        </w:rPr>
        <w:t xml:space="preserve"> в </w:t>
      </w:r>
      <w:r w:rsidRPr="005474DB">
        <w:rPr>
          <w:rFonts w:ascii="Peterburg" w:hAnsi="Peterburg" w:cs="Times New Roman"/>
          <w:b w:val="0"/>
          <w:sz w:val="20"/>
          <w:lang w:val="uk-UA"/>
        </w:rPr>
        <w:t>[</w:t>
      </w:r>
      <w:r w:rsidR="00D32F74" w:rsidRPr="005474DB">
        <w:rPr>
          <w:rFonts w:ascii="Peterburg" w:hAnsi="Peterburg" w:cs="Times New Roman"/>
          <w:b w:val="0"/>
          <w:sz w:val="20"/>
          <w:lang w:val="uk-UA"/>
        </w:rPr>
        <w:t>1</w:t>
      </w:r>
      <w:r w:rsidRPr="005474DB">
        <w:rPr>
          <w:rFonts w:ascii="Peterburg" w:hAnsi="Peterburg" w:cs="Times New Roman"/>
          <w:b w:val="0"/>
          <w:sz w:val="20"/>
          <w:lang w:val="uk-UA"/>
        </w:rPr>
        <w:t>]</w:t>
      </w:r>
      <w:r w:rsidR="00D32F74" w:rsidRPr="005474DB">
        <w:rPr>
          <w:rFonts w:ascii="Peterburg" w:hAnsi="Peterburg" w:cs="Times New Roman"/>
          <w:b w:val="0"/>
          <w:sz w:val="20"/>
          <w:lang w:val="uk-UA"/>
        </w:rPr>
        <w:t>)</w:t>
      </w:r>
      <w:r w:rsidRPr="005474DB">
        <w:rPr>
          <w:rFonts w:ascii="Peterburg" w:hAnsi="Peterburg" w:cs="Times New Roman"/>
          <w:b w:val="0"/>
          <w:sz w:val="20"/>
          <w:lang w:val="uk-UA"/>
        </w:rPr>
        <w:t>, можна вид</w:t>
      </w:r>
      <w:r w:rsidRPr="005474DB">
        <w:rPr>
          <w:rFonts w:ascii="Times New Roman" w:hAnsi="Times New Roman" w:cs="Times New Roman"/>
          <w:b w:val="0"/>
          <w:sz w:val="20"/>
          <w:lang w:val="uk-UA"/>
        </w:rPr>
        <w:t>і</w:t>
      </w:r>
      <w:r w:rsidRPr="005474DB">
        <w:rPr>
          <w:rFonts w:ascii="Peterburg" w:hAnsi="Peterburg" w:cs="Times New Roman"/>
          <w:b w:val="0"/>
          <w:sz w:val="20"/>
          <w:lang w:val="uk-UA"/>
        </w:rPr>
        <w:t>лити чотири основн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види динам</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чного планування: реактивне, прогностично-реактивне, робастне прогностично-реактивне </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робастне превентивне.</w:t>
      </w:r>
    </w:p>
    <w:p w:rsidR="00CE185B" w:rsidRPr="005474DB" w:rsidRDefault="00CE185B" w:rsidP="006D5D05">
      <w:pPr>
        <w:spacing w:line="240" w:lineRule="auto"/>
        <w:ind w:firstLine="340"/>
        <w:rPr>
          <w:rFonts w:ascii="Peterburg" w:hAnsi="Peterburg" w:cs="Times New Roman"/>
          <w:b/>
          <w:bCs/>
          <w:i/>
          <w:iCs/>
          <w:sz w:val="20"/>
          <w:lang w:val="uk-UA"/>
        </w:rPr>
      </w:pPr>
      <w:r w:rsidRPr="005474DB">
        <w:rPr>
          <w:rFonts w:ascii="Peterburg" w:hAnsi="Peterburg" w:cs="Times New Roman"/>
          <w:b/>
          <w:bCs/>
          <w:i/>
          <w:iCs/>
          <w:sz w:val="20"/>
          <w:lang w:val="uk-UA"/>
        </w:rPr>
        <w:t xml:space="preserve">Реактивне планування. </w:t>
      </w:r>
      <w:r w:rsidRPr="005474DB">
        <w:rPr>
          <w:rFonts w:ascii="Peterburg" w:hAnsi="Peterburg" w:cs="Times New Roman"/>
          <w:bCs/>
          <w:iCs/>
          <w:sz w:val="20"/>
          <w:lang w:val="uk-UA"/>
        </w:rPr>
        <w:t xml:space="preserve">Характерною рисою реактивного планування </w:t>
      </w:r>
      <w:r w:rsidRPr="005474DB">
        <w:rPr>
          <w:rFonts w:ascii="Times New Roman" w:hAnsi="Times New Roman" w:cs="Times New Roman"/>
          <w:bCs/>
          <w:iCs/>
          <w:sz w:val="20"/>
          <w:lang w:val="uk-UA"/>
        </w:rPr>
        <w:t>є</w:t>
      </w:r>
      <w:r w:rsidRPr="005474DB">
        <w:rPr>
          <w:rFonts w:ascii="Peterburg" w:hAnsi="Peterburg" w:cs="Times New Roman"/>
          <w:bCs/>
          <w:iCs/>
          <w:sz w:val="20"/>
          <w:lang w:val="uk-UA"/>
        </w:rPr>
        <w:t xml:space="preserve"> в</w:t>
      </w:r>
      <w:r w:rsidRPr="005474DB">
        <w:rPr>
          <w:rFonts w:ascii="Times New Roman" w:hAnsi="Times New Roman" w:cs="Times New Roman"/>
          <w:bCs/>
          <w:iCs/>
          <w:sz w:val="20"/>
          <w:lang w:val="uk-UA"/>
        </w:rPr>
        <w:t>і</w:t>
      </w:r>
      <w:r w:rsidRPr="005474DB">
        <w:rPr>
          <w:rFonts w:ascii="Peterburg" w:hAnsi="Peterburg" w:cs="Times New Roman"/>
          <w:bCs/>
          <w:iCs/>
          <w:sz w:val="20"/>
          <w:lang w:val="uk-UA"/>
        </w:rPr>
        <w:t>дсутн</w:t>
      </w:r>
      <w:r w:rsidRPr="005474DB">
        <w:rPr>
          <w:rFonts w:ascii="Times New Roman" w:hAnsi="Times New Roman" w:cs="Times New Roman"/>
          <w:bCs/>
          <w:iCs/>
          <w:sz w:val="20"/>
          <w:lang w:val="uk-UA"/>
        </w:rPr>
        <w:t>і</w:t>
      </w:r>
      <w:r w:rsidRPr="005474DB">
        <w:rPr>
          <w:rFonts w:ascii="Peterburg" w:hAnsi="Peterburg" w:cs="Times New Roman"/>
          <w:bCs/>
          <w:iCs/>
          <w:sz w:val="20"/>
          <w:lang w:val="uk-UA"/>
        </w:rPr>
        <w:t>сть заздалег</w:t>
      </w:r>
      <w:r w:rsidRPr="005474DB">
        <w:rPr>
          <w:rFonts w:ascii="Times New Roman" w:hAnsi="Times New Roman" w:cs="Times New Roman"/>
          <w:bCs/>
          <w:iCs/>
          <w:sz w:val="20"/>
          <w:lang w:val="uk-UA"/>
        </w:rPr>
        <w:t>і</w:t>
      </w:r>
      <w:r w:rsidRPr="005474DB">
        <w:rPr>
          <w:rFonts w:ascii="Peterburg" w:hAnsi="Peterburg" w:cs="Times New Roman"/>
          <w:bCs/>
          <w:iCs/>
          <w:sz w:val="20"/>
          <w:lang w:val="uk-UA"/>
        </w:rPr>
        <w:t>дь спланованого розкладу.</w:t>
      </w:r>
    </w:p>
    <w:p w:rsidR="00CE185B" w:rsidRPr="005474DB" w:rsidRDefault="004B1376"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Визначення 4</w:t>
      </w:r>
      <w:r w:rsidR="00CE185B" w:rsidRPr="005474DB">
        <w:rPr>
          <w:rFonts w:ascii="Peterburg" w:hAnsi="Peterburg" w:cs="Times New Roman"/>
          <w:b/>
          <w:sz w:val="20"/>
          <w:lang w:val="uk-UA"/>
        </w:rPr>
        <w:t xml:space="preserve">. </w:t>
      </w:r>
      <w:r w:rsidR="00CE185B" w:rsidRPr="005474DB">
        <w:rPr>
          <w:rFonts w:ascii="Peterburg" w:hAnsi="Peterburg" w:cs="Times New Roman"/>
          <w:i/>
          <w:sz w:val="20"/>
          <w:lang w:val="uk-UA"/>
        </w:rPr>
        <w:t xml:space="preserve">Реактивне планування </w:t>
      </w:r>
      <w:r w:rsidR="00CE185B" w:rsidRPr="005474DB">
        <w:rPr>
          <w:rFonts w:ascii="Peterburg" w:hAnsi="Peterburg" w:cs="Times New Roman"/>
          <w:sz w:val="20"/>
          <w:lang w:val="uk-UA"/>
        </w:rPr>
        <w:t>– це процес, при якому жоден ч</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ткий розклад не генеру</w:t>
      </w:r>
      <w:r w:rsidR="00CE185B" w:rsidRPr="005474DB">
        <w:rPr>
          <w:rFonts w:ascii="Times New Roman" w:hAnsi="Times New Roman" w:cs="Times New Roman"/>
          <w:sz w:val="20"/>
          <w:lang w:val="uk-UA"/>
        </w:rPr>
        <w:t>є</w:t>
      </w:r>
      <w:r w:rsidR="00CE185B" w:rsidRPr="005474DB">
        <w:rPr>
          <w:rFonts w:ascii="Peterburg" w:hAnsi="Peterburg" w:cs="Times New Roman"/>
          <w:sz w:val="20"/>
          <w:lang w:val="uk-UA"/>
        </w:rPr>
        <w:t>ться заздалег</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дь, </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р</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шення приймаються локально в режим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реального часу. </w:t>
      </w:r>
    </w:p>
    <w:p w:rsidR="00CE185B" w:rsidRPr="005474DB" w:rsidRDefault="00CE185B" w:rsidP="006D5D05">
      <w:pPr>
        <w:spacing w:line="240" w:lineRule="auto"/>
        <w:ind w:firstLine="340"/>
        <w:rPr>
          <w:rFonts w:ascii="Peterburg" w:hAnsi="Peterburg" w:cs="Times New Roman"/>
          <w:b/>
          <w:bCs/>
          <w:i/>
          <w:iCs/>
          <w:sz w:val="20"/>
          <w:lang w:val="uk-UA"/>
        </w:rPr>
      </w:pPr>
      <w:r w:rsidRPr="005474DB">
        <w:rPr>
          <w:rFonts w:ascii="Peterburg" w:hAnsi="Peterburg" w:cs="Times New Roman"/>
          <w:sz w:val="20"/>
          <w:lang w:val="uk-UA"/>
        </w:rPr>
        <w:t>Для визначення пр</w:t>
      </w:r>
      <w:r w:rsidRPr="005474DB">
        <w:rPr>
          <w:rFonts w:ascii="Times New Roman" w:hAnsi="Times New Roman" w:cs="Times New Roman"/>
          <w:sz w:val="20"/>
          <w:lang w:val="uk-UA"/>
        </w:rPr>
        <w:t>і</w:t>
      </w:r>
      <w:r w:rsidRPr="005474DB">
        <w:rPr>
          <w:rFonts w:ascii="Peterburg" w:hAnsi="Peterburg" w:cs="Times New Roman"/>
          <w:sz w:val="20"/>
          <w:lang w:val="uk-UA"/>
        </w:rPr>
        <w:t>оритету часто використовуються правила диспетчеризац</w:t>
      </w:r>
      <w:r w:rsidRPr="005474DB">
        <w:rPr>
          <w:rFonts w:ascii="Times New Roman" w:hAnsi="Times New Roman" w:cs="Times New Roman"/>
          <w:sz w:val="20"/>
          <w:lang w:val="uk-UA"/>
        </w:rPr>
        <w:t>ії</w:t>
      </w:r>
      <w:r w:rsidRPr="005474DB">
        <w:rPr>
          <w:rFonts w:ascii="Peterburg" w:hAnsi="Peterburg" w:cs="Times New Roman"/>
          <w:sz w:val="20"/>
          <w:lang w:val="uk-UA"/>
        </w:rPr>
        <w:t>,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використовуються для вибору до обробки наступно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задач</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 найвищим пр</w:t>
      </w:r>
      <w:r w:rsidRPr="005474DB">
        <w:rPr>
          <w:rFonts w:ascii="Times New Roman" w:hAnsi="Times New Roman" w:cs="Times New Roman"/>
          <w:sz w:val="20"/>
          <w:lang w:val="uk-UA"/>
        </w:rPr>
        <w:t>і</w:t>
      </w:r>
      <w:r w:rsidRPr="005474DB">
        <w:rPr>
          <w:rFonts w:ascii="Peterburg" w:hAnsi="Peterburg" w:cs="Times New Roman"/>
          <w:sz w:val="20"/>
          <w:lang w:val="uk-UA"/>
        </w:rPr>
        <w:t>оритетом з набору задач,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оч</w:t>
      </w:r>
      <w:r w:rsidRPr="005474DB">
        <w:rPr>
          <w:rFonts w:ascii="Times New Roman" w:hAnsi="Times New Roman" w:cs="Times New Roman"/>
          <w:sz w:val="20"/>
          <w:lang w:val="uk-UA"/>
        </w:rPr>
        <w:t>і</w:t>
      </w:r>
      <w:r w:rsidRPr="005474DB">
        <w:rPr>
          <w:rFonts w:ascii="Peterburg" w:hAnsi="Peterburg" w:cs="Times New Roman"/>
          <w:sz w:val="20"/>
          <w:lang w:val="uk-UA"/>
        </w:rPr>
        <w:t>кують обслуговування на обробному ресурс</w:t>
      </w:r>
      <w:r w:rsidRPr="005474DB">
        <w:rPr>
          <w:rFonts w:ascii="Times New Roman" w:hAnsi="Times New Roman" w:cs="Times New Roman"/>
          <w:sz w:val="20"/>
          <w:lang w:val="uk-UA"/>
        </w:rPr>
        <w:t>і</w:t>
      </w:r>
      <w:r w:rsidRPr="005474DB">
        <w:rPr>
          <w:rFonts w:ascii="Peterburg" w:hAnsi="Peterburg" w:cs="Times New Roman"/>
          <w:sz w:val="20"/>
          <w:lang w:val="uk-UA"/>
        </w:rPr>
        <w:t>, що зв</w:t>
      </w:r>
      <w:r w:rsidRPr="005474DB">
        <w:rPr>
          <w:rFonts w:ascii="Times New Roman" w:hAnsi="Times New Roman" w:cs="Times New Roman"/>
          <w:sz w:val="20"/>
          <w:lang w:val="uk-UA"/>
        </w:rPr>
        <w:t>і</w:t>
      </w:r>
      <w:r w:rsidRPr="005474DB">
        <w:rPr>
          <w:rFonts w:ascii="Peterburg" w:hAnsi="Peterburg" w:cs="Times New Roman"/>
          <w:sz w:val="20"/>
          <w:lang w:val="uk-UA"/>
        </w:rPr>
        <w:t>льня</w:t>
      </w:r>
      <w:r w:rsidRPr="005474DB">
        <w:rPr>
          <w:rFonts w:ascii="Times New Roman" w:hAnsi="Times New Roman" w:cs="Times New Roman"/>
          <w:sz w:val="20"/>
          <w:lang w:val="uk-UA"/>
        </w:rPr>
        <w:t>є</w:t>
      </w:r>
      <w:r w:rsidRPr="005474DB">
        <w:rPr>
          <w:rFonts w:ascii="Peterburg" w:hAnsi="Peterburg" w:cs="Times New Roman"/>
          <w:sz w:val="20"/>
          <w:lang w:val="uk-UA"/>
        </w:rPr>
        <w:t>ться. Правила диспетчеризац</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швидк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зазвичай </w:t>
      </w:r>
      <w:r w:rsidRPr="005474DB">
        <w:rPr>
          <w:rFonts w:ascii="Times New Roman" w:hAnsi="Times New Roman" w:cs="Times New Roman"/>
          <w:sz w:val="20"/>
          <w:lang w:val="uk-UA"/>
        </w:rPr>
        <w:t>і</w:t>
      </w:r>
      <w:r w:rsidRPr="005474DB">
        <w:rPr>
          <w:rFonts w:ascii="Peterburg" w:hAnsi="Peterburg" w:cs="Times New Roman"/>
          <w:sz w:val="20"/>
          <w:lang w:val="uk-UA"/>
        </w:rPr>
        <w:t>нту</w:t>
      </w:r>
      <w:r w:rsidRPr="005474DB">
        <w:rPr>
          <w:rFonts w:ascii="Times New Roman" w:hAnsi="Times New Roman" w:cs="Times New Roman"/>
          <w:sz w:val="20"/>
          <w:lang w:val="uk-UA"/>
        </w:rPr>
        <w:t>ї</w:t>
      </w:r>
      <w:r w:rsidRPr="005474DB">
        <w:rPr>
          <w:rFonts w:ascii="Peterburg" w:hAnsi="Peterburg" w:cs="Times New Roman"/>
          <w:sz w:val="20"/>
          <w:lang w:val="uk-UA"/>
        </w:rPr>
        <w:t>тивно зрозум</w:t>
      </w:r>
      <w:r w:rsidRPr="005474DB">
        <w:rPr>
          <w:rFonts w:ascii="Times New Roman" w:hAnsi="Times New Roman" w:cs="Times New Roman"/>
          <w:sz w:val="20"/>
          <w:lang w:val="uk-UA"/>
        </w:rPr>
        <w:t>і</w:t>
      </w:r>
      <w:r w:rsidRPr="005474DB">
        <w:rPr>
          <w:rFonts w:ascii="Peterburg" w:hAnsi="Peterburg" w:cs="Times New Roman"/>
          <w:sz w:val="20"/>
          <w:lang w:val="uk-UA"/>
        </w:rPr>
        <w:t>л</w:t>
      </w:r>
      <w:r w:rsidRPr="005474DB">
        <w:rPr>
          <w:rFonts w:ascii="Times New Roman" w:hAnsi="Times New Roman" w:cs="Times New Roman"/>
          <w:sz w:val="20"/>
          <w:lang w:val="uk-UA"/>
        </w:rPr>
        <w:t>і</w:t>
      </w:r>
      <w:r w:rsidRPr="005474DB">
        <w:rPr>
          <w:rFonts w:ascii="Peterburg" w:hAnsi="Peterburg" w:cs="Times New Roman"/>
          <w:sz w:val="20"/>
          <w:lang w:val="uk-UA"/>
        </w:rPr>
        <w:t xml:space="preserve"> та прост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у реал</w:t>
      </w:r>
      <w:r w:rsidRPr="005474DB">
        <w:rPr>
          <w:rFonts w:ascii="Times New Roman" w:hAnsi="Times New Roman" w:cs="Times New Roman"/>
          <w:sz w:val="20"/>
          <w:lang w:val="uk-UA"/>
        </w:rPr>
        <w:t>і</w:t>
      </w:r>
      <w:r w:rsidRPr="005474DB">
        <w:rPr>
          <w:rFonts w:ascii="Peterburg" w:hAnsi="Peterburg" w:cs="Times New Roman"/>
          <w:sz w:val="20"/>
          <w:lang w:val="uk-UA"/>
        </w:rPr>
        <w:t>зац</w:t>
      </w:r>
      <w:r w:rsidRPr="005474DB">
        <w:rPr>
          <w:rFonts w:ascii="Times New Roman" w:hAnsi="Times New Roman" w:cs="Times New Roman"/>
          <w:sz w:val="20"/>
          <w:lang w:val="uk-UA"/>
        </w:rPr>
        <w:t>ії</w:t>
      </w:r>
      <w:r w:rsidRPr="005474DB">
        <w:rPr>
          <w:rFonts w:ascii="Peterburg" w:hAnsi="Peterburg" w:cs="Times New Roman"/>
          <w:sz w:val="20"/>
          <w:lang w:val="uk-UA"/>
        </w:rPr>
        <w:t>. Проте, глобальне планування може значно п</w:t>
      </w:r>
      <w:r w:rsidRPr="005474DB">
        <w:rPr>
          <w:rFonts w:ascii="Times New Roman" w:hAnsi="Times New Roman" w:cs="Times New Roman"/>
          <w:sz w:val="20"/>
          <w:lang w:val="uk-UA"/>
        </w:rPr>
        <w:t>і</w:t>
      </w:r>
      <w:r w:rsidRPr="005474DB">
        <w:rPr>
          <w:rFonts w:ascii="Peterburg" w:hAnsi="Peterburg" w:cs="Times New Roman"/>
          <w:sz w:val="20"/>
          <w:lang w:val="uk-UA"/>
        </w:rPr>
        <w:t>двищити продуктивн</w:t>
      </w:r>
      <w:r w:rsidRPr="005474DB">
        <w:rPr>
          <w:rFonts w:ascii="Times New Roman" w:hAnsi="Times New Roman" w:cs="Times New Roman"/>
          <w:sz w:val="20"/>
          <w:lang w:val="uk-UA"/>
        </w:rPr>
        <w:t>і</w:t>
      </w:r>
      <w:r w:rsidRPr="005474DB">
        <w:rPr>
          <w:rFonts w:ascii="Peterburg" w:hAnsi="Peterburg" w:cs="Times New Roman"/>
          <w:sz w:val="20"/>
          <w:lang w:val="uk-UA"/>
        </w:rPr>
        <w:t>сть виробництва пор</w:t>
      </w:r>
      <w:r w:rsidRPr="005474DB">
        <w:rPr>
          <w:rFonts w:ascii="Times New Roman" w:hAnsi="Times New Roman" w:cs="Times New Roman"/>
          <w:sz w:val="20"/>
          <w:lang w:val="uk-UA"/>
        </w:rPr>
        <w:t>і</w:t>
      </w:r>
      <w:r w:rsidRPr="005474DB">
        <w:rPr>
          <w:rFonts w:ascii="Peterburg" w:hAnsi="Peterburg" w:cs="Times New Roman"/>
          <w:sz w:val="20"/>
          <w:lang w:val="uk-UA"/>
        </w:rPr>
        <w:t xml:space="preserve">вняно з локальними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короткострокови</w:t>
      </w:r>
      <w:r w:rsidR="00E4383C" w:rsidRPr="005474DB">
        <w:rPr>
          <w:rFonts w:ascii="Peterburg" w:hAnsi="Peterburg" w:cs="Times New Roman"/>
          <w:sz w:val="20"/>
          <w:lang w:val="uk-UA"/>
        </w:rPr>
        <w:t>ми правилами диспетчеризац</w:t>
      </w:r>
      <w:r w:rsidR="00E4383C" w:rsidRPr="005474DB">
        <w:rPr>
          <w:rFonts w:ascii="Times New Roman" w:hAnsi="Times New Roman" w:cs="Times New Roman"/>
          <w:sz w:val="20"/>
          <w:lang w:val="uk-UA"/>
        </w:rPr>
        <w:t>ії</w:t>
      </w:r>
      <w:r w:rsidRPr="005474DB">
        <w:rPr>
          <w:rFonts w:ascii="Peterburg" w:hAnsi="Peterburg" w:cs="Times New Roman"/>
          <w:sz w:val="20"/>
          <w:lang w:val="uk-UA"/>
        </w:rPr>
        <w:t>.</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bCs/>
          <w:i/>
          <w:iCs/>
          <w:sz w:val="20"/>
          <w:lang w:val="uk-UA"/>
        </w:rPr>
        <w:t xml:space="preserve">Прогностично-реактивне планування. </w:t>
      </w:r>
      <w:r w:rsidRPr="005474DB">
        <w:rPr>
          <w:rFonts w:ascii="Peterburg" w:hAnsi="Peterburg" w:cs="Times New Roman"/>
          <w:sz w:val="20"/>
          <w:lang w:val="uk-UA"/>
        </w:rPr>
        <w:t xml:space="preserve">Прогностично-реактивне планування </w:t>
      </w:r>
      <w:r w:rsidRPr="005474DB">
        <w:rPr>
          <w:rFonts w:ascii="Times New Roman" w:hAnsi="Times New Roman" w:cs="Times New Roman"/>
          <w:sz w:val="20"/>
          <w:lang w:val="uk-UA"/>
        </w:rPr>
        <w:t>є</w:t>
      </w:r>
      <w:r w:rsidRPr="005474DB">
        <w:rPr>
          <w:rFonts w:ascii="Peterburg" w:hAnsi="Peterburg" w:cs="Times New Roman"/>
          <w:sz w:val="20"/>
          <w:lang w:val="uk-UA"/>
        </w:rPr>
        <w:t xml:space="preserve"> найб</w:t>
      </w:r>
      <w:r w:rsidRPr="005474DB">
        <w:rPr>
          <w:rFonts w:ascii="Times New Roman" w:hAnsi="Times New Roman" w:cs="Times New Roman"/>
          <w:sz w:val="20"/>
          <w:lang w:val="uk-UA"/>
        </w:rPr>
        <w:t>і</w:t>
      </w:r>
      <w:r w:rsidRPr="005474DB">
        <w:rPr>
          <w:rFonts w:ascii="Peterburg" w:hAnsi="Peterburg" w:cs="Times New Roman"/>
          <w:sz w:val="20"/>
          <w:lang w:val="uk-UA"/>
        </w:rPr>
        <w:t>льш поширеним п</w:t>
      </w:r>
      <w:r w:rsidRPr="005474DB">
        <w:rPr>
          <w:rFonts w:ascii="Times New Roman" w:hAnsi="Times New Roman" w:cs="Times New Roman"/>
          <w:sz w:val="20"/>
          <w:lang w:val="uk-UA"/>
        </w:rPr>
        <w:t>і</w:t>
      </w:r>
      <w:r w:rsidRPr="005474DB">
        <w:rPr>
          <w:rFonts w:ascii="Peterburg" w:hAnsi="Peterburg" w:cs="Times New Roman"/>
          <w:sz w:val="20"/>
          <w:lang w:val="uk-UA"/>
        </w:rPr>
        <w:t>дходом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планування, що використову</w:t>
      </w:r>
      <w:r w:rsidRPr="005474DB">
        <w:rPr>
          <w:rFonts w:ascii="Times New Roman" w:hAnsi="Times New Roman" w:cs="Times New Roman"/>
          <w:sz w:val="20"/>
          <w:lang w:val="uk-UA"/>
        </w:rPr>
        <w:t>є</w:t>
      </w:r>
      <w:r w:rsidRPr="005474DB">
        <w:rPr>
          <w:rFonts w:ascii="Peterburg" w:hAnsi="Peterburg" w:cs="Times New Roman"/>
          <w:sz w:val="20"/>
          <w:lang w:val="uk-UA"/>
        </w:rPr>
        <w:t>ться у виробничих системах. Б</w:t>
      </w:r>
      <w:r w:rsidRPr="005474DB">
        <w:rPr>
          <w:rFonts w:ascii="Times New Roman" w:hAnsi="Times New Roman" w:cs="Times New Roman"/>
          <w:sz w:val="20"/>
          <w:lang w:val="uk-UA"/>
        </w:rPr>
        <w:t>і</w:t>
      </w:r>
      <w:r w:rsidRPr="005474DB">
        <w:rPr>
          <w:rFonts w:ascii="Peterburg" w:hAnsi="Peterburg" w:cs="Times New Roman"/>
          <w:sz w:val="20"/>
          <w:lang w:val="uk-UA"/>
        </w:rPr>
        <w:t>льш</w:t>
      </w:r>
      <w:r w:rsidRPr="005474DB">
        <w:rPr>
          <w:rFonts w:ascii="Times New Roman" w:hAnsi="Times New Roman" w:cs="Times New Roman"/>
          <w:sz w:val="20"/>
          <w:lang w:val="uk-UA"/>
        </w:rPr>
        <w:t>і</w:t>
      </w:r>
      <w:r w:rsidRPr="005474DB">
        <w:rPr>
          <w:rFonts w:ascii="Peterburg" w:hAnsi="Peterburg" w:cs="Times New Roman"/>
          <w:sz w:val="20"/>
          <w:lang w:val="uk-UA"/>
        </w:rPr>
        <w:t>сть визначень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планування, описаних в техн</w:t>
      </w:r>
      <w:r w:rsidRPr="005474DB">
        <w:rPr>
          <w:rFonts w:ascii="Times New Roman" w:hAnsi="Times New Roman" w:cs="Times New Roman"/>
          <w:sz w:val="20"/>
          <w:lang w:val="uk-UA"/>
        </w:rPr>
        <w:t>і</w:t>
      </w:r>
      <w:r w:rsidRPr="005474DB">
        <w:rPr>
          <w:rFonts w:ascii="Peterburg" w:hAnsi="Peterburg" w:cs="Times New Roman"/>
          <w:sz w:val="20"/>
          <w:lang w:val="uk-UA"/>
        </w:rPr>
        <w:t>чн</w:t>
      </w:r>
      <w:r w:rsidRPr="005474DB">
        <w:rPr>
          <w:rFonts w:ascii="Times New Roman" w:hAnsi="Times New Roman" w:cs="Times New Roman"/>
          <w:sz w:val="20"/>
          <w:lang w:val="uk-UA"/>
        </w:rPr>
        <w:t>і</w:t>
      </w:r>
      <w:r w:rsidRPr="005474DB">
        <w:rPr>
          <w:rFonts w:ascii="Peterburg" w:hAnsi="Peterburg" w:cs="Times New Roman"/>
          <w:sz w:val="20"/>
          <w:lang w:val="uk-UA"/>
        </w:rPr>
        <w:t>й л</w:t>
      </w:r>
      <w:r w:rsidRPr="005474DB">
        <w:rPr>
          <w:rFonts w:ascii="Times New Roman" w:hAnsi="Times New Roman" w:cs="Times New Roman"/>
          <w:sz w:val="20"/>
          <w:lang w:val="uk-UA"/>
        </w:rPr>
        <w:t>і</w:t>
      </w:r>
      <w:r w:rsidRPr="005474DB">
        <w:rPr>
          <w:rFonts w:ascii="Peterburg" w:hAnsi="Peterburg" w:cs="Times New Roman"/>
          <w:sz w:val="20"/>
          <w:lang w:val="uk-UA"/>
        </w:rPr>
        <w:t>тератур</w:t>
      </w:r>
      <w:r w:rsidRPr="005474DB">
        <w:rPr>
          <w:rFonts w:ascii="Times New Roman" w:hAnsi="Times New Roman" w:cs="Times New Roman"/>
          <w:sz w:val="20"/>
          <w:lang w:val="uk-UA"/>
        </w:rPr>
        <w:t>і</w:t>
      </w:r>
      <w:r w:rsidRPr="005474DB">
        <w:rPr>
          <w:rFonts w:ascii="Peterburg" w:hAnsi="Peterburg" w:cs="Times New Roman"/>
          <w:sz w:val="20"/>
          <w:lang w:val="uk-UA"/>
        </w:rPr>
        <w:t>, стосуються прогностично-реактивного планування.</w:t>
      </w:r>
    </w:p>
    <w:p w:rsidR="00CE185B" w:rsidRPr="005474DB" w:rsidRDefault="004B1376"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Ви</w:t>
      </w:r>
      <w:r w:rsidR="00CE185B" w:rsidRPr="005474DB">
        <w:rPr>
          <w:rFonts w:ascii="Peterburg" w:hAnsi="Peterburg" w:cs="Times New Roman"/>
          <w:b/>
          <w:i/>
          <w:sz w:val="20"/>
          <w:lang w:val="uk-UA"/>
        </w:rPr>
        <w:t xml:space="preserve">значення </w:t>
      </w:r>
      <w:r w:rsidRPr="005474DB">
        <w:rPr>
          <w:rFonts w:ascii="Peterburg" w:hAnsi="Peterburg" w:cs="Times New Roman"/>
          <w:b/>
          <w:sz w:val="20"/>
          <w:lang w:val="uk-UA"/>
        </w:rPr>
        <w:t>5</w:t>
      </w:r>
      <w:r w:rsidR="00CE185B" w:rsidRPr="005474DB">
        <w:rPr>
          <w:rFonts w:ascii="Peterburg" w:hAnsi="Peterburg" w:cs="Times New Roman"/>
          <w:b/>
          <w:sz w:val="20"/>
          <w:lang w:val="uk-UA"/>
        </w:rPr>
        <w:t xml:space="preserve">. </w:t>
      </w:r>
      <w:r w:rsidR="00CE185B" w:rsidRPr="005474DB">
        <w:rPr>
          <w:rFonts w:ascii="Peterburg" w:hAnsi="Peterburg" w:cs="Times New Roman"/>
          <w:i/>
          <w:sz w:val="20"/>
          <w:lang w:val="uk-UA"/>
        </w:rPr>
        <w:t>Прогностично реактивне планування</w:t>
      </w:r>
      <w:r w:rsidR="00CE185B" w:rsidRPr="005474DB">
        <w:rPr>
          <w:rFonts w:ascii="Peterburg" w:hAnsi="Peterburg" w:cs="Times New Roman"/>
          <w:b/>
          <w:i/>
          <w:sz w:val="20"/>
          <w:lang w:val="uk-UA"/>
        </w:rPr>
        <w:t xml:space="preserve"> </w:t>
      </w:r>
      <w:r w:rsidR="00CE185B" w:rsidRPr="005474DB">
        <w:rPr>
          <w:rFonts w:ascii="Peterburg" w:hAnsi="Peterburg" w:cs="Times New Roman"/>
          <w:sz w:val="20"/>
          <w:lang w:val="uk-UA"/>
        </w:rPr>
        <w:t>– це процес планування/перепланування, в якому розклад перегляда</w:t>
      </w:r>
      <w:r w:rsidR="00CE185B" w:rsidRPr="005474DB">
        <w:rPr>
          <w:rFonts w:ascii="Times New Roman" w:hAnsi="Times New Roman" w:cs="Times New Roman"/>
          <w:sz w:val="20"/>
          <w:lang w:val="uk-UA"/>
        </w:rPr>
        <w:t>є</w:t>
      </w:r>
      <w:r w:rsidR="00CE185B" w:rsidRPr="005474DB">
        <w:rPr>
          <w:rFonts w:ascii="Peterburg" w:hAnsi="Peterburg" w:cs="Times New Roman"/>
          <w:sz w:val="20"/>
          <w:lang w:val="uk-UA"/>
        </w:rPr>
        <w:t>ться у в</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дпов</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дь на под</w:t>
      </w:r>
      <w:r w:rsidR="00CE185B" w:rsidRPr="005474DB">
        <w:rPr>
          <w:rFonts w:ascii="Times New Roman" w:hAnsi="Times New Roman" w:cs="Times New Roman"/>
          <w:sz w:val="20"/>
          <w:lang w:val="uk-UA"/>
        </w:rPr>
        <w:t>ії</w:t>
      </w:r>
      <w:r w:rsidR="00CE185B" w:rsidRPr="005474DB">
        <w:rPr>
          <w:rFonts w:ascii="Peterburg" w:hAnsi="Peterburg" w:cs="Times New Roman"/>
          <w:sz w:val="20"/>
          <w:lang w:val="uk-UA"/>
        </w:rPr>
        <w:t xml:space="preserve"> в реальному час</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w:t>
      </w:r>
    </w:p>
    <w:p w:rsidR="00CE185B" w:rsidRPr="005474DB" w:rsidRDefault="00CE185B" w:rsidP="006D5D05">
      <w:pPr>
        <w:spacing w:line="240" w:lineRule="auto"/>
        <w:ind w:firstLine="340"/>
        <w:rPr>
          <w:rFonts w:ascii="Peterburg" w:hAnsi="Peterburg" w:cs="Times New Roman"/>
          <w:b/>
          <w:bCs/>
          <w:i/>
          <w:iCs/>
          <w:sz w:val="20"/>
          <w:lang w:val="uk-UA"/>
        </w:rPr>
      </w:pPr>
      <w:r w:rsidRPr="005474DB">
        <w:rPr>
          <w:rFonts w:ascii="Peterburg" w:hAnsi="Peterburg" w:cs="Times New Roman"/>
          <w:sz w:val="20"/>
          <w:lang w:val="uk-UA"/>
        </w:rPr>
        <w:t>Прогностично-реактивне планування склада</w:t>
      </w:r>
      <w:r w:rsidRPr="005474DB">
        <w:rPr>
          <w:rFonts w:ascii="Times New Roman" w:hAnsi="Times New Roman" w:cs="Times New Roman"/>
          <w:sz w:val="20"/>
          <w:lang w:val="uk-UA"/>
        </w:rPr>
        <w:t>є</w:t>
      </w:r>
      <w:r w:rsidRPr="005474DB">
        <w:rPr>
          <w:rFonts w:ascii="Peterburg" w:hAnsi="Peterburg" w:cs="Times New Roman"/>
          <w:sz w:val="20"/>
          <w:lang w:val="uk-UA"/>
        </w:rPr>
        <w:t>ться з двох етап</w:t>
      </w:r>
      <w:r w:rsidRPr="005474DB">
        <w:rPr>
          <w:rFonts w:ascii="Times New Roman" w:hAnsi="Times New Roman" w:cs="Times New Roman"/>
          <w:sz w:val="20"/>
          <w:lang w:val="uk-UA"/>
        </w:rPr>
        <w:t>і</w:t>
      </w:r>
      <w:r w:rsidRPr="005474DB">
        <w:rPr>
          <w:rFonts w:ascii="Peterburg" w:hAnsi="Peterburg" w:cs="Times New Roman"/>
          <w:sz w:val="20"/>
          <w:lang w:val="uk-UA"/>
        </w:rPr>
        <w:t>в. По-перше, заздалег</w:t>
      </w:r>
      <w:r w:rsidRPr="005474DB">
        <w:rPr>
          <w:rFonts w:ascii="Times New Roman" w:hAnsi="Times New Roman" w:cs="Times New Roman"/>
          <w:sz w:val="20"/>
          <w:lang w:val="uk-UA"/>
        </w:rPr>
        <w:t>і</w:t>
      </w:r>
      <w:r w:rsidRPr="005474DB">
        <w:rPr>
          <w:rFonts w:ascii="Peterburg" w:hAnsi="Peterburg" w:cs="Times New Roman"/>
          <w:sz w:val="20"/>
          <w:lang w:val="uk-UA"/>
        </w:rPr>
        <w:t>дь генеру</w:t>
      </w:r>
      <w:r w:rsidRPr="005474DB">
        <w:rPr>
          <w:rFonts w:ascii="Times New Roman" w:hAnsi="Times New Roman" w:cs="Times New Roman"/>
          <w:sz w:val="20"/>
          <w:lang w:val="uk-UA"/>
        </w:rPr>
        <w:t>є</w:t>
      </w:r>
      <w:r w:rsidRPr="005474DB">
        <w:rPr>
          <w:rFonts w:ascii="Peterburg" w:hAnsi="Peterburg" w:cs="Times New Roman"/>
          <w:sz w:val="20"/>
          <w:lang w:val="uk-UA"/>
        </w:rPr>
        <w:t>ться прогностичний граф</w:t>
      </w:r>
      <w:r w:rsidRPr="005474DB">
        <w:rPr>
          <w:rFonts w:ascii="Times New Roman" w:hAnsi="Times New Roman" w:cs="Times New Roman"/>
          <w:sz w:val="20"/>
          <w:lang w:val="uk-UA"/>
        </w:rPr>
        <w:t>і</w:t>
      </w:r>
      <w:r w:rsidRPr="005474DB">
        <w:rPr>
          <w:rFonts w:ascii="Peterburg" w:hAnsi="Peterburg" w:cs="Times New Roman"/>
          <w:sz w:val="20"/>
          <w:lang w:val="uk-UA"/>
        </w:rPr>
        <w:t>к з метою оптим</w:t>
      </w:r>
      <w:r w:rsidRPr="005474DB">
        <w:rPr>
          <w:rFonts w:ascii="Times New Roman" w:hAnsi="Times New Roman" w:cs="Times New Roman"/>
          <w:sz w:val="20"/>
          <w:lang w:val="uk-UA"/>
        </w:rPr>
        <w:t>і</w:t>
      </w:r>
      <w:r w:rsidRPr="005474DB">
        <w:rPr>
          <w:rFonts w:ascii="Peterburg" w:hAnsi="Peterburg" w:cs="Times New Roman"/>
          <w:sz w:val="20"/>
          <w:lang w:val="uk-UA"/>
        </w:rPr>
        <w:t>зац</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продуктивност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виробництва без урахування можливих збо</w:t>
      </w:r>
      <w:r w:rsidRPr="005474DB">
        <w:rPr>
          <w:rFonts w:ascii="Times New Roman" w:hAnsi="Times New Roman" w:cs="Times New Roman"/>
          <w:sz w:val="20"/>
          <w:lang w:val="uk-UA"/>
        </w:rPr>
        <w:t>ї</w:t>
      </w:r>
      <w:r w:rsidRPr="005474DB">
        <w:rPr>
          <w:rFonts w:ascii="Peterburg" w:hAnsi="Peterburg" w:cs="Times New Roman"/>
          <w:sz w:val="20"/>
          <w:lang w:val="uk-UA"/>
        </w:rPr>
        <w:t>в в цеху. По-друге, п</w:t>
      </w:r>
      <w:r w:rsidRPr="005474DB">
        <w:rPr>
          <w:rFonts w:ascii="Times New Roman" w:hAnsi="Times New Roman" w:cs="Times New Roman"/>
          <w:sz w:val="20"/>
          <w:lang w:val="uk-UA"/>
        </w:rPr>
        <w:t>і</w:t>
      </w:r>
      <w:r w:rsidRPr="005474DB">
        <w:rPr>
          <w:rFonts w:ascii="Peterburg" w:hAnsi="Peterburg" w:cs="Times New Roman"/>
          <w:sz w:val="20"/>
          <w:lang w:val="uk-UA"/>
        </w:rPr>
        <w:t>д час виконання цей розклад модиф</w:t>
      </w:r>
      <w:r w:rsidRPr="005474DB">
        <w:rPr>
          <w:rFonts w:ascii="Times New Roman" w:hAnsi="Times New Roman" w:cs="Times New Roman"/>
          <w:sz w:val="20"/>
          <w:lang w:val="uk-UA"/>
        </w:rPr>
        <w:t>і</w:t>
      </w:r>
      <w:r w:rsidRPr="005474DB">
        <w:rPr>
          <w:rFonts w:ascii="Peterburg" w:hAnsi="Peterburg" w:cs="Times New Roman"/>
          <w:sz w:val="20"/>
          <w:lang w:val="uk-UA"/>
        </w:rPr>
        <w:t>ку</w:t>
      </w:r>
      <w:r w:rsidRPr="005474DB">
        <w:rPr>
          <w:rFonts w:ascii="Times New Roman" w:hAnsi="Times New Roman" w:cs="Times New Roman"/>
          <w:sz w:val="20"/>
          <w:lang w:val="uk-UA"/>
        </w:rPr>
        <w:t>є</w:t>
      </w:r>
      <w:r w:rsidRPr="005474DB">
        <w:rPr>
          <w:rFonts w:ascii="Peterburg" w:hAnsi="Peterburg" w:cs="Times New Roman"/>
          <w:sz w:val="20"/>
          <w:lang w:val="uk-UA"/>
        </w:rPr>
        <w:t>ться у в</w:t>
      </w:r>
      <w:r w:rsidRPr="005474DB">
        <w:rPr>
          <w:rFonts w:ascii="Times New Roman" w:hAnsi="Times New Roman" w:cs="Times New Roman"/>
          <w:sz w:val="20"/>
          <w:lang w:val="uk-UA"/>
        </w:rPr>
        <w:t>і</w:t>
      </w:r>
      <w:r w:rsidRPr="005474DB">
        <w:rPr>
          <w:rFonts w:ascii="Peterburg" w:hAnsi="Peterburg" w:cs="Times New Roman"/>
          <w:sz w:val="20"/>
          <w:lang w:val="uk-UA"/>
        </w:rPr>
        <w:t>дпов</w:t>
      </w:r>
      <w:r w:rsidRPr="005474DB">
        <w:rPr>
          <w:rFonts w:ascii="Times New Roman" w:hAnsi="Times New Roman" w:cs="Times New Roman"/>
          <w:sz w:val="20"/>
          <w:lang w:val="uk-UA"/>
        </w:rPr>
        <w:t>і</w:t>
      </w:r>
      <w:r w:rsidRPr="005474DB">
        <w:rPr>
          <w:rFonts w:ascii="Peterburg" w:hAnsi="Peterburg" w:cs="Times New Roman"/>
          <w:sz w:val="20"/>
          <w:lang w:val="uk-UA"/>
        </w:rPr>
        <w:t>дь на под</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в реальному час</w:t>
      </w:r>
      <w:r w:rsidRPr="005474DB">
        <w:rPr>
          <w:rFonts w:ascii="Times New Roman" w:hAnsi="Times New Roman" w:cs="Times New Roman"/>
          <w:sz w:val="20"/>
          <w:lang w:val="uk-UA"/>
        </w:rPr>
        <w:t>і</w:t>
      </w:r>
      <w:r w:rsidRPr="005474DB">
        <w:rPr>
          <w:rFonts w:ascii="Peterburg" w:hAnsi="Peterburg" w:cs="Times New Roman"/>
          <w:sz w:val="20"/>
          <w:lang w:val="uk-UA"/>
        </w:rPr>
        <w:t>.</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bCs/>
          <w:i/>
          <w:iCs/>
          <w:sz w:val="20"/>
          <w:lang w:val="uk-UA"/>
        </w:rPr>
        <w:t xml:space="preserve">Робастне прогностично-реактивне планування. </w:t>
      </w:r>
      <w:r w:rsidRPr="005474DB">
        <w:rPr>
          <w:rFonts w:ascii="Peterburg" w:hAnsi="Peterburg" w:cs="Times New Roman"/>
          <w:sz w:val="20"/>
          <w:lang w:val="uk-UA"/>
        </w:rPr>
        <w:t>Б</w:t>
      </w:r>
      <w:r w:rsidRPr="005474DB">
        <w:rPr>
          <w:rFonts w:ascii="Times New Roman" w:hAnsi="Times New Roman" w:cs="Times New Roman"/>
          <w:sz w:val="20"/>
          <w:lang w:val="uk-UA"/>
        </w:rPr>
        <w:t>і</w:t>
      </w:r>
      <w:r w:rsidRPr="005474DB">
        <w:rPr>
          <w:rFonts w:ascii="Peterburg" w:hAnsi="Peterburg" w:cs="Times New Roman"/>
          <w:sz w:val="20"/>
          <w:lang w:val="uk-UA"/>
        </w:rPr>
        <w:t>льш</w:t>
      </w:r>
      <w:r w:rsidRPr="005474DB">
        <w:rPr>
          <w:rFonts w:ascii="Times New Roman" w:hAnsi="Times New Roman" w:cs="Times New Roman"/>
          <w:sz w:val="20"/>
          <w:lang w:val="uk-UA"/>
        </w:rPr>
        <w:t>і</w:t>
      </w:r>
      <w:r w:rsidRPr="005474DB">
        <w:rPr>
          <w:rFonts w:ascii="Peterburg" w:hAnsi="Peterburg" w:cs="Times New Roman"/>
          <w:sz w:val="20"/>
          <w:lang w:val="uk-UA"/>
        </w:rPr>
        <w:t>сть прогностично-реактивних стратег</w:t>
      </w:r>
      <w:r w:rsidRPr="005474DB">
        <w:rPr>
          <w:rFonts w:ascii="Times New Roman" w:hAnsi="Times New Roman" w:cs="Times New Roman"/>
          <w:sz w:val="20"/>
          <w:lang w:val="uk-UA"/>
        </w:rPr>
        <w:t>і</w:t>
      </w:r>
      <w:r w:rsidRPr="005474DB">
        <w:rPr>
          <w:rFonts w:ascii="Peterburg" w:hAnsi="Peterburg" w:cs="Times New Roman"/>
          <w:sz w:val="20"/>
          <w:lang w:val="uk-UA"/>
        </w:rPr>
        <w:t xml:space="preserve">й планування </w:t>
      </w:r>
      <w:r w:rsidRPr="005474DB">
        <w:rPr>
          <w:rFonts w:ascii="Times New Roman" w:hAnsi="Times New Roman" w:cs="Times New Roman"/>
          <w:sz w:val="20"/>
          <w:lang w:val="uk-UA"/>
        </w:rPr>
        <w:t>ґ</w:t>
      </w:r>
      <w:r w:rsidRPr="005474DB">
        <w:rPr>
          <w:rFonts w:ascii="Peterburg" w:hAnsi="Peterburg" w:cs="Times New Roman"/>
          <w:sz w:val="20"/>
          <w:lang w:val="uk-UA"/>
        </w:rPr>
        <w:t>рунтуються на простих корегуваннях у розклад</w:t>
      </w:r>
      <w:r w:rsidRPr="005474DB">
        <w:rPr>
          <w:rFonts w:ascii="Times New Roman" w:hAnsi="Times New Roman" w:cs="Times New Roman"/>
          <w:sz w:val="20"/>
          <w:lang w:val="uk-UA"/>
        </w:rPr>
        <w:t>і</w:t>
      </w:r>
      <w:r w:rsidRPr="005474DB">
        <w:rPr>
          <w:rFonts w:ascii="Peterburg" w:hAnsi="Peterburg" w:cs="Times New Roman"/>
          <w:sz w:val="20"/>
          <w:lang w:val="uk-UA"/>
        </w:rPr>
        <w:t>,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враховують т</w:t>
      </w:r>
      <w:r w:rsidRPr="005474DB">
        <w:rPr>
          <w:rFonts w:ascii="Times New Roman" w:hAnsi="Times New Roman" w:cs="Times New Roman"/>
          <w:sz w:val="20"/>
          <w:lang w:val="uk-UA"/>
        </w:rPr>
        <w:t>і</w:t>
      </w:r>
      <w:r w:rsidRPr="005474DB">
        <w:rPr>
          <w:rFonts w:ascii="Peterburg" w:hAnsi="Peterburg" w:cs="Times New Roman"/>
          <w:sz w:val="20"/>
          <w:lang w:val="uk-UA"/>
        </w:rPr>
        <w:t>льки ефективн</w:t>
      </w:r>
      <w:r w:rsidRPr="005474DB">
        <w:rPr>
          <w:rFonts w:ascii="Times New Roman" w:hAnsi="Times New Roman" w:cs="Times New Roman"/>
          <w:sz w:val="20"/>
          <w:lang w:val="uk-UA"/>
        </w:rPr>
        <w:t>і</w:t>
      </w:r>
      <w:r w:rsidRPr="005474DB">
        <w:rPr>
          <w:rFonts w:ascii="Peterburg" w:hAnsi="Peterburg" w:cs="Times New Roman"/>
          <w:sz w:val="20"/>
          <w:lang w:val="uk-UA"/>
        </w:rPr>
        <w:t>сть виробництва. Новий граф</w:t>
      </w:r>
      <w:r w:rsidRPr="005474DB">
        <w:rPr>
          <w:rFonts w:ascii="Times New Roman" w:hAnsi="Times New Roman" w:cs="Times New Roman"/>
          <w:sz w:val="20"/>
          <w:lang w:val="uk-UA"/>
        </w:rPr>
        <w:t>і</w:t>
      </w:r>
      <w:r w:rsidRPr="005474DB">
        <w:rPr>
          <w:rFonts w:ascii="Peterburg" w:hAnsi="Peterburg" w:cs="Times New Roman"/>
          <w:sz w:val="20"/>
          <w:lang w:val="uk-UA"/>
        </w:rPr>
        <w:t>к може значно в</w:t>
      </w:r>
      <w:r w:rsidRPr="005474DB">
        <w:rPr>
          <w:rFonts w:ascii="Times New Roman" w:hAnsi="Times New Roman" w:cs="Times New Roman"/>
          <w:sz w:val="20"/>
          <w:lang w:val="uk-UA"/>
        </w:rPr>
        <w:t>і</w:t>
      </w:r>
      <w:r w:rsidRPr="005474DB">
        <w:rPr>
          <w:rFonts w:ascii="Peterburg" w:hAnsi="Peterburg" w:cs="Times New Roman"/>
          <w:sz w:val="20"/>
          <w:lang w:val="uk-UA"/>
        </w:rPr>
        <w:t>дхилятися в</w:t>
      </w:r>
      <w:r w:rsidRPr="005474DB">
        <w:rPr>
          <w:rFonts w:ascii="Times New Roman" w:hAnsi="Times New Roman" w:cs="Times New Roman"/>
          <w:sz w:val="20"/>
          <w:lang w:val="uk-UA"/>
        </w:rPr>
        <w:t>і</w:t>
      </w:r>
      <w:r w:rsidRPr="005474DB">
        <w:rPr>
          <w:rFonts w:ascii="Peterburg" w:hAnsi="Peterburg" w:cs="Times New Roman"/>
          <w:sz w:val="20"/>
          <w:lang w:val="uk-UA"/>
        </w:rPr>
        <w:t xml:space="preserve">д початкового, що може серйозно вплинути на планування </w:t>
      </w:r>
      <w:r w:rsidRPr="005474DB">
        <w:rPr>
          <w:rFonts w:ascii="Times New Roman" w:hAnsi="Times New Roman" w:cs="Times New Roman"/>
          <w:sz w:val="20"/>
          <w:lang w:val="uk-UA"/>
        </w:rPr>
        <w:t>і</w:t>
      </w:r>
      <w:r w:rsidRPr="005474DB">
        <w:rPr>
          <w:rFonts w:ascii="Peterburg" w:hAnsi="Peterburg" w:cs="Times New Roman"/>
          <w:sz w:val="20"/>
          <w:lang w:val="uk-UA"/>
        </w:rPr>
        <w:t>нших вид</w:t>
      </w:r>
      <w:r w:rsidRPr="005474DB">
        <w:rPr>
          <w:rFonts w:ascii="Times New Roman" w:hAnsi="Times New Roman" w:cs="Times New Roman"/>
          <w:sz w:val="20"/>
          <w:lang w:val="uk-UA"/>
        </w:rPr>
        <w:t>і</w:t>
      </w:r>
      <w:r w:rsidRPr="005474DB">
        <w:rPr>
          <w:rFonts w:ascii="Peterburg" w:hAnsi="Peterburg" w:cs="Times New Roman"/>
          <w:sz w:val="20"/>
          <w:lang w:val="uk-UA"/>
        </w:rPr>
        <w:t>в д</w:t>
      </w:r>
      <w:r w:rsidRPr="005474DB">
        <w:rPr>
          <w:rFonts w:ascii="Times New Roman" w:hAnsi="Times New Roman" w:cs="Times New Roman"/>
          <w:sz w:val="20"/>
          <w:lang w:val="uk-UA"/>
        </w:rPr>
        <w:t>і</w:t>
      </w:r>
      <w:r w:rsidRPr="005474DB">
        <w:rPr>
          <w:rFonts w:ascii="Peterburg" w:hAnsi="Peterburg" w:cs="Times New Roman"/>
          <w:sz w:val="20"/>
          <w:lang w:val="uk-UA"/>
        </w:rPr>
        <w:t>яльност</w:t>
      </w:r>
      <w:r w:rsidRPr="005474DB">
        <w:rPr>
          <w:rFonts w:ascii="Times New Roman" w:hAnsi="Times New Roman" w:cs="Times New Roman"/>
          <w:sz w:val="20"/>
          <w:lang w:val="uk-UA"/>
        </w:rPr>
        <w:t>і</w:t>
      </w:r>
      <w:r w:rsidRPr="005474DB">
        <w:rPr>
          <w:rFonts w:ascii="Peterburg" w:hAnsi="Peterburg" w:cs="Times New Roman"/>
          <w:sz w:val="20"/>
          <w:lang w:val="uk-UA"/>
        </w:rPr>
        <w:t>, заснованих на початковому граф</w:t>
      </w:r>
      <w:r w:rsidRPr="005474DB">
        <w:rPr>
          <w:rFonts w:ascii="Times New Roman" w:hAnsi="Times New Roman" w:cs="Times New Roman"/>
          <w:sz w:val="20"/>
          <w:lang w:val="uk-UA"/>
        </w:rPr>
        <w:t>і</w:t>
      </w:r>
      <w:r w:rsidRPr="005474DB">
        <w:rPr>
          <w:rFonts w:ascii="Peterburg" w:hAnsi="Peterburg" w:cs="Times New Roman"/>
          <w:sz w:val="20"/>
          <w:lang w:val="uk-UA"/>
        </w:rPr>
        <w:t xml:space="preserve">ку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може привести до низько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продуктивност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граф</w:t>
      </w:r>
      <w:r w:rsidRPr="005474DB">
        <w:rPr>
          <w:rFonts w:ascii="Times New Roman" w:hAnsi="Times New Roman" w:cs="Times New Roman"/>
          <w:sz w:val="20"/>
          <w:lang w:val="uk-UA"/>
        </w:rPr>
        <w:t>і</w:t>
      </w:r>
      <w:r w:rsidRPr="005474DB">
        <w:rPr>
          <w:rFonts w:ascii="Peterburg" w:hAnsi="Peterburg" w:cs="Times New Roman"/>
          <w:sz w:val="20"/>
          <w:lang w:val="uk-UA"/>
        </w:rPr>
        <w:t>ка. Тому бажано генерувати прогностично-реактивн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граф</w:t>
      </w:r>
      <w:r w:rsidRPr="005474DB">
        <w:rPr>
          <w:rFonts w:ascii="Times New Roman" w:hAnsi="Times New Roman" w:cs="Times New Roman"/>
          <w:sz w:val="20"/>
          <w:lang w:val="uk-UA"/>
        </w:rPr>
        <w:t>і</w:t>
      </w:r>
      <w:r w:rsidRPr="005474DB">
        <w:rPr>
          <w:rFonts w:ascii="Peterburg" w:hAnsi="Peterburg" w:cs="Times New Roman"/>
          <w:sz w:val="20"/>
          <w:lang w:val="uk-UA"/>
        </w:rPr>
        <w:t xml:space="preserve">ки, що </w:t>
      </w:r>
      <w:r w:rsidRPr="005474DB">
        <w:rPr>
          <w:rFonts w:ascii="Times New Roman" w:hAnsi="Times New Roman" w:cs="Times New Roman"/>
          <w:sz w:val="20"/>
          <w:lang w:val="uk-UA"/>
        </w:rPr>
        <w:t>є</w:t>
      </w:r>
      <w:r w:rsidRPr="005474DB">
        <w:rPr>
          <w:rFonts w:ascii="Peterburg" w:hAnsi="Peterburg" w:cs="Times New Roman"/>
          <w:sz w:val="20"/>
          <w:lang w:val="uk-UA"/>
        </w:rPr>
        <w:t xml:space="preserve"> робастними.</w:t>
      </w:r>
    </w:p>
    <w:p w:rsidR="00E4383C"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 xml:space="preserve">Твердження </w:t>
      </w:r>
      <w:r w:rsidR="004B1376" w:rsidRPr="005474DB">
        <w:rPr>
          <w:rFonts w:ascii="Peterburg" w:hAnsi="Peterburg" w:cs="Times New Roman"/>
          <w:b/>
          <w:sz w:val="20"/>
          <w:lang w:val="uk-UA"/>
        </w:rPr>
        <w:t>2</w:t>
      </w:r>
      <w:r w:rsidRPr="005474DB">
        <w:rPr>
          <w:rFonts w:ascii="Peterburg" w:hAnsi="Peterburg" w:cs="Times New Roman"/>
          <w:b/>
          <w:sz w:val="20"/>
          <w:lang w:val="uk-UA"/>
        </w:rPr>
        <w:t xml:space="preserve">. </w:t>
      </w:r>
      <w:r w:rsidRPr="005474DB">
        <w:rPr>
          <w:rFonts w:ascii="Peterburg" w:hAnsi="Peterburg" w:cs="Times New Roman"/>
          <w:i/>
          <w:sz w:val="20"/>
          <w:lang w:val="uk-UA"/>
        </w:rPr>
        <w:t xml:space="preserve">Робастним пролгностично-реактивним </w:t>
      </w:r>
      <w:r w:rsidRPr="005474DB">
        <w:rPr>
          <w:rFonts w:ascii="Times New Roman" w:hAnsi="Times New Roman" w:cs="Times New Roman"/>
          <w:sz w:val="20"/>
          <w:lang w:val="uk-UA"/>
        </w:rPr>
        <w:t>є</w:t>
      </w:r>
      <w:r w:rsidRPr="005474DB">
        <w:rPr>
          <w:rFonts w:ascii="Peterburg" w:hAnsi="Peterburg" w:cs="Times New Roman"/>
          <w:sz w:val="20"/>
          <w:lang w:val="uk-UA"/>
        </w:rPr>
        <w:t xml:space="preserve"> перепланування з одночасним урахуванням як ефективност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виробництва, так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w:t>
      </w:r>
      <w:r w:rsidRPr="005474DB">
        <w:rPr>
          <w:rFonts w:ascii="Times New Roman" w:hAnsi="Times New Roman" w:cs="Times New Roman"/>
          <w:sz w:val="20"/>
          <w:lang w:val="uk-UA"/>
        </w:rPr>
        <w:t>і</w:t>
      </w:r>
      <w:r w:rsidRPr="005474DB">
        <w:rPr>
          <w:rFonts w:ascii="Peterburg" w:hAnsi="Peterburg" w:cs="Times New Roman"/>
          <w:sz w:val="20"/>
          <w:lang w:val="uk-UA"/>
        </w:rPr>
        <w:t>дхилення в</w:t>
      </w:r>
      <w:r w:rsidRPr="005474DB">
        <w:rPr>
          <w:rFonts w:ascii="Times New Roman" w:hAnsi="Times New Roman" w:cs="Times New Roman"/>
          <w:sz w:val="20"/>
          <w:lang w:val="uk-UA"/>
        </w:rPr>
        <w:t>і</w:t>
      </w:r>
      <w:r w:rsidRPr="005474DB">
        <w:rPr>
          <w:rFonts w:ascii="Peterburg" w:hAnsi="Peterburg" w:cs="Times New Roman"/>
          <w:sz w:val="20"/>
          <w:lang w:val="uk-UA"/>
        </w:rPr>
        <w:t>д перв</w:t>
      </w:r>
      <w:r w:rsidRPr="005474DB">
        <w:rPr>
          <w:rFonts w:ascii="Times New Roman" w:hAnsi="Times New Roman" w:cs="Times New Roman"/>
          <w:sz w:val="20"/>
          <w:lang w:val="uk-UA"/>
        </w:rPr>
        <w:t>і</w:t>
      </w:r>
      <w:r w:rsidRPr="005474DB">
        <w:rPr>
          <w:rFonts w:ascii="Peterburg" w:hAnsi="Peterburg" w:cs="Times New Roman"/>
          <w:sz w:val="20"/>
          <w:lang w:val="uk-UA"/>
        </w:rPr>
        <w:t>сного граф</w:t>
      </w:r>
      <w:r w:rsidRPr="005474DB">
        <w:rPr>
          <w:rFonts w:ascii="Times New Roman" w:hAnsi="Times New Roman" w:cs="Times New Roman"/>
          <w:sz w:val="20"/>
          <w:lang w:val="uk-UA"/>
        </w:rPr>
        <w:t>і</w:t>
      </w:r>
      <w:r w:rsidRPr="005474DB">
        <w:rPr>
          <w:rFonts w:ascii="Peterburg" w:hAnsi="Peterburg" w:cs="Times New Roman"/>
          <w:sz w:val="20"/>
          <w:lang w:val="uk-UA"/>
        </w:rPr>
        <w:t>ка (стаб</w:t>
      </w:r>
      <w:r w:rsidRPr="005474DB">
        <w:rPr>
          <w:rFonts w:ascii="Times New Roman" w:hAnsi="Times New Roman" w:cs="Times New Roman"/>
          <w:sz w:val="20"/>
          <w:lang w:val="uk-UA"/>
        </w:rPr>
        <w:t>і</w:t>
      </w:r>
      <w:r w:rsidRPr="005474DB">
        <w:rPr>
          <w:rFonts w:ascii="Peterburg" w:hAnsi="Peterburg" w:cs="Times New Roman"/>
          <w:sz w:val="20"/>
          <w:lang w:val="uk-UA"/>
        </w:rPr>
        <w:t>льност</w:t>
      </w:r>
      <w:r w:rsidRPr="005474DB">
        <w:rPr>
          <w:rFonts w:ascii="Times New Roman" w:hAnsi="Times New Roman" w:cs="Times New Roman"/>
          <w:sz w:val="20"/>
          <w:lang w:val="uk-UA"/>
        </w:rPr>
        <w:t>і</w:t>
      </w:r>
      <w:r w:rsidRPr="005474DB">
        <w:rPr>
          <w:rFonts w:ascii="Peterburg" w:hAnsi="Peterburg" w:cs="Times New Roman"/>
          <w:sz w:val="20"/>
          <w:lang w:val="uk-UA"/>
        </w:rPr>
        <w:t>). Стаб</w:t>
      </w:r>
      <w:r w:rsidRPr="005474DB">
        <w:rPr>
          <w:rFonts w:ascii="Times New Roman" w:hAnsi="Times New Roman" w:cs="Times New Roman"/>
          <w:sz w:val="20"/>
          <w:lang w:val="uk-UA"/>
        </w:rPr>
        <w:t>і</w:t>
      </w:r>
      <w:r w:rsidRPr="005474DB">
        <w:rPr>
          <w:rFonts w:ascii="Peterburg" w:hAnsi="Peterburg" w:cs="Times New Roman"/>
          <w:sz w:val="20"/>
          <w:lang w:val="uk-UA"/>
        </w:rPr>
        <w:t>льн</w:t>
      </w:r>
      <w:r w:rsidRPr="005474DB">
        <w:rPr>
          <w:rFonts w:ascii="Times New Roman" w:hAnsi="Times New Roman" w:cs="Times New Roman"/>
          <w:sz w:val="20"/>
          <w:lang w:val="uk-UA"/>
        </w:rPr>
        <w:t>і</w:t>
      </w:r>
      <w:r w:rsidRPr="005474DB">
        <w:rPr>
          <w:rFonts w:ascii="Peterburg" w:hAnsi="Peterburg" w:cs="Times New Roman"/>
          <w:sz w:val="20"/>
          <w:lang w:val="uk-UA"/>
        </w:rPr>
        <w:t>сть вим</w:t>
      </w:r>
      <w:r w:rsidRPr="005474DB">
        <w:rPr>
          <w:rFonts w:ascii="Times New Roman" w:hAnsi="Times New Roman" w:cs="Times New Roman"/>
          <w:sz w:val="20"/>
          <w:lang w:val="uk-UA"/>
        </w:rPr>
        <w:t>і</w:t>
      </w:r>
      <w:r w:rsidRPr="005474DB">
        <w:rPr>
          <w:rFonts w:ascii="Peterburg" w:hAnsi="Peterburg" w:cs="Times New Roman"/>
          <w:sz w:val="20"/>
          <w:lang w:val="uk-UA"/>
        </w:rPr>
        <w:t>рю</w:t>
      </w:r>
      <w:r w:rsidRPr="005474DB">
        <w:rPr>
          <w:rFonts w:ascii="Times New Roman" w:hAnsi="Times New Roman" w:cs="Times New Roman"/>
          <w:sz w:val="20"/>
          <w:lang w:val="uk-UA"/>
        </w:rPr>
        <w:t>є</w:t>
      </w:r>
      <w:r w:rsidRPr="005474DB">
        <w:rPr>
          <w:rFonts w:ascii="Peterburg" w:hAnsi="Peterburg" w:cs="Times New Roman"/>
          <w:sz w:val="20"/>
          <w:lang w:val="uk-UA"/>
        </w:rPr>
        <w:t xml:space="preserve"> в</w:t>
      </w:r>
      <w:r w:rsidRPr="005474DB">
        <w:rPr>
          <w:rFonts w:ascii="Times New Roman" w:hAnsi="Times New Roman" w:cs="Times New Roman"/>
          <w:sz w:val="20"/>
          <w:lang w:val="uk-UA"/>
        </w:rPr>
        <w:t>і</w:t>
      </w:r>
      <w:r w:rsidRPr="005474DB">
        <w:rPr>
          <w:rFonts w:ascii="Peterburg" w:hAnsi="Peterburg" w:cs="Times New Roman"/>
          <w:sz w:val="20"/>
          <w:lang w:val="uk-UA"/>
        </w:rPr>
        <w:t>дхилення в</w:t>
      </w:r>
      <w:r w:rsidRPr="005474DB">
        <w:rPr>
          <w:rFonts w:ascii="Times New Roman" w:hAnsi="Times New Roman" w:cs="Times New Roman"/>
          <w:sz w:val="20"/>
          <w:lang w:val="uk-UA"/>
        </w:rPr>
        <w:t>і</w:t>
      </w:r>
      <w:r w:rsidRPr="005474DB">
        <w:rPr>
          <w:rFonts w:ascii="Peterburg" w:hAnsi="Peterburg" w:cs="Times New Roman"/>
          <w:sz w:val="20"/>
          <w:lang w:val="uk-UA"/>
        </w:rPr>
        <w:t>д перв</w:t>
      </w:r>
      <w:r w:rsidRPr="005474DB">
        <w:rPr>
          <w:rFonts w:ascii="Times New Roman" w:hAnsi="Times New Roman" w:cs="Times New Roman"/>
          <w:sz w:val="20"/>
          <w:lang w:val="uk-UA"/>
        </w:rPr>
        <w:t>і</w:t>
      </w:r>
      <w:r w:rsidRPr="005474DB">
        <w:rPr>
          <w:rFonts w:ascii="Peterburg" w:hAnsi="Peterburg" w:cs="Times New Roman"/>
          <w:sz w:val="20"/>
          <w:lang w:val="uk-UA"/>
        </w:rPr>
        <w:t>сного прогностичного граф</w:t>
      </w:r>
      <w:r w:rsidRPr="005474DB">
        <w:rPr>
          <w:rFonts w:ascii="Times New Roman" w:hAnsi="Times New Roman" w:cs="Times New Roman"/>
          <w:sz w:val="20"/>
          <w:lang w:val="uk-UA"/>
        </w:rPr>
        <w:t>і</w:t>
      </w:r>
      <w:r w:rsidRPr="005474DB">
        <w:rPr>
          <w:rFonts w:ascii="Peterburg" w:hAnsi="Peterburg" w:cs="Times New Roman"/>
          <w:sz w:val="20"/>
          <w:lang w:val="uk-UA"/>
        </w:rPr>
        <w:t xml:space="preserve">ка. </w:t>
      </w:r>
    </w:p>
    <w:p w:rsidR="00CE185B" w:rsidRPr="005474DB" w:rsidRDefault="00E4383C" w:rsidP="006D5D05">
      <w:pPr>
        <w:spacing w:line="240" w:lineRule="auto"/>
        <w:ind w:firstLine="340"/>
        <w:rPr>
          <w:rFonts w:ascii="Peterburg" w:hAnsi="Peterburg" w:cs="Times New Roman"/>
          <w:b/>
          <w:bCs/>
          <w:i/>
          <w:iCs/>
          <w:sz w:val="20"/>
          <w:lang w:val="uk-UA"/>
        </w:rPr>
      </w:pPr>
      <w:r w:rsidRPr="005474DB">
        <w:rPr>
          <w:rFonts w:ascii="Peterburg" w:hAnsi="Peterburg" w:cs="Times New Roman"/>
          <w:sz w:val="20"/>
          <w:lang w:val="uk-UA"/>
        </w:rPr>
        <w:t>Визнача</w:t>
      </w:r>
      <w:r w:rsidRPr="005474DB">
        <w:rPr>
          <w:rFonts w:ascii="Times New Roman" w:hAnsi="Times New Roman" w:cs="Times New Roman"/>
          <w:sz w:val="20"/>
          <w:lang w:val="uk-UA"/>
        </w:rPr>
        <w:t>є</w:t>
      </w:r>
      <w:r w:rsidRPr="005474DB">
        <w:rPr>
          <w:rFonts w:ascii="Peterburg" w:hAnsi="Peterburg" w:cs="Times New Roman"/>
          <w:sz w:val="20"/>
          <w:lang w:val="uk-UA"/>
        </w:rPr>
        <w:t>ться б</w:t>
      </w:r>
      <w:r w:rsidRPr="005474DB">
        <w:rPr>
          <w:rFonts w:ascii="Times New Roman" w:hAnsi="Times New Roman" w:cs="Times New Roman"/>
          <w:sz w:val="20"/>
          <w:lang w:val="uk-UA"/>
        </w:rPr>
        <w:t>і</w:t>
      </w:r>
      <w:r w:rsidRPr="005474DB">
        <w:rPr>
          <w:rFonts w:ascii="Peterburg" w:hAnsi="Peterburg" w:cs="Times New Roman"/>
          <w:sz w:val="20"/>
          <w:lang w:val="uk-UA"/>
        </w:rPr>
        <w:t>-критер</w:t>
      </w:r>
      <w:r w:rsidRPr="005474DB">
        <w:rPr>
          <w:rFonts w:ascii="Times New Roman" w:hAnsi="Times New Roman" w:cs="Times New Roman"/>
          <w:sz w:val="20"/>
          <w:lang w:val="uk-UA"/>
        </w:rPr>
        <w:t>і</w:t>
      </w:r>
      <w:r w:rsidRPr="005474DB">
        <w:rPr>
          <w:rFonts w:ascii="Peterburg" w:hAnsi="Peterburg" w:cs="Times New Roman"/>
          <w:sz w:val="20"/>
          <w:lang w:val="uk-UA"/>
        </w:rPr>
        <w:t>й</w:t>
      </w:r>
      <w:r w:rsidR="00CE185B" w:rsidRPr="005474DB">
        <w:rPr>
          <w:rFonts w:ascii="Peterburg" w:hAnsi="Peterburg" w:cs="Times New Roman"/>
          <w:sz w:val="20"/>
          <w:lang w:val="uk-UA"/>
        </w:rPr>
        <w:t xml:space="preserve"> 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ри робастност</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для задач</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перепланування у виробни</w:t>
      </w:r>
      <w:r w:rsidRPr="005474DB">
        <w:rPr>
          <w:rFonts w:ascii="Peterburg" w:hAnsi="Peterburg" w:cs="Times New Roman"/>
          <w:sz w:val="20"/>
          <w:lang w:val="uk-UA"/>
        </w:rPr>
        <w:t>ч</w:t>
      </w:r>
      <w:r w:rsidRPr="005474DB">
        <w:rPr>
          <w:rFonts w:ascii="Times New Roman" w:hAnsi="Times New Roman" w:cs="Times New Roman"/>
          <w:sz w:val="20"/>
          <w:lang w:val="uk-UA"/>
        </w:rPr>
        <w:t>і</w:t>
      </w:r>
      <w:r w:rsidRPr="005474DB">
        <w:rPr>
          <w:rFonts w:ascii="Peterburg" w:hAnsi="Peterburg" w:cs="Times New Roman"/>
          <w:sz w:val="20"/>
          <w:lang w:val="uk-UA"/>
        </w:rPr>
        <w:t>й систем</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00CE185B" w:rsidRPr="005474DB">
        <w:rPr>
          <w:rFonts w:ascii="Peterburg" w:hAnsi="Peterburg" w:cs="Times New Roman"/>
          <w:sz w:val="20"/>
          <w:lang w:val="uk-UA"/>
        </w:rPr>
        <w:t>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зац</w:t>
      </w:r>
      <w:r w:rsidR="00CE185B" w:rsidRPr="005474DB">
        <w:rPr>
          <w:rFonts w:ascii="Times New Roman" w:hAnsi="Times New Roman" w:cs="Times New Roman"/>
          <w:sz w:val="20"/>
          <w:lang w:val="uk-UA"/>
        </w:rPr>
        <w:t>і</w:t>
      </w:r>
      <w:r w:rsidRPr="005474DB">
        <w:rPr>
          <w:rFonts w:ascii="Peterburg" w:hAnsi="Peterburg" w:cs="Times New Roman"/>
          <w:sz w:val="20"/>
          <w:lang w:val="uk-UA"/>
        </w:rPr>
        <w:t>я</w:t>
      </w:r>
      <w:r w:rsidR="00CE185B" w:rsidRPr="005474DB">
        <w:rPr>
          <w:rFonts w:ascii="Peterburg" w:hAnsi="Peterburg" w:cs="Times New Roman"/>
          <w:sz w:val="20"/>
          <w:lang w:val="uk-UA"/>
        </w:rPr>
        <w:t xml:space="preserve"> тривалост</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виконання (ефективн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сть планування) </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впливу зм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ни розкладу (ст</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йк</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сть планування). Експериментальн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результати показали ефективн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сть робастних 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р в тому, що стаб</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льн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сть планування може бути значно зб</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льшена практично без втрат часу виконання. </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bCs/>
          <w:i/>
          <w:iCs/>
          <w:sz w:val="20"/>
          <w:lang w:val="uk-UA"/>
        </w:rPr>
        <w:t xml:space="preserve">Робастне проактивне планування. </w:t>
      </w:r>
      <w:r w:rsidRPr="005474DB">
        <w:rPr>
          <w:rFonts w:ascii="Peterburg" w:hAnsi="Peterburg" w:cs="Times New Roman"/>
          <w:sz w:val="20"/>
          <w:lang w:val="uk-UA"/>
        </w:rPr>
        <w:t>За даного виду планування в</w:t>
      </w:r>
      <w:r w:rsidRPr="005474DB">
        <w:rPr>
          <w:rFonts w:ascii="Times New Roman" w:hAnsi="Times New Roman" w:cs="Times New Roman"/>
          <w:sz w:val="20"/>
          <w:lang w:val="uk-UA"/>
        </w:rPr>
        <w:t>і</w:t>
      </w:r>
      <w:r w:rsidRPr="005474DB">
        <w:rPr>
          <w:rFonts w:ascii="Peterburg" w:hAnsi="Peterburg" w:cs="Times New Roman"/>
          <w:sz w:val="20"/>
          <w:lang w:val="uk-UA"/>
        </w:rPr>
        <w:t>дхилення реального часу завершення роботи за реал</w:t>
      </w:r>
      <w:r w:rsidRPr="005474DB">
        <w:rPr>
          <w:rFonts w:ascii="Times New Roman" w:hAnsi="Times New Roman" w:cs="Times New Roman"/>
          <w:sz w:val="20"/>
          <w:lang w:val="uk-UA"/>
        </w:rPr>
        <w:t>і</w:t>
      </w:r>
      <w:r w:rsidRPr="005474DB">
        <w:rPr>
          <w:rFonts w:ascii="Peterburg" w:hAnsi="Peterburg" w:cs="Times New Roman"/>
          <w:sz w:val="20"/>
          <w:lang w:val="uk-UA"/>
        </w:rPr>
        <w:t>зованим розкладом в</w:t>
      </w:r>
      <w:r w:rsidRPr="005474DB">
        <w:rPr>
          <w:rFonts w:ascii="Times New Roman" w:hAnsi="Times New Roman" w:cs="Times New Roman"/>
          <w:sz w:val="20"/>
          <w:lang w:val="uk-UA"/>
        </w:rPr>
        <w:t>і</w:t>
      </w:r>
      <w:r w:rsidRPr="005474DB">
        <w:rPr>
          <w:rFonts w:ascii="Peterburg" w:hAnsi="Peterburg" w:cs="Times New Roman"/>
          <w:sz w:val="20"/>
          <w:lang w:val="uk-UA"/>
        </w:rPr>
        <w:t>д запланованого часу завершення за прогностичним граф</w:t>
      </w:r>
      <w:r w:rsidRPr="005474DB">
        <w:rPr>
          <w:rFonts w:ascii="Times New Roman" w:hAnsi="Times New Roman" w:cs="Times New Roman"/>
          <w:sz w:val="20"/>
          <w:lang w:val="uk-UA"/>
        </w:rPr>
        <w:t>і</w:t>
      </w:r>
      <w:r w:rsidRPr="005474DB">
        <w:rPr>
          <w:rFonts w:ascii="Peterburg" w:hAnsi="Peterburg" w:cs="Times New Roman"/>
          <w:sz w:val="20"/>
          <w:lang w:val="uk-UA"/>
        </w:rPr>
        <w:t>ком зменшу</w:t>
      </w:r>
      <w:r w:rsidRPr="005474DB">
        <w:rPr>
          <w:rFonts w:ascii="Times New Roman" w:hAnsi="Times New Roman" w:cs="Times New Roman"/>
          <w:sz w:val="20"/>
          <w:lang w:val="uk-UA"/>
        </w:rPr>
        <w:t>є</w:t>
      </w:r>
      <w:r w:rsidRPr="005474DB">
        <w:rPr>
          <w:rFonts w:ascii="Peterburg" w:hAnsi="Peterburg" w:cs="Times New Roman"/>
          <w:sz w:val="20"/>
          <w:lang w:val="uk-UA"/>
        </w:rPr>
        <w:t>ться вставлянням додаткового часу прогностичний граф</w:t>
      </w:r>
      <w:r w:rsidRPr="005474DB">
        <w:rPr>
          <w:rFonts w:ascii="Times New Roman" w:hAnsi="Times New Roman" w:cs="Times New Roman"/>
          <w:sz w:val="20"/>
          <w:lang w:val="uk-UA"/>
        </w:rPr>
        <w:t>і</w:t>
      </w:r>
      <w:r w:rsidRPr="005474DB">
        <w:rPr>
          <w:rFonts w:ascii="Peterburg" w:hAnsi="Peterburg" w:cs="Times New Roman"/>
          <w:sz w:val="20"/>
          <w:lang w:val="uk-UA"/>
        </w:rPr>
        <w:t>к з метою досягнення високо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передбачуваност</w:t>
      </w:r>
      <w:r w:rsidRPr="005474DB">
        <w:rPr>
          <w:rFonts w:ascii="Times New Roman" w:hAnsi="Times New Roman" w:cs="Times New Roman"/>
          <w:sz w:val="20"/>
          <w:lang w:val="uk-UA"/>
        </w:rPr>
        <w:t>і</w:t>
      </w:r>
      <w:r w:rsidRPr="005474DB">
        <w:rPr>
          <w:rFonts w:ascii="Peterburg" w:hAnsi="Peterburg" w:cs="Times New Roman"/>
          <w:sz w:val="20"/>
          <w:lang w:val="uk-UA"/>
        </w:rPr>
        <w:t>.</w:t>
      </w:r>
    </w:p>
    <w:p w:rsidR="00D32F74"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lastRenderedPageBreak/>
        <w:t xml:space="preserve">Твердження </w:t>
      </w:r>
      <w:r w:rsidR="004B1376" w:rsidRPr="005474DB">
        <w:rPr>
          <w:rFonts w:ascii="Peterburg" w:hAnsi="Peterburg" w:cs="Times New Roman"/>
          <w:b/>
          <w:sz w:val="20"/>
          <w:lang w:val="uk-UA"/>
        </w:rPr>
        <w:t>3</w:t>
      </w:r>
      <w:r w:rsidRPr="005474DB">
        <w:rPr>
          <w:rFonts w:ascii="Peterburg" w:hAnsi="Peterburg" w:cs="Times New Roman"/>
          <w:b/>
          <w:sz w:val="20"/>
          <w:lang w:val="uk-UA"/>
        </w:rPr>
        <w:t xml:space="preserve">. </w:t>
      </w:r>
      <w:r w:rsidRPr="005474DB">
        <w:rPr>
          <w:rFonts w:ascii="Peterburg" w:hAnsi="Peterburg" w:cs="Times New Roman"/>
          <w:i/>
          <w:sz w:val="20"/>
          <w:lang w:val="uk-UA"/>
        </w:rPr>
        <w:t>Метою</w:t>
      </w:r>
      <w:r w:rsidRPr="005474DB">
        <w:rPr>
          <w:rFonts w:ascii="Peterburg" w:hAnsi="Peterburg" w:cs="Times New Roman"/>
          <w:b/>
          <w:i/>
          <w:sz w:val="20"/>
          <w:lang w:val="uk-UA"/>
        </w:rPr>
        <w:t xml:space="preserve"> </w:t>
      </w:r>
      <w:r w:rsidRPr="005474DB">
        <w:rPr>
          <w:rFonts w:ascii="Peterburg" w:hAnsi="Peterburg" w:cs="Times New Roman"/>
          <w:i/>
          <w:sz w:val="20"/>
          <w:lang w:val="uk-UA"/>
        </w:rPr>
        <w:t>робастних</w:t>
      </w:r>
      <w:r w:rsidRPr="005474DB">
        <w:rPr>
          <w:rFonts w:ascii="Peterburg" w:hAnsi="Peterburg" w:cs="Times New Roman"/>
          <w:sz w:val="20"/>
          <w:lang w:val="uk-UA"/>
        </w:rPr>
        <w:t xml:space="preserve"> </w:t>
      </w:r>
      <w:r w:rsidRPr="005474DB">
        <w:rPr>
          <w:rFonts w:ascii="Peterburg" w:hAnsi="Peterburg" w:cs="Times New Roman"/>
          <w:i/>
          <w:sz w:val="20"/>
          <w:lang w:val="uk-UA"/>
        </w:rPr>
        <w:t>проактивних п</w:t>
      </w:r>
      <w:r w:rsidRPr="005474DB">
        <w:rPr>
          <w:rFonts w:ascii="Times New Roman" w:hAnsi="Times New Roman" w:cs="Times New Roman"/>
          <w:i/>
          <w:sz w:val="20"/>
          <w:lang w:val="uk-UA"/>
        </w:rPr>
        <w:t>і</w:t>
      </w:r>
      <w:r w:rsidRPr="005474DB">
        <w:rPr>
          <w:rFonts w:ascii="Peterburg" w:hAnsi="Peterburg" w:cs="Times New Roman"/>
          <w:i/>
          <w:sz w:val="20"/>
          <w:lang w:val="uk-UA"/>
        </w:rPr>
        <w:t>дход</w:t>
      </w:r>
      <w:r w:rsidRPr="005474DB">
        <w:rPr>
          <w:rFonts w:ascii="Times New Roman" w:hAnsi="Times New Roman" w:cs="Times New Roman"/>
          <w:i/>
          <w:sz w:val="20"/>
          <w:lang w:val="uk-UA"/>
        </w:rPr>
        <w:t>і</w:t>
      </w:r>
      <w:r w:rsidRPr="005474DB">
        <w:rPr>
          <w:rFonts w:ascii="Peterburg" w:hAnsi="Peterburg" w:cs="Times New Roman"/>
          <w:i/>
          <w:sz w:val="20"/>
          <w:lang w:val="uk-UA"/>
        </w:rPr>
        <w:t>в планування</w:t>
      </w:r>
      <w:r w:rsidRPr="005474DB">
        <w:rPr>
          <w:rFonts w:ascii="Peterburg" w:hAnsi="Peterburg" w:cs="Times New Roman"/>
          <w:sz w:val="20"/>
          <w:lang w:val="uk-UA"/>
        </w:rPr>
        <w:t xml:space="preserve"> </w:t>
      </w:r>
      <w:r w:rsidRPr="005474DB">
        <w:rPr>
          <w:rFonts w:ascii="Times New Roman" w:hAnsi="Times New Roman" w:cs="Times New Roman"/>
          <w:sz w:val="20"/>
          <w:lang w:val="uk-UA"/>
        </w:rPr>
        <w:t>є</w:t>
      </w:r>
      <w:r w:rsidRPr="005474DB">
        <w:rPr>
          <w:rFonts w:ascii="Peterburg" w:hAnsi="Peterburg" w:cs="Times New Roman"/>
          <w:sz w:val="20"/>
          <w:lang w:val="uk-UA"/>
        </w:rPr>
        <w:t xml:space="preserve"> створення прогностичних граф</w:t>
      </w:r>
      <w:r w:rsidRPr="005474DB">
        <w:rPr>
          <w:rFonts w:ascii="Times New Roman" w:hAnsi="Times New Roman" w:cs="Times New Roman"/>
          <w:sz w:val="20"/>
          <w:lang w:val="uk-UA"/>
        </w:rPr>
        <w:t>і</w:t>
      </w:r>
      <w:r w:rsidRPr="005474DB">
        <w:rPr>
          <w:rFonts w:ascii="Peterburg" w:hAnsi="Peterburg" w:cs="Times New Roman"/>
          <w:sz w:val="20"/>
          <w:lang w:val="uk-UA"/>
        </w:rPr>
        <w:t>к</w:t>
      </w:r>
      <w:r w:rsidRPr="005474DB">
        <w:rPr>
          <w:rFonts w:ascii="Times New Roman" w:hAnsi="Times New Roman" w:cs="Times New Roman"/>
          <w:sz w:val="20"/>
          <w:lang w:val="uk-UA"/>
        </w:rPr>
        <w:t>і</w:t>
      </w:r>
      <w:r w:rsidRPr="005474DB">
        <w:rPr>
          <w:rFonts w:ascii="Peterburg" w:hAnsi="Peterburg" w:cs="Times New Roman"/>
          <w:sz w:val="20"/>
          <w:lang w:val="uk-UA"/>
        </w:rPr>
        <w:t>в,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задовольняють вимогам до продуктивност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у динам</w:t>
      </w:r>
      <w:r w:rsidRPr="005474DB">
        <w:rPr>
          <w:rFonts w:ascii="Times New Roman" w:hAnsi="Times New Roman" w:cs="Times New Roman"/>
          <w:sz w:val="20"/>
          <w:lang w:val="uk-UA"/>
        </w:rPr>
        <w:t>і</w:t>
      </w:r>
      <w:r w:rsidRPr="005474DB">
        <w:rPr>
          <w:rFonts w:ascii="Peterburg" w:hAnsi="Peterburg" w:cs="Times New Roman"/>
          <w:sz w:val="20"/>
          <w:lang w:val="uk-UA"/>
        </w:rPr>
        <w:t>чному середовищ</w:t>
      </w:r>
      <w:r w:rsidRPr="005474DB">
        <w:rPr>
          <w:rFonts w:ascii="Times New Roman" w:hAnsi="Times New Roman" w:cs="Times New Roman"/>
          <w:sz w:val="20"/>
          <w:lang w:val="uk-UA"/>
        </w:rPr>
        <w:t>і</w:t>
      </w:r>
      <w:r w:rsidRPr="005474DB">
        <w:rPr>
          <w:rFonts w:ascii="Peterburg" w:hAnsi="Peterburg" w:cs="Times New Roman"/>
          <w:sz w:val="20"/>
          <w:lang w:val="uk-UA"/>
        </w:rPr>
        <w:t>. Основн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труднощ</w:t>
      </w:r>
      <w:r w:rsidRPr="005474DB">
        <w:rPr>
          <w:rFonts w:ascii="Times New Roman" w:hAnsi="Times New Roman" w:cs="Times New Roman"/>
          <w:sz w:val="20"/>
          <w:lang w:val="uk-UA"/>
        </w:rPr>
        <w:t>і</w:t>
      </w:r>
      <w:r w:rsidRPr="005474DB">
        <w:rPr>
          <w:rFonts w:ascii="Peterburg" w:hAnsi="Peterburg" w:cs="Times New Roman"/>
          <w:sz w:val="20"/>
          <w:lang w:val="uk-UA"/>
        </w:rPr>
        <w:t xml:space="preserve"> цих п</w:t>
      </w:r>
      <w:r w:rsidRPr="005474DB">
        <w:rPr>
          <w:rFonts w:ascii="Times New Roman" w:hAnsi="Times New Roman" w:cs="Times New Roman"/>
          <w:sz w:val="20"/>
          <w:lang w:val="uk-UA"/>
        </w:rPr>
        <w:t>і</w:t>
      </w:r>
      <w:r w:rsidRPr="005474DB">
        <w:rPr>
          <w:rFonts w:ascii="Peterburg" w:hAnsi="Peterburg" w:cs="Times New Roman"/>
          <w:sz w:val="20"/>
          <w:lang w:val="uk-UA"/>
        </w:rPr>
        <w:t>дход</w:t>
      </w:r>
      <w:r w:rsidRPr="005474DB">
        <w:rPr>
          <w:rFonts w:ascii="Times New Roman" w:hAnsi="Times New Roman" w:cs="Times New Roman"/>
          <w:sz w:val="20"/>
          <w:lang w:val="uk-UA"/>
        </w:rPr>
        <w:t>і</w:t>
      </w:r>
      <w:r w:rsidRPr="005474DB">
        <w:rPr>
          <w:rFonts w:ascii="Peterburg" w:hAnsi="Peterburg" w:cs="Times New Roman"/>
          <w:sz w:val="20"/>
          <w:lang w:val="uk-UA"/>
        </w:rPr>
        <w:t xml:space="preserve">в полягають </w:t>
      </w:r>
      <w:r w:rsidR="00D32F74" w:rsidRPr="005474DB">
        <w:rPr>
          <w:rFonts w:ascii="Peterburg" w:hAnsi="Peterburg" w:cs="Times New Roman"/>
          <w:sz w:val="20"/>
          <w:lang w:val="uk-UA"/>
        </w:rPr>
        <w:t>у визначенн</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 xml:space="preserve"> прогностичних м</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р.</w:t>
      </w:r>
    </w:p>
    <w:p w:rsidR="00CE185B" w:rsidRPr="005474DB" w:rsidRDefault="00E4383C" w:rsidP="006D5D05">
      <w:pPr>
        <w:spacing w:line="240" w:lineRule="auto"/>
        <w:ind w:firstLine="340"/>
        <w:rPr>
          <w:rFonts w:ascii="Peterburg" w:hAnsi="Peterburg" w:cs="Times New Roman"/>
          <w:sz w:val="20"/>
          <w:lang w:val="uk-UA"/>
        </w:rPr>
      </w:pPr>
      <w:r w:rsidRPr="005474DB">
        <w:rPr>
          <w:rFonts w:ascii="Times New Roman" w:hAnsi="Times New Roman" w:cs="Times New Roman"/>
          <w:sz w:val="20"/>
          <w:lang w:val="uk-UA"/>
        </w:rPr>
        <w:t>І</w:t>
      </w:r>
      <w:r w:rsidR="00D32F74" w:rsidRPr="005474DB">
        <w:rPr>
          <w:rFonts w:ascii="Peterburg" w:hAnsi="Peterburg" w:cs="Times New Roman"/>
          <w:sz w:val="20"/>
          <w:lang w:val="uk-UA"/>
        </w:rPr>
        <w:t xml:space="preserve">снують методи </w:t>
      </w:r>
      <w:r w:rsidR="00CE185B" w:rsidRPr="005474DB">
        <w:rPr>
          <w:rFonts w:ascii="Peterburg" w:hAnsi="Peterburg" w:cs="Times New Roman"/>
          <w:sz w:val="20"/>
          <w:lang w:val="uk-UA"/>
        </w:rPr>
        <w:t>на основ</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введення тимчасового простою з метою зведення до м</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муму зап</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знення виконання операц</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й. Основна </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дея поляга</w:t>
      </w:r>
      <w:r w:rsidR="00D32F74" w:rsidRPr="005474DB">
        <w:rPr>
          <w:rFonts w:ascii="Times New Roman" w:hAnsi="Times New Roman" w:cs="Times New Roman"/>
          <w:sz w:val="20"/>
          <w:lang w:val="uk-UA"/>
        </w:rPr>
        <w:t>є</w:t>
      </w:r>
      <w:r w:rsidR="00CE185B" w:rsidRPr="005474DB">
        <w:rPr>
          <w:rFonts w:ascii="Peterburg" w:hAnsi="Peterburg" w:cs="Times New Roman"/>
          <w:sz w:val="20"/>
          <w:lang w:val="uk-UA"/>
        </w:rPr>
        <w:t xml:space="preserve"> у забезпеченн</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зд</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йснення кожно</w:t>
      </w:r>
      <w:r w:rsidR="00CE185B" w:rsidRPr="005474DB">
        <w:rPr>
          <w:rFonts w:ascii="Times New Roman" w:hAnsi="Times New Roman" w:cs="Times New Roman"/>
          <w:sz w:val="20"/>
          <w:lang w:val="uk-UA"/>
        </w:rPr>
        <w:t>ї</w:t>
      </w:r>
      <w:r w:rsidR="00CE185B" w:rsidRPr="005474DB">
        <w:rPr>
          <w:rFonts w:ascii="Peterburg" w:hAnsi="Peterburg" w:cs="Times New Roman"/>
          <w:sz w:val="20"/>
          <w:lang w:val="uk-UA"/>
        </w:rPr>
        <w:t xml:space="preserve"> операц</w:t>
      </w:r>
      <w:r w:rsidR="00CE185B" w:rsidRPr="005474DB">
        <w:rPr>
          <w:rFonts w:ascii="Times New Roman" w:hAnsi="Times New Roman" w:cs="Times New Roman"/>
          <w:sz w:val="20"/>
          <w:lang w:val="uk-UA"/>
        </w:rPr>
        <w:t>ії</w:t>
      </w:r>
      <w:r w:rsidR="00CE185B" w:rsidRPr="005474DB">
        <w:rPr>
          <w:rFonts w:ascii="Peterburg" w:hAnsi="Peterburg" w:cs="Times New Roman"/>
          <w:sz w:val="20"/>
          <w:lang w:val="uk-UA"/>
        </w:rPr>
        <w:t xml:space="preserve"> з додатковим прогностичним часом обробки для поглинання певного р</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вня невизначеност</w:t>
      </w:r>
      <w:r w:rsidR="00CE185B" w:rsidRPr="005474DB">
        <w:rPr>
          <w:rFonts w:ascii="Times New Roman" w:hAnsi="Times New Roman" w:cs="Times New Roman"/>
          <w:sz w:val="20"/>
          <w:lang w:val="uk-UA"/>
        </w:rPr>
        <w:t>і</w:t>
      </w:r>
      <w:r w:rsidR="00CE185B" w:rsidRPr="005474DB">
        <w:rPr>
          <w:rFonts w:ascii="Peterburg" w:hAnsi="Peterburg" w:cs="Times New Roman"/>
          <w:sz w:val="20"/>
          <w:lang w:val="uk-UA"/>
        </w:rPr>
        <w:t xml:space="preserve"> без перепланування.</w:t>
      </w:r>
    </w:p>
    <w:p w:rsidR="00CE185B" w:rsidRPr="005474DB" w:rsidRDefault="00CE185B" w:rsidP="006D5D05">
      <w:pPr>
        <w:pStyle w:val="211"/>
        <w:spacing w:before="0" w:after="0" w:line="240" w:lineRule="auto"/>
        <w:ind w:firstLine="340"/>
        <w:jc w:val="both"/>
        <w:rPr>
          <w:rFonts w:ascii="Peterburg" w:hAnsi="Peterburg" w:cs="Times New Roman"/>
          <w:sz w:val="20"/>
          <w:lang w:val="uk-UA"/>
        </w:rPr>
      </w:pPr>
      <w:r w:rsidRPr="005474DB">
        <w:rPr>
          <w:rFonts w:ascii="Peterburg" w:hAnsi="Peterburg" w:cs="Times New Roman"/>
          <w:sz w:val="20"/>
          <w:lang w:val="uk-UA"/>
        </w:rPr>
        <w:t>Пол</w:t>
      </w:r>
      <w:r w:rsidRPr="005474DB">
        <w:rPr>
          <w:rFonts w:ascii="Times New Roman" w:hAnsi="Times New Roman" w:cs="Times New Roman"/>
          <w:sz w:val="20"/>
          <w:lang w:val="uk-UA"/>
        </w:rPr>
        <w:t>і</w:t>
      </w:r>
      <w:r w:rsidRPr="005474DB">
        <w:rPr>
          <w:rFonts w:ascii="Peterburg" w:hAnsi="Peterburg" w:cs="Times New Roman"/>
          <w:sz w:val="20"/>
          <w:lang w:val="uk-UA"/>
        </w:rPr>
        <w:t xml:space="preserve">тики вибору часу перепланування. </w:t>
      </w:r>
      <w:r w:rsidRPr="005474DB">
        <w:rPr>
          <w:rFonts w:ascii="Peterburg" w:hAnsi="Peterburg" w:cs="Times New Roman"/>
          <w:b w:val="0"/>
          <w:sz w:val="20"/>
          <w:lang w:val="uk-UA"/>
        </w:rPr>
        <w:t>Для вир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шення проблеми, коли зд</w:t>
      </w:r>
      <w:r w:rsidRPr="005474DB">
        <w:rPr>
          <w:rFonts w:ascii="Times New Roman" w:hAnsi="Times New Roman" w:cs="Times New Roman"/>
          <w:b w:val="0"/>
          <w:sz w:val="20"/>
          <w:lang w:val="uk-UA"/>
        </w:rPr>
        <w:t>і</w:t>
      </w:r>
      <w:r w:rsidRPr="005474DB">
        <w:rPr>
          <w:rFonts w:ascii="Peterburg" w:hAnsi="Peterburg" w:cs="Times New Roman"/>
          <w:b w:val="0"/>
          <w:sz w:val="20"/>
          <w:lang w:val="uk-UA"/>
        </w:rPr>
        <w:t>йснювати перепланування, в 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тератур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були запропонован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три пол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тики повед</w:t>
      </w:r>
      <w:r w:rsidRPr="005474DB">
        <w:rPr>
          <w:rFonts w:ascii="Times New Roman" w:hAnsi="Times New Roman" w:cs="Times New Roman"/>
          <w:b w:val="0"/>
          <w:sz w:val="20"/>
          <w:lang w:val="uk-UA"/>
        </w:rPr>
        <w:t>і</w:t>
      </w:r>
      <w:r w:rsidRPr="005474DB">
        <w:rPr>
          <w:rFonts w:ascii="Peterburg" w:hAnsi="Peterburg" w:cs="Times New Roman"/>
          <w:b w:val="0"/>
          <w:sz w:val="20"/>
          <w:lang w:val="uk-UA"/>
        </w:rPr>
        <w:t>нки [</w:t>
      </w:r>
      <w:r w:rsidR="00E4383C" w:rsidRPr="005474DB">
        <w:rPr>
          <w:rFonts w:ascii="Peterburg" w:hAnsi="Peterburg" w:cs="Times New Roman"/>
          <w:b w:val="0"/>
          <w:sz w:val="20"/>
          <w:lang w:val="uk-UA"/>
        </w:rPr>
        <w:t>1</w:t>
      </w:r>
      <w:r w:rsidRPr="005474DB">
        <w:rPr>
          <w:rFonts w:ascii="Peterburg" w:hAnsi="Peterburg" w:cs="Times New Roman"/>
          <w:b w:val="0"/>
          <w:sz w:val="20"/>
          <w:lang w:val="uk-UA"/>
        </w:rPr>
        <w:t>]: пер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одична, под</w:t>
      </w:r>
      <w:r w:rsidRPr="005474DB">
        <w:rPr>
          <w:rFonts w:ascii="Times New Roman" w:hAnsi="Times New Roman" w:cs="Times New Roman"/>
          <w:b w:val="0"/>
          <w:sz w:val="20"/>
          <w:lang w:val="uk-UA"/>
        </w:rPr>
        <w:t>іє</w:t>
      </w:r>
      <w:r w:rsidRPr="005474DB">
        <w:rPr>
          <w:rFonts w:ascii="Peterburg" w:hAnsi="Peterburg" w:cs="Times New Roman"/>
          <w:b w:val="0"/>
          <w:sz w:val="20"/>
          <w:lang w:val="uk-UA"/>
        </w:rPr>
        <w:t xml:space="preserve">ва </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г</w:t>
      </w:r>
      <w:r w:rsidRPr="005474DB">
        <w:rPr>
          <w:rFonts w:ascii="Times New Roman" w:hAnsi="Times New Roman" w:cs="Times New Roman"/>
          <w:b w:val="0"/>
          <w:sz w:val="20"/>
          <w:lang w:val="uk-UA"/>
        </w:rPr>
        <w:t>і</w:t>
      </w:r>
      <w:r w:rsidRPr="005474DB">
        <w:rPr>
          <w:rFonts w:ascii="Peterburg" w:hAnsi="Peterburg" w:cs="Times New Roman"/>
          <w:b w:val="0"/>
          <w:sz w:val="20"/>
          <w:lang w:val="uk-UA"/>
        </w:rPr>
        <w:t>бридна.</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 xml:space="preserve">У </w:t>
      </w:r>
      <w:r w:rsidRPr="005474DB">
        <w:rPr>
          <w:rFonts w:ascii="Peterburg" w:hAnsi="Peterburg" w:cs="Times New Roman"/>
          <w:b/>
          <w:i/>
          <w:sz w:val="20"/>
          <w:lang w:val="uk-UA"/>
        </w:rPr>
        <w:t>пер</w:t>
      </w:r>
      <w:r w:rsidRPr="005474DB">
        <w:rPr>
          <w:rFonts w:ascii="Times New Roman" w:hAnsi="Times New Roman" w:cs="Times New Roman"/>
          <w:b/>
          <w:i/>
          <w:sz w:val="20"/>
          <w:lang w:val="uk-UA"/>
        </w:rPr>
        <w:t>і</w:t>
      </w:r>
      <w:r w:rsidRPr="005474DB">
        <w:rPr>
          <w:rFonts w:ascii="Peterburg" w:hAnsi="Peterburg" w:cs="Times New Roman"/>
          <w:b/>
          <w:i/>
          <w:sz w:val="20"/>
          <w:lang w:val="uk-UA"/>
        </w:rPr>
        <w:t>одичн</w:t>
      </w:r>
      <w:r w:rsidRPr="005474DB">
        <w:rPr>
          <w:rFonts w:ascii="Times New Roman" w:hAnsi="Times New Roman" w:cs="Times New Roman"/>
          <w:b/>
          <w:i/>
          <w:sz w:val="20"/>
          <w:lang w:val="uk-UA"/>
        </w:rPr>
        <w:t>і</w:t>
      </w:r>
      <w:r w:rsidRPr="005474DB">
        <w:rPr>
          <w:rFonts w:ascii="Peterburg" w:hAnsi="Peterburg" w:cs="Times New Roman"/>
          <w:b/>
          <w:i/>
          <w:sz w:val="20"/>
          <w:lang w:val="uk-UA"/>
        </w:rPr>
        <w:t>й пол</w:t>
      </w:r>
      <w:r w:rsidRPr="005474DB">
        <w:rPr>
          <w:rFonts w:ascii="Times New Roman" w:hAnsi="Times New Roman" w:cs="Times New Roman"/>
          <w:b/>
          <w:i/>
          <w:sz w:val="20"/>
          <w:lang w:val="uk-UA"/>
        </w:rPr>
        <w:t>і</w:t>
      </w:r>
      <w:r w:rsidRPr="005474DB">
        <w:rPr>
          <w:rFonts w:ascii="Peterburg" w:hAnsi="Peterburg" w:cs="Times New Roman"/>
          <w:b/>
          <w:i/>
          <w:sz w:val="20"/>
          <w:lang w:val="uk-UA"/>
        </w:rPr>
        <w:t>тиц</w:t>
      </w:r>
      <w:r w:rsidRPr="005474DB">
        <w:rPr>
          <w:rFonts w:ascii="Times New Roman" w:hAnsi="Times New Roman" w:cs="Times New Roman"/>
          <w:b/>
          <w:i/>
          <w:sz w:val="20"/>
          <w:lang w:val="uk-UA"/>
        </w:rPr>
        <w:t>і</w:t>
      </w:r>
      <w:r w:rsidRPr="005474DB">
        <w:rPr>
          <w:rFonts w:ascii="Peterburg" w:hAnsi="Peterburg" w:cs="Times New Roman"/>
          <w:sz w:val="20"/>
          <w:lang w:val="uk-UA"/>
        </w:rPr>
        <w:t xml:space="preserve"> граф</w:t>
      </w:r>
      <w:r w:rsidRPr="005474DB">
        <w:rPr>
          <w:rFonts w:ascii="Times New Roman" w:hAnsi="Times New Roman" w:cs="Times New Roman"/>
          <w:sz w:val="20"/>
          <w:lang w:val="uk-UA"/>
        </w:rPr>
        <w:t>і</w:t>
      </w:r>
      <w:r w:rsidRPr="005474DB">
        <w:rPr>
          <w:rFonts w:ascii="Peterburg" w:hAnsi="Peterburg" w:cs="Times New Roman"/>
          <w:sz w:val="20"/>
          <w:lang w:val="uk-UA"/>
        </w:rPr>
        <w:t>ки генеруються через регулярн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пром</w:t>
      </w:r>
      <w:r w:rsidRPr="005474DB">
        <w:rPr>
          <w:rFonts w:ascii="Times New Roman" w:hAnsi="Times New Roman" w:cs="Times New Roman"/>
          <w:sz w:val="20"/>
          <w:lang w:val="uk-UA"/>
        </w:rPr>
        <w:t>і</w:t>
      </w:r>
      <w:r w:rsidRPr="005474DB">
        <w:rPr>
          <w:rFonts w:ascii="Peterburg" w:hAnsi="Peterburg" w:cs="Times New Roman"/>
          <w:sz w:val="20"/>
          <w:lang w:val="uk-UA"/>
        </w:rPr>
        <w:t>жки часу, за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збира</w:t>
      </w:r>
      <w:r w:rsidRPr="005474DB">
        <w:rPr>
          <w:rFonts w:ascii="Times New Roman" w:hAnsi="Times New Roman" w:cs="Times New Roman"/>
          <w:sz w:val="20"/>
          <w:lang w:val="uk-UA"/>
        </w:rPr>
        <w:t>є</w:t>
      </w:r>
      <w:r w:rsidRPr="005474DB">
        <w:rPr>
          <w:rFonts w:ascii="Peterburg" w:hAnsi="Peterburg" w:cs="Times New Roman"/>
          <w:sz w:val="20"/>
          <w:lang w:val="uk-UA"/>
        </w:rPr>
        <w:t xml:space="preserve">ться вся наявна </w:t>
      </w:r>
      <w:r w:rsidRPr="005474DB">
        <w:rPr>
          <w:rFonts w:ascii="Times New Roman" w:hAnsi="Times New Roman" w:cs="Times New Roman"/>
          <w:sz w:val="20"/>
          <w:lang w:val="uk-UA"/>
        </w:rPr>
        <w:t>і</w:t>
      </w:r>
      <w:r w:rsidRPr="005474DB">
        <w:rPr>
          <w:rFonts w:ascii="Peterburg" w:hAnsi="Peterburg" w:cs="Times New Roman"/>
          <w:sz w:val="20"/>
          <w:lang w:val="uk-UA"/>
        </w:rPr>
        <w:t>нформац</w:t>
      </w:r>
      <w:r w:rsidRPr="005474DB">
        <w:rPr>
          <w:rFonts w:ascii="Times New Roman" w:hAnsi="Times New Roman" w:cs="Times New Roman"/>
          <w:sz w:val="20"/>
          <w:lang w:val="uk-UA"/>
        </w:rPr>
        <w:t>і</w:t>
      </w:r>
      <w:r w:rsidRPr="005474DB">
        <w:rPr>
          <w:rFonts w:ascii="Peterburg" w:hAnsi="Peterburg" w:cs="Times New Roman"/>
          <w:sz w:val="20"/>
          <w:lang w:val="uk-UA"/>
        </w:rPr>
        <w:t>я в</w:t>
      </w:r>
      <w:r w:rsidRPr="005474DB">
        <w:rPr>
          <w:rFonts w:ascii="Times New Roman" w:hAnsi="Times New Roman" w:cs="Times New Roman"/>
          <w:sz w:val="20"/>
          <w:lang w:val="uk-UA"/>
        </w:rPr>
        <w:t>і</w:t>
      </w:r>
      <w:r w:rsidRPr="005474DB">
        <w:rPr>
          <w:rFonts w:ascii="Peterburg" w:hAnsi="Peterburg" w:cs="Times New Roman"/>
          <w:sz w:val="20"/>
          <w:lang w:val="uk-UA"/>
        </w:rPr>
        <w:t>д виробничо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системи. Пот</w:t>
      </w:r>
      <w:r w:rsidRPr="005474DB">
        <w:rPr>
          <w:rFonts w:ascii="Times New Roman" w:hAnsi="Times New Roman" w:cs="Times New Roman"/>
          <w:sz w:val="20"/>
          <w:lang w:val="uk-UA"/>
        </w:rPr>
        <w:t>і</w:t>
      </w:r>
      <w:r w:rsidRPr="005474DB">
        <w:rPr>
          <w:rFonts w:ascii="Peterburg" w:hAnsi="Peterburg" w:cs="Times New Roman"/>
          <w:sz w:val="20"/>
          <w:lang w:val="uk-UA"/>
        </w:rPr>
        <w:t>м цей граф</w:t>
      </w:r>
      <w:r w:rsidRPr="005474DB">
        <w:rPr>
          <w:rFonts w:ascii="Times New Roman" w:hAnsi="Times New Roman" w:cs="Times New Roman"/>
          <w:sz w:val="20"/>
          <w:lang w:val="uk-UA"/>
        </w:rPr>
        <w:t>і</w:t>
      </w:r>
      <w:r w:rsidRPr="005474DB">
        <w:rPr>
          <w:rFonts w:ascii="Peterburg" w:hAnsi="Peterburg" w:cs="Times New Roman"/>
          <w:sz w:val="20"/>
          <w:lang w:val="uk-UA"/>
        </w:rPr>
        <w:t>к викону</w:t>
      </w:r>
      <w:r w:rsidRPr="005474DB">
        <w:rPr>
          <w:rFonts w:ascii="Times New Roman" w:hAnsi="Times New Roman" w:cs="Times New Roman"/>
          <w:sz w:val="20"/>
          <w:lang w:val="uk-UA"/>
        </w:rPr>
        <w:t>є</w:t>
      </w:r>
      <w:r w:rsidRPr="005474DB">
        <w:rPr>
          <w:rFonts w:ascii="Peterburg" w:hAnsi="Peterburg" w:cs="Times New Roman"/>
          <w:sz w:val="20"/>
          <w:lang w:val="uk-UA"/>
        </w:rPr>
        <w:t xml:space="preserve">ться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не перегляда</w:t>
      </w:r>
      <w:r w:rsidRPr="005474DB">
        <w:rPr>
          <w:rFonts w:ascii="Times New Roman" w:hAnsi="Times New Roman" w:cs="Times New Roman"/>
          <w:sz w:val="20"/>
          <w:lang w:val="uk-UA"/>
        </w:rPr>
        <w:t>є</w:t>
      </w:r>
      <w:r w:rsidRPr="005474DB">
        <w:rPr>
          <w:rFonts w:ascii="Peterburg" w:hAnsi="Peterburg" w:cs="Times New Roman"/>
          <w:sz w:val="20"/>
          <w:lang w:val="uk-UA"/>
        </w:rPr>
        <w:t>ться, поки не почнеться наступний пер</w:t>
      </w:r>
      <w:r w:rsidR="00E4383C" w:rsidRPr="005474DB">
        <w:rPr>
          <w:rFonts w:ascii="Times New Roman" w:hAnsi="Times New Roman" w:cs="Times New Roman"/>
          <w:sz w:val="20"/>
          <w:lang w:val="uk-UA"/>
        </w:rPr>
        <w:t>і</w:t>
      </w:r>
      <w:r w:rsidR="00E4383C" w:rsidRPr="005474DB">
        <w:rPr>
          <w:rFonts w:ascii="Peterburg" w:hAnsi="Peterburg" w:cs="Times New Roman"/>
          <w:sz w:val="20"/>
          <w:lang w:val="uk-UA"/>
        </w:rPr>
        <w:t>од</w:t>
      </w:r>
      <w:r w:rsidRPr="005474DB">
        <w:rPr>
          <w:rFonts w:ascii="Peterburg" w:hAnsi="Peterburg" w:cs="Times New Roman"/>
          <w:sz w:val="20"/>
          <w:lang w:val="uk-UA"/>
        </w:rPr>
        <w:t>. Пер</w:t>
      </w:r>
      <w:r w:rsidRPr="005474DB">
        <w:rPr>
          <w:rFonts w:ascii="Times New Roman" w:hAnsi="Times New Roman" w:cs="Times New Roman"/>
          <w:sz w:val="20"/>
          <w:lang w:val="uk-UA"/>
        </w:rPr>
        <w:t>і</w:t>
      </w:r>
      <w:r w:rsidRPr="005474DB">
        <w:rPr>
          <w:rFonts w:ascii="Peterburg" w:hAnsi="Peterburg" w:cs="Times New Roman"/>
          <w:sz w:val="20"/>
          <w:lang w:val="uk-UA"/>
        </w:rPr>
        <w:t>одична пол</w:t>
      </w:r>
      <w:r w:rsidRPr="005474DB">
        <w:rPr>
          <w:rFonts w:ascii="Times New Roman" w:hAnsi="Times New Roman" w:cs="Times New Roman"/>
          <w:sz w:val="20"/>
          <w:lang w:val="uk-UA"/>
        </w:rPr>
        <w:t>і</w:t>
      </w:r>
      <w:r w:rsidRPr="005474DB">
        <w:rPr>
          <w:rFonts w:ascii="Peterburg" w:hAnsi="Peterburg" w:cs="Times New Roman"/>
          <w:sz w:val="20"/>
          <w:lang w:val="uk-UA"/>
        </w:rPr>
        <w:t>тика да</w:t>
      </w:r>
      <w:r w:rsidRPr="005474DB">
        <w:rPr>
          <w:rFonts w:ascii="Times New Roman" w:hAnsi="Times New Roman" w:cs="Times New Roman"/>
          <w:sz w:val="20"/>
          <w:lang w:val="uk-UA"/>
        </w:rPr>
        <w:t>є</w:t>
      </w:r>
      <w:r w:rsidRPr="005474DB">
        <w:rPr>
          <w:rFonts w:ascii="Peterburg" w:hAnsi="Peterburg" w:cs="Times New Roman"/>
          <w:sz w:val="20"/>
          <w:lang w:val="uk-UA"/>
        </w:rPr>
        <w:t xml:space="preserve"> б</w:t>
      </w:r>
      <w:r w:rsidRPr="005474DB">
        <w:rPr>
          <w:rFonts w:ascii="Times New Roman" w:hAnsi="Times New Roman" w:cs="Times New Roman"/>
          <w:sz w:val="20"/>
          <w:lang w:val="uk-UA"/>
        </w:rPr>
        <w:t>і</w:t>
      </w:r>
      <w:r w:rsidRPr="005474DB">
        <w:rPr>
          <w:rFonts w:ascii="Peterburg" w:hAnsi="Peterburg" w:cs="Times New Roman"/>
          <w:sz w:val="20"/>
          <w:lang w:val="uk-UA"/>
        </w:rPr>
        <w:t>льше стаб</w:t>
      </w:r>
      <w:r w:rsidRPr="005474DB">
        <w:rPr>
          <w:rFonts w:ascii="Times New Roman" w:hAnsi="Times New Roman" w:cs="Times New Roman"/>
          <w:sz w:val="20"/>
          <w:lang w:val="uk-UA"/>
        </w:rPr>
        <w:t>і</w:t>
      </w:r>
      <w:r w:rsidRPr="005474DB">
        <w:rPr>
          <w:rFonts w:ascii="Peterburg" w:hAnsi="Peterburg" w:cs="Times New Roman"/>
          <w:sz w:val="20"/>
          <w:lang w:val="uk-UA"/>
        </w:rPr>
        <w:t>льност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розкладу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менше в</w:t>
      </w:r>
      <w:r w:rsidRPr="005474DB">
        <w:rPr>
          <w:rFonts w:ascii="Times New Roman" w:hAnsi="Times New Roman" w:cs="Times New Roman"/>
          <w:sz w:val="20"/>
          <w:lang w:val="uk-UA"/>
        </w:rPr>
        <w:t>і</w:t>
      </w:r>
      <w:r w:rsidRPr="005474DB">
        <w:rPr>
          <w:rFonts w:ascii="Peterburg" w:hAnsi="Peterburg" w:cs="Times New Roman"/>
          <w:sz w:val="20"/>
          <w:lang w:val="uk-UA"/>
        </w:rPr>
        <w:t>дхилень. На жаль, сл</w:t>
      </w:r>
      <w:r w:rsidRPr="005474DB">
        <w:rPr>
          <w:rFonts w:ascii="Times New Roman" w:hAnsi="Times New Roman" w:cs="Times New Roman"/>
          <w:sz w:val="20"/>
          <w:lang w:val="uk-UA"/>
        </w:rPr>
        <w:t>і</w:t>
      </w:r>
      <w:r w:rsidRPr="005474DB">
        <w:rPr>
          <w:rFonts w:ascii="Peterburg" w:hAnsi="Peterburg" w:cs="Times New Roman"/>
          <w:sz w:val="20"/>
          <w:lang w:val="uk-UA"/>
        </w:rPr>
        <w:t>дування встановленому граф</w:t>
      </w:r>
      <w:r w:rsidRPr="005474DB">
        <w:rPr>
          <w:rFonts w:ascii="Times New Roman" w:hAnsi="Times New Roman" w:cs="Times New Roman"/>
          <w:sz w:val="20"/>
          <w:lang w:val="uk-UA"/>
        </w:rPr>
        <w:t>і</w:t>
      </w:r>
      <w:r w:rsidRPr="005474DB">
        <w:rPr>
          <w:rFonts w:ascii="Peterburg" w:hAnsi="Peterburg" w:cs="Times New Roman"/>
          <w:sz w:val="20"/>
          <w:lang w:val="uk-UA"/>
        </w:rPr>
        <w:t xml:space="preserve">ку в умовах </w:t>
      </w:r>
      <w:r w:rsidRPr="005474DB">
        <w:rPr>
          <w:rFonts w:ascii="Times New Roman" w:hAnsi="Times New Roman" w:cs="Times New Roman"/>
          <w:sz w:val="20"/>
          <w:lang w:val="uk-UA"/>
        </w:rPr>
        <w:t>і</w:t>
      </w:r>
      <w:r w:rsidRPr="005474DB">
        <w:rPr>
          <w:rFonts w:ascii="Peterburg" w:hAnsi="Peterburg" w:cs="Times New Roman"/>
          <w:sz w:val="20"/>
          <w:lang w:val="uk-UA"/>
        </w:rPr>
        <w:t>стотних зм</w:t>
      </w:r>
      <w:r w:rsidRPr="005474DB">
        <w:rPr>
          <w:rFonts w:ascii="Times New Roman" w:hAnsi="Times New Roman" w:cs="Times New Roman"/>
          <w:sz w:val="20"/>
          <w:lang w:val="uk-UA"/>
        </w:rPr>
        <w:t>і</w:t>
      </w:r>
      <w:r w:rsidRPr="005474DB">
        <w:rPr>
          <w:rFonts w:ascii="Peterburg" w:hAnsi="Peterburg" w:cs="Times New Roman"/>
          <w:sz w:val="20"/>
          <w:lang w:val="uk-UA"/>
        </w:rPr>
        <w:t>н стану виробничо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системи може несприятливо позначитися на продуктивност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Також складним завданням </w:t>
      </w:r>
      <w:r w:rsidRPr="005474DB">
        <w:rPr>
          <w:rFonts w:ascii="Times New Roman" w:hAnsi="Times New Roman" w:cs="Times New Roman"/>
          <w:sz w:val="20"/>
          <w:lang w:val="uk-UA"/>
        </w:rPr>
        <w:t>є</w:t>
      </w:r>
      <w:r w:rsidRPr="005474DB">
        <w:rPr>
          <w:rFonts w:ascii="Peterburg" w:hAnsi="Peterburg" w:cs="Times New Roman"/>
          <w:sz w:val="20"/>
          <w:lang w:val="uk-UA"/>
        </w:rPr>
        <w:t xml:space="preserve"> визначення пер</w:t>
      </w:r>
      <w:r w:rsidRPr="005474DB">
        <w:rPr>
          <w:rFonts w:ascii="Times New Roman" w:hAnsi="Times New Roman" w:cs="Times New Roman"/>
          <w:sz w:val="20"/>
          <w:lang w:val="uk-UA"/>
        </w:rPr>
        <w:t>і</w:t>
      </w:r>
      <w:r w:rsidRPr="005474DB">
        <w:rPr>
          <w:rFonts w:ascii="Peterburg" w:hAnsi="Peterburg" w:cs="Times New Roman"/>
          <w:sz w:val="20"/>
          <w:lang w:val="uk-UA"/>
        </w:rPr>
        <w:t>оду перепланування. Пер</w:t>
      </w:r>
      <w:r w:rsidRPr="005474DB">
        <w:rPr>
          <w:rFonts w:ascii="Times New Roman" w:hAnsi="Times New Roman" w:cs="Times New Roman"/>
          <w:sz w:val="20"/>
          <w:lang w:val="uk-UA"/>
        </w:rPr>
        <w:t>і</w:t>
      </w:r>
      <w:r w:rsidRPr="005474DB">
        <w:rPr>
          <w:rFonts w:ascii="Peterburg" w:hAnsi="Peterburg" w:cs="Times New Roman"/>
          <w:sz w:val="20"/>
          <w:lang w:val="uk-UA"/>
        </w:rPr>
        <w:t>одичн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пол</w:t>
      </w:r>
      <w:r w:rsidRPr="005474DB">
        <w:rPr>
          <w:rFonts w:ascii="Times New Roman" w:hAnsi="Times New Roman" w:cs="Times New Roman"/>
          <w:sz w:val="20"/>
          <w:lang w:val="uk-UA"/>
        </w:rPr>
        <w:t>і</w:t>
      </w:r>
      <w:r w:rsidRPr="005474DB">
        <w:rPr>
          <w:rFonts w:ascii="Peterburg" w:hAnsi="Peterburg" w:cs="Times New Roman"/>
          <w:sz w:val="20"/>
          <w:lang w:val="uk-UA"/>
        </w:rPr>
        <w:t>тики часто визначаються як п</w:t>
      </w:r>
      <w:r w:rsidRPr="005474DB">
        <w:rPr>
          <w:rFonts w:ascii="Times New Roman" w:hAnsi="Times New Roman" w:cs="Times New Roman"/>
          <w:sz w:val="20"/>
          <w:lang w:val="uk-UA"/>
        </w:rPr>
        <w:t>і</w:t>
      </w:r>
      <w:r w:rsidRPr="005474DB">
        <w:rPr>
          <w:rFonts w:ascii="Peterburg" w:hAnsi="Peterburg" w:cs="Times New Roman"/>
          <w:sz w:val="20"/>
          <w:lang w:val="uk-UA"/>
        </w:rPr>
        <w:t>дходи рухомого часового горизонту.</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 xml:space="preserve">У </w:t>
      </w:r>
      <w:r w:rsidRPr="005474DB">
        <w:rPr>
          <w:rFonts w:ascii="Peterburg" w:hAnsi="Peterburg" w:cs="Times New Roman"/>
          <w:b/>
          <w:i/>
          <w:sz w:val="20"/>
          <w:lang w:val="uk-UA"/>
        </w:rPr>
        <w:t>под</w:t>
      </w:r>
      <w:r w:rsidRPr="005474DB">
        <w:rPr>
          <w:rFonts w:ascii="Times New Roman" w:hAnsi="Times New Roman" w:cs="Times New Roman"/>
          <w:b/>
          <w:i/>
          <w:sz w:val="20"/>
          <w:lang w:val="uk-UA"/>
        </w:rPr>
        <w:t>іє</w:t>
      </w:r>
      <w:r w:rsidRPr="005474DB">
        <w:rPr>
          <w:rFonts w:ascii="Peterburg" w:hAnsi="Peterburg" w:cs="Times New Roman"/>
          <w:b/>
          <w:i/>
          <w:sz w:val="20"/>
          <w:lang w:val="uk-UA"/>
        </w:rPr>
        <w:t>в</w:t>
      </w:r>
      <w:r w:rsidRPr="005474DB">
        <w:rPr>
          <w:rFonts w:ascii="Times New Roman" w:hAnsi="Times New Roman" w:cs="Times New Roman"/>
          <w:b/>
          <w:i/>
          <w:sz w:val="20"/>
          <w:lang w:val="uk-UA"/>
        </w:rPr>
        <w:t>і</w:t>
      </w:r>
      <w:r w:rsidRPr="005474DB">
        <w:rPr>
          <w:rFonts w:ascii="Peterburg" w:hAnsi="Peterburg" w:cs="Times New Roman"/>
          <w:b/>
          <w:i/>
          <w:sz w:val="20"/>
          <w:lang w:val="uk-UA"/>
        </w:rPr>
        <w:t>й пол</w:t>
      </w:r>
      <w:r w:rsidRPr="005474DB">
        <w:rPr>
          <w:rFonts w:ascii="Times New Roman" w:hAnsi="Times New Roman" w:cs="Times New Roman"/>
          <w:b/>
          <w:i/>
          <w:sz w:val="20"/>
          <w:lang w:val="uk-UA"/>
        </w:rPr>
        <w:t>і</w:t>
      </w:r>
      <w:r w:rsidRPr="005474DB">
        <w:rPr>
          <w:rFonts w:ascii="Peterburg" w:hAnsi="Peterburg" w:cs="Times New Roman"/>
          <w:b/>
          <w:i/>
          <w:sz w:val="20"/>
          <w:lang w:val="uk-UA"/>
        </w:rPr>
        <w:t>тиц</w:t>
      </w:r>
      <w:r w:rsidRPr="005474DB">
        <w:rPr>
          <w:rFonts w:ascii="Times New Roman" w:hAnsi="Times New Roman" w:cs="Times New Roman"/>
          <w:b/>
          <w:i/>
          <w:sz w:val="20"/>
          <w:lang w:val="uk-UA"/>
        </w:rPr>
        <w:t>і</w:t>
      </w:r>
      <w:r w:rsidRPr="005474DB">
        <w:rPr>
          <w:rFonts w:ascii="Peterburg" w:hAnsi="Peterburg" w:cs="Times New Roman"/>
          <w:sz w:val="20"/>
          <w:lang w:val="uk-UA"/>
        </w:rPr>
        <w:t xml:space="preserve"> перепланування спрацьову</w:t>
      </w:r>
      <w:r w:rsidRPr="005474DB">
        <w:rPr>
          <w:rFonts w:ascii="Times New Roman" w:hAnsi="Times New Roman" w:cs="Times New Roman"/>
          <w:sz w:val="20"/>
          <w:lang w:val="uk-UA"/>
        </w:rPr>
        <w:t>є</w:t>
      </w:r>
      <w:r w:rsidRPr="005474DB">
        <w:rPr>
          <w:rFonts w:ascii="Peterburg" w:hAnsi="Peterburg" w:cs="Times New Roman"/>
          <w:sz w:val="20"/>
          <w:lang w:val="uk-UA"/>
        </w:rPr>
        <w:t xml:space="preserve"> у в</w:t>
      </w:r>
      <w:r w:rsidRPr="005474DB">
        <w:rPr>
          <w:rFonts w:ascii="Times New Roman" w:hAnsi="Times New Roman" w:cs="Times New Roman"/>
          <w:sz w:val="20"/>
          <w:lang w:val="uk-UA"/>
        </w:rPr>
        <w:t>і</w:t>
      </w:r>
      <w:r w:rsidRPr="005474DB">
        <w:rPr>
          <w:rFonts w:ascii="Peterburg" w:hAnsi="Peterburg" w:cs="Times New Roman"/>
          <w:sz w:val="20"/>
          <w:lang w:val="uk-UA"/>
        </w:rPr>
        <w:t>дпов</w:t>
      </w:r>
      <w:r w:rsidRPr="005474DB">
        <w:rPr>
          <w:rFonts w:ascii="Times New Roman" w:hAnsi="Times New Roman" w:cs="Times New Roman"/>
          <w:sz w:val="20"/>
          <w:lang w:val="uk-UA"/>
        </w:rPr>
        <w:t>і</w:t>
      </w:r>
      <w:r w:rsidRPr="005474DB">
        <w:rPr>
          <w:rFonts w:ascii="Peterburg" w:hAnsi="Peterburg" w:cs="Times New Roman"/>
          <w:sz w:val="20"/>
          <w:lang w:val="uk-UA"/>
        </w:rPr>
        <w:t>дь на невизначену ситуац</w:t>
      </w:r>
      <w:r w:rsidRPr="005474DB">
        <w:rPr>
          <w:rFonts w:ascii="Times New Roman" w:hAnsi="Times New Roman" w:cs="Times New Roman"/>
          <w:sz w:val="20"/>
          <w:lang w:val="uk-UA"/>
        </w:rPr>
        <w:t>і</w:t>
      </w:r>
      <w:r w:rsidRPr="005474DB">
        <w:rPr>
          <w:rFonts w:ascii="Peterburg" w:hAnsi="Peterburg" w:cs="Times New Roman"/>
          <w:sz w:val="20"/>
          <w:lang w:val="uk-UA"/>
        </w:rPr>
        <w:t>ю, яка зм</w:t>
      </w:r>
      <w:r w:rsidRPr="005474DB">
        <w:rPr>
          <w:rFonts w:ascii="Times New Roman" w:hAnsi="Times New Roman" w:cs="Times New Roman"/>
          <w:sz w:val="20"/>
          <w:lang w:val="uk-UA"/>
        </w:rPr>
        <w:t>і</w:t>
      </w:r>
      <w:r w:rsidRPr="005474DB">
        <w:rPr>
          <w:rFonts w:ascii="Peterburg" w:hAnsi="Peterburg" w:cs="Times New Roman"/>
          <w:sz w:val="20"/>
          <w:lang w:val="uk-UA"/>
        </w:rPr>
        <w:t>ню</w:t>
      </w:r>
      <w:r w:rsidRPr="005474DB">
        <w:rPr>
          <w:rFonts w:ascii="Times New Roman" w:hAnsi="Times New Roman" w:cs="Times New Roman"/>
          <w:sz w:val="20"/>
          <w:lang w:val="uk-UA"/>
        </w:rPr>
        <w:t>є</w:t>
      </w:r>
      <w:r w:rsidRPr="005474DB">
        <w:rPr>
          <w:rFonts w:ascii="Peterburg" w:hAnsi="Peterburg" w:cs="Times New Roman"/>
          <w:sz w:val="20"/>
          <w:lang w:val="uk-UA"/>
        </w:rPr>
        <w:t xml:space="preserve"> поточний стан системи. Б</w:t>
      </w:r>
      <w:r w:rsidRPr="005474DB">
        <w:rPr>
          <w:rFonts w:ascii="Times New Roman" w:hAnsi="Times New Roman" w:cs="Times New Roman"/>
          <w:sz w:val="20"/>
          <w:lang w:val="uk-UA"/>
        </w:rPr>
        <w:t>і</w:t>
      </w:r>
      <w:r w:rsidRPr="005474DB">
        <w:rPr>
          <w:rFonts w:ascii="Peterburg" w:hAnsi="Peterburg" w:cs="Times New Roman"/>
          <w:sz w:val="20"/>
          <w:lang w:val="uk-UA"/>
        </w:rPr>
        <w:t>льш</w:t>
      </w:r>
      <w:r w:rsidRPr="005474DB">
        <w:rPr>
          <w:rFonts w:ascii="Times New Roman" w:hAnsi="Times New Roman" w:cs="Times New Roman"/>
          <w:sz w:val="20"/>
          <w:lang w:val="uk-UA"/>
        </w:rPr>
        <w:t>і</w:t>
      </w:r>
      <w:r w:rsidRPr="005474DB">
        <w:rPr>
          <w:rFonts w:ascii="Peterburg" w:hAnsi="Peterburg" w:cs="Times New Roman"/>
          <w:sz w:val="20"/>
          <w:lang w:val="uk-UA"/>
        </w:rPr>
        <w:t>сть п</w:t>
      </w:r>
      <w:r w:rsidRPr="005474DB">
        <w:rPr>
          <w:rFonts w:ascii="Times New Roman" w:hAnsi="Times New Roman" w:cs="Times New Roman"/>
          <w:sz w:val="20"/>
          <w:lang w:val="uk-UA"/>
        </w:rPr>
        <w:t>і</w:t>
      </w:r>
      <w:r w:rsidRPr="005474DB">
        <w:rPr>
          <w:rFonts w:ascii="Peterburg" w:hAnsi="Peterburg" w:cs="Times New Roman"/>
          <w:sz w:val="20"/>
          <w:lang w:val="uk-UA"/>
        </w:rPr>
        <w:t>дход</w:t>
      </w:r>
      <w:r w:rsidRPr="005474DB">
        <w:rPr>
          <w:rFonts w:ascii="Times New Roman" w:hAnsi="Times New Roman" w:cs="Times New Roman"/>
          <w:sz w:val="20"/>
          <w:lang w:val="uk-UA"/>
        </w:rPr>
        <w:t>і</w:t>
      </w:r>
      <w:r w:rsidRPr="005474DB">
        <w:rPr>
          <w:rFonts w:ascii="Peterburg" w:hAnsi="Peterburg" w:cs="Times New Roman"/>
          <w:sz w:val="20"/>
          <w:lang w:val="uk-UA"/>
        </w:rPr>
        <w:t>в до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планування використовують цю пол</w:t>
      </w:r>
      <w:r w:rsidRPr="005474DB">
        <w:rPr>
          <w:rFonts w:ascii="Times New Roman" w:hAnsi="Times New Roman" w:cs="Times New Roman"/>
          <w:sz w:val="20"/>
          <w:lang w:val="uk-UA"/>
        </w:rPr>
        <w:t>і</w:t>
      </w:r>
      <w:r w:rsidRPr="005474DB">
        <w:rPr>
          <w:rFonts w:ascii="Peterburg" w:hAnsi="Peterburg" w:cs="Times New Roman"/>
          <w:sz w:val="20"/>
          <w:lang w:val="uk-UA"/>
        </w:rPr>
        <w:t xml:space="preserve">тику. </w:t>
      </w:r>
      <w:r w:rsidR="00D32F74" w:rsidRPr="005474DB">
        <w:rPr>
          <w:rFonts w:ascii="Peterburg" w:hAnsi="Peterburg" w:cs="Times New Roman"/>
          <w:sz w:val="20"/>
          <w:lang w:val="uk-UA"/>
        </w:rPr>
        <w:t xml:space="preserve">Одним </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з п</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дход</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 xml:space="preserve">в </w:t>
      </w:r>
      <w:r w:rsidR="00D32F74" w:rsidRPr="005474DB">
        <w:rPr>
          <w:rFonts w:ascii="Times New Roman" w:hAnsi="Times New Roman" w:cs="Times New Roman"/>
          <w:sz w:val="20"/>
          <w:lang w:val="uk-UA"/>
        </w:rPr>
        <w:t>є</w:t>
      </w:r>
      <w:r w:rsidR="00D32F74" w:rsidRPr="005474DB">
        <w:rPr>
          <w:rFonts w:ascii="Peterburg" w:hAnsi="Peterburg" w:cs="Times New Roman"/>
          <w:sz w:val="20"/>
          <w:lang w:val="uk-UA"/>
        </w:rPr>
        <w:t xml:space="preserve"> зд</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йснення п</w:t>
      </w:r>
      <w:r w:rsidRPr="005474DB">
        <w:rPr>
          <w:rFonts w:ascii="Peterburg" w:hAnsi="Peterburg" w:cs="Times New Roman"/>
          <w:sz w:val="20"/>
          <w:lang w:val="uk-UA"/>
        </w:rPr>
        <w:t>ерепланування кожного разу, коли виника</w:t>
      </w:r>
      <w:r w:rsidRPr="005474DB">
        <w:rPr>
          <w:rFonts w:ascii="Times New Roman" w:hAnsi="Times New Roman" w:cs="Times New Roman"/>
          <w:sz w:val="20"/>
          <w:lang w:val="uk-UA"/>
        </w:rPr>
        <w:t>є</w:t>
      </w:r>
      <w:r w:rsidRPr="005474DB">
        <w:rPr>
          <w:rFonts w:ascii="Peterburg" w:hAnsi="Peterburg" w:cs="Times New Roman"/>
          <w:sz w:val="20"/>
          <w:lang w:val="uk-UA"/>
        </w:rPr>
        <w:t xml:space="preserve"> поломка </w:t>
      </w:r>
      <w:r w:rsidR="0036235B" w:rsidRPr="005474DB">
        <w:rPr>
          <w:rFonts w:ascii="Peterburg" w:hAnsi="Peterburg" w:cs="Times New Roman"/>
          <w:sz w:val="20"/>
          <w:lang w:val="uk-UA"/>
        </w:rPr>
        <w:t>оброблювального ресурсу</w:t>
      </w:r>
      <w:r w:rsidRPr="005474DB">
        <w:rPr>
          <w:rFonts w:ascii="Peterburg" w:hAnsi="Peterburg" w:cs="Times New Roman"/>
          <w:sz w:val="20"/>
          <w:lang w:val="uk-UA"/>
        </w:rPr>
        <w:t>. Результати показали, що под</w:t>
      </w:r>
      <w:r w:rsidRPr="005474DB">
        <w:rPr>
          <w:rFonts w:ascii="Times New Roman" w:hAnsi="Times New Roman" w:cs="Times New Roman"/>
          <w:sz w:val="20"/>
          <w:lang w:val="uk-UA"/>
        </w:rPr>
        <w:t>іє</w:t>
      </w:r>
      <w:r w:rsidRPr="005474DB">
        <w:rPr>
          <w:rFonts w:ascii="Peterburg" w:hAnsi="Peterburg" w:cs="Times New Roman"/>
          <w:sz w:val="20"/>
          <w:lang w:val="uk-UA"/>
        </w:rPr>
        <w:t xml:space="preserve">ве перепланування з нижчим обчислювальним навантаженням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вищою передбачуван</w:t>
      </w:r>
      <w:r w:rsidRPr="005474DB">
        <w:rPr>
          <w:rFonts w:ascii="Times New Roman" w:hAnsi="Times New Roman" w:cs="Times New Roman"/>
          <w:sz w:val="20"/>
          <w:lang w:val="uk-UA"/>
        </w:rPr>
        <w:t>і</w:t>
      </w:r>
      <w:r w:rsidRPr="005474DB">
        <w:rPr>
          <w:rFonts w:ascii="Peterburg" w:hAnsi="Peterburg" w:cs="Times New Roman"/>
          <w:sz w:val="20"/>
          <w:lang w:val="uk-UA"/>
        </w:rPr>
        <w:t>стю продуктивност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перевершу</w:t>
      </w:r>
      <w:r w:rsidRPr="005474DB">
        <w:rPr>
          <w:rFonts w:ascii="Times New Roman" w:hAnsi="Times New Roman" w:cs="Times New Roman"/>
          <w:sz w:val="20"/>
          <w:lang w:val="uk-UA"/>
        </w:rPr>
        <w:t>є</w:t>
      </w:r>
      <w:r w:rsidRPr="005474DB">
        <w:rPr>
          <w:rFonts w:ascii="Peterburg" w:hAnsi="Peterburg" w:cs="Times New Roman"/>
          <w:sz w:val="20"/>
          <w:lang w:val="uk-UA"/>
        </w:rPr>
        <w:t xml:space="preserve"> пол</w:t>
      </w:r>
      <w:r w:rsidRPr="005474DB">
        <w:rPr>
          <w:rFonts w:ascii="Times New Roman" w:hAnsi="Times New Roman" w:cs="Times New Roman"/>
          <w:sz w:val="20"/>
          <w:lang w:val="uk-UA"/>
        </w:rPr>
        <w:t>і</w:t>
      </w:r>
      <w:r w:rsidRPr="005474DB">
        <w:rPr>
          <w:rFonts w:ascii="Peterburg" w:hAnsi="Peterburg" w:cs="Times New Roman"/>
          <w:sz w:val="20"/>
          <w:lang w:val="uk-UA"/>
        </w:rPr>
        <w:t>тику пер</w:t>
      </w:r>
      <w:r w:rsidRPr="005474DB">
        <w:rPr>
          <w:rFonts w:ascii="Times New Roman" w:hAnsi="Times New Roman" w:cs="Times New Roman"/>
          <w:sz w:val="20"/>
          <w:lang w:val="uk-UA"/>
        </w:rPr>
        <w:t>і</w:t>
      </w:r>
      <w:r w:rsidRPr="005474DB">
        <w:rPr>
          <w:rFonts w:ascii="Peterburg" w:hAnsi="Peterburg" w:cs="Times New Roman"/>
          <w:sz w:val="20"/>
          <w:lang w:val="uk-UA"/>
        </w:rPr>
        <w:t xml:space="preserve">одичного перепланування. </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Г</w:t>
      </w:r>
      <w:r w:rsidRPr="005474DB">
        <w:rPr>
          <w:rFonts w:ascii="Times New Roman" w:hAnsi="Times New Roman" w:cs="Times New Roman"/>
          <w:b/>
          <w:i/>
          <w:sz w:val="20"/>
          <w:lang w:val="uk-UA"/>
        </w:rPr>
        <w:t>і</w:t>
      </w:r>
      <w:r w:rsidRPr="005474DB">
        <w:rPr>
          <w:rFonts w:ascii="Peterburg" w:hAnsi="Peterburg" w:cs="Times New Roman"/>
          <w:b/>
          <w:i/>
          <w:sz w:val="20"/>
          <w:lang w:val="uk-UA"/>
        </w:rPr>
        <w:t>бридна пол</w:t>
      </w:r>
      <w:r w:rsidRPr="005474DB">
        <w:rPr>
          <w:rFonts w:ascii="Times New Roman" w:hAnsi="Times New Roman" w:cs="Times New Roman"/>
          <w:b/>
          <w:i/>
          <w:sz w:val="20"/>
          <w:lang w:val="uk-UA"/>
        </w:rPr>
        <w:t>і</w:t>
      </w:r>
      <w:r w:rsidRPr="005474DB">
        <w:rPr>
          <w:rFonts w:ascii="Peterburg" w:hAnsi="Peterburg" w:cs="Times New Roman"/>
          <w:b/>
          <w:i/>
          <w:sz w:val="20"/>
          <w:lang w:val="uk-UA"/>
        </w:rPr>
        <w:t>тика</w:t>
      </w:r>
      <w:r w:rsidRPr="005474DB">
        <w:rPr>
          <w:rFonts w:ascii="Peterburg" w:hAnsi="Peterburg" w:cs="Times New Roman"/>
          <w:sz w:val="20"/>
          <w:lang w:val="uk-UA"/>
        </w:rPr>
        <w:t xml:space="preserve"> перепланову</w:t>
      </w:r>
      <w:r w:rsidRPr="005474DB">
        <w:rPr>
          <w:rFonts w:ascii="Times New Roman" w:hAnsi="Times New Roman" w:cs="Times New Roman"/>
          <w:sz w:val="20"/>
          <w:lang w:val="uk-UA"/>
        </w:rPr>
        <w:t>є</w:t>
      </w:r>
      <w:r w:rsidRPr="005474DB">
        <w:rPr>
          <w:rFonts w:ascii="Peterburg" w:hAnsi="Peterburg" w:cs="Times New Roman"/>
          <w:sz w:val="20"/>
          <w:lang w:val="uk-UA"/>
        </w:rPr>
        <w:t xml:space="preserve"> систему пер</w:t>
      </w:r>
      <w:r w:rsidRPr="005474DB">
        <w:rPr>
          <w:rFonts w:ascii="Times New Roman" w:hAnsi="Times New Roman" w:cs="Times New Roman"/>
          <w:sz w:val="20"/>
          <w:lang w:val="uk-UA"/>
        </w:rPr>
        <w:t>і</w:t>
      </w:r>
      <w:r w:rsidRPr="005474DB">
        <w:rPr>
          <w:rFonts w:ascii="Peterburg" w:hAnsi="Peterburg" w:cs="Times New Roman"/>
          <w:sz w:val="20"/>
          <w:lang w:val="uk-UA"/>
        </w:rPr>
        <w:t>одично, а також при виникненн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надзвичайних ситуац</w:t>
      </w:r>
      <w:r w:rsidRPr="005474DB">
        <w:rPr>
          <w:rFonts w:ascii="Times New Roman" w:hAnsi="Times New Roman" w:cs="Times New Roman"/>
          <w:sz w:val="20"/>
          <w:lang w:val="uk-UA"/>
        </w:rPr>
        <w:t>і</w:t>
      </w:r>
      <w:r w:rsidRPr="005474DB">
        <w:rPr>
          <w:rFonts w:ascii="Peterburg" w:hAnsi="Peterburg" w:cs="Times New Roman"/>
          <w:sz w:val="20"/>
          <w:lang w:val="uk-UA"/>
        </w:rPr>
        <w:t>й. Под</w:t>
      </w:r>
      <w:r w:rsidRPr="005474DB">
        <w:rPr>
          <w:rFonts w:ascii="Times New Roman" w:hAnsi="Times New Roman" w:cs="Times New Roman"/>
          <w:sz w:val="20"/>
          <w:lang w:val="uk-UA"/>
        </w:rPr>
        <w:t>ії</w:t>
      </w:r>
      <w:r w:rsidRPr="005474DB">
        <w:rPr>
          <w:rFonts w:ascii="Peterburg" w:hAnsi="Peterburg" w:cs="Times New Roman"/>
          <w:sz w:val="20"/>
          <w:lang w:val="uk-UA"/>
        </w:rPr>
        <w:t>, що класиф</w:t>
      </w:r>
      <w:r w:rsidRPr="005474DB">
        <w:rPr>
          <w:rFonts w:ascii="Times New Roman" w:hAnsi="Times New Roman" w:cs="Times New Roman"/>
          <w:sz w:val="20"/>
          <w:lang w:val="uk-UA"/>
        </w:rPr>
        <w:t>і</w:t>
      </w:r>
      <w:r w:rsidRPr="005474DB">
        <w:rPr>
          <w:rFonts w:ascii="Peterburg" w:hAnsi="Peterburg" w:cs="Times New Roman"/>
          <w:sz w:val="20"/>
          <w:lang w:val="uk-UA"/>
        </w:rPr>
        <w:t>куються як пер</w:t>
      </w:r>
      <w:r w:rsidRPr="005474DB">
        <w:rPr>
          <w:rFonts w:ascii="Times New Roman" w:hAnsi="Times New Roman" w:cs="Times New Roman"/>
          <w:sz w:val="20"/>
          <w:lang w:val="uk-UA"/>
        </w:rPr>
        <w:t>і</w:t>
      </w:r>
      <w:r w:rsidRPr="005474DB">
        <w:rPr>
          <w:rFonts w:ascii="Peterburg" w:hAnsi="Peterburg" w:cs="Times New Roman"/>
          <w:sz w:val="20"/>
          <w:lang w:val="uk-UA"/>
        </w:rPr>
        <w:t>одично виникаюч</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w:t>
      </w:r>
      <w:r w:rsidRPr="005474DB">
        <w:rPr>
          <w:rFonts w:ascii="Times New Roman" w:hAnsi="Times New Roman" w:cs="Times New Roman"/>
          <w:sz w:val="20"/>
          <w:lang w:val="uk-UA"/>
        </w:rPr>
        <w:t>і</w:t>
      </w:r>
      <w:r w:rsidRPr="005474DB">
        <w:rPr>
          <w:rFonts w:ascii="Peterburg" w:hAnsi="Peterburg" w:cs="Times New Roman"/>
          <w:sz w:val="20"/>
          <w:lang w:val="uk-UA"/>
        </w:rPr>
        <w:t>ж пер</w:t>
      </w:r>
      <w:r w:rsidRPr="005474DB">
        <w:rPr>
          <w:rFonts w:ascii="Times New Roman" w:hAnsi="Times New Roman" w:cs="Times New Roman"/>
          <w:sz w:val="20"/>
          <w:lang w:val="uk-UA"/>
        </w:rPr>
        <w:t>і</w:t>
      </w:r>
      <w:r w:rsidRPr="005474DB">
        <w:rPr>
          <w:rFonts w:ascii="Peterburg" w:hAnsi="Peterburg" w:cs="Times New Roman"/>
          <w:sz w:val="20"/>
          <w:lang w:val="uk-UA"/>
        </w:rPr>
        <w:t xml:space="preserve">одами перепланування </w:t>
      </w:r>
      <w:r w:rsidRPr="005474DB">
        <w:rPr>
          <w:rFonts w:ascii="Times New Roman" w:hAnsi="Times New Roman" w:cs="Times New Roman"/>
          <w:sz w:val="20"/>
          <w:lang w:val="uk-UA"/>
        </w:rPr>
        <w:t>і</w:t>
      </w:r>
      <w:r w:rsidRPr="005474DB">
        <w:rPr>
          <w:rFonts w:ascii="Peterburg" w:hAnsi="Peterburg" w:cs="Times New Roman"/>
          <w:sz w:val="20"/>
          <w:lang w:val="uk-UA"/>
        </w:rPr>
        <w:t>гноруються до наступного моменту перепланування. Проте, коли под</w:t>
      </w:r>
      <w:r w:rsidRPr="005474DB">
        <w:rPr>
          <w:rFonts w:ascii="Times New Roman" w:hAnsi="Times New Roman" w:cs="Times New Roman"/>
          <w:sz w:val="20"/>
          <w:lang w:val="uk-UA"/>
        </w:rPr>
        <w:t>і</w:t>
      </w:r>
      <w:r w:rsidRPr="005474DB">
        <w:rPr>
          <w:rFonts w:ascii="Peterburg" w:hAnsi="Peterburg" w:cs="Times New Roman"/>
          <w:sz w:val="20"/>
          <w:lang w:val="uk-UA"/>
        </w:rPr>
        <w:t>я класиф</w:t>
      </w:r>
      <w:r w:rsidRPr="005474DB">
        <w:rPr>
          <w:rFonts w:ascii="Times New Roman" w:hAnsi="Times New Roman" w:cs="Times New Roman"/>
          <w:sz w:val="20"/>
          <w:lang w:val="uk-UA"/>
        </w:rPr>
        <w:t>і</w:t>
      </w:r>
      <w:r w:rsidRPr="005474DB">
        <w:rPr>
          <w:rFonts w:ascii="Peterburg" w:hAnsi="Peterburg" w:cs="Times New Roman"/>
          <w:sz w:val="20"/>
          <w:lang w:val="uk-UA"/>
        </w:rPr>
        <w:t>ку</w:t>
      </w:r>
      <w:r w:rsidRPr="005474DB">
        <w:rPr>
          <w:rFonts w:ascii="Times New Roman" w:hAnsi="Times New Roman" w:cs="Times New Roman"/>
          <w:sz w:val="20"/>
          <w:lang w:val="uk-UA"/>
        </w:rPr>
        <w:t>є</w:t>
      </w:r>
      <w:r w:rsidRPr="005474DB">
        <w:rPr>
          <w:rFonts w:ascii="Peterburg" w:hAnsi="Peterburg" w:cs="Times New Roman"/>
          <w:sz w:val="20"/>
          <w:lang w:val="uk-UA"/>
        </w:rPr>
        <w:t>ться як терм</w:t>
      </w:r>
      <w:r w:rsidRPr="005474DB">
        <w:rPr>
          <w:rFonts w:ascii="Times New Roman" w:hAnsi="Times New Roman" w:cs="Times New Roman"/>
          <w:sz w:val="20"/>
          <w:lang w:val="uk-UA"/>
        </w:rPr>
        <w:t>і</w:t>
      </w:r>
      <w:r w:rsidRPr="005474DB">
        <w:rPr>
          <w:rFonts w:ascii="Peterburg" w:hAnsi="Peterburg" w:cs="Times New Roman"/>
          <w:sz w:val="20"/>
          <w:lang w:val="uk-UA"/>
        </w:rPr>
        <w:t>нова, негайно викону</w:t>
      </w:r>
      <w:r w:rsidRPr="005474DB">
        <w:rPr>
          <w:rFonts w:ascii="Times New Roman" w:hAnsi="Times New Roman" w:cs="Times New Roman"/>
          <w:sz w:val="20"/>
          <w:lang w:val="uk-UA"/>
        </w:rPr>
        <w:t>є</w:t>
      </w:r>
      <w:r w:rsidRPr="005474DB">
        <w:rPr>
          <w:rFonts w:ascii="Peterburg" w:hAnsi="Peterburg" w:cs="Times New Roman"/>
          <w:sz w:val="20"/>
          <w:lang w:val="uk-UA"/>
        </w:rPr>
        <w:t>ться повне перепланування. Результати досл</w:t>
      </w:r>
      <w:r w:rsidRPr="005474DB">
        <w:rPr>
          <w:rFonts w:ascii="Times New Roman" w:hAnsi="Times New Roman" w:cs="Times New Roman"/>
          <w:sz w:val="20"/>
          <w:lang w:val="uk-UA"/>
        </w:rPr>
        <w:t>і</w:t>
      </w:r>
      <w:r w:rsidRPr="005474DB">
        <w:rPr>
          <w:rFonts w:ascii="Peterburg" w:hAnsi="Peterburg" w:cs="Times New Roman"/>
          <w:sz w:val="20"/>
          <w:lang w:val="uk-UA"/>
        </w:rPr>
        <w:t>джень показали, що продуктивн</w:t>
      </w:r>
      <w:r w:rsidRPr="005474DB">
        <w:rPr>
          <w:rFonts w:ascii="Times New Roman" w:hAnsi="Times New Roman" w:cs="Times New Roman"/>
          <w:sz w:val="20"/>
          <w:lang w:val="uk-UA"/>
        </w:rPr>
        <w:t>і</w:t>
      </w:r>
      <w:r w:rsidRPr="005474DB">
        <w:rPr>
          <w:rFonts w:ascii="Peterburg" w:hAnsi="Peterburg" w:cs="Times New Roman"/>
          <w:sz w:val="20"/>
          <w:lang w:val="uk-UA"/>
        </w:rPr>
        <w:t>сть пер</w:t>
      </w:r>
      <w:r w:rsidRPr="005474DB">
        <w:rPr>
          <w:rFonts w:ascii="Times New Roman" w:hAnsi="Times New Roman" w:cs="Times New Roman"/>
          <w:sz w:val="20"/>
          <w:lang w:val="uk-UA"/>
        </w:rPr>
        <w:t>і</w:t>
      </w:r>
      <w:r w:rsidRPr="005474DB">
        <w:rPr>
          <w:rFonts w:ascii="Peterburg" w:hAnsi="Peterburg" w:cs="Times New Roman"/>
          <w:sz w:val="20"/>
          <w:lang w:val="uk-UA"/>
        </w:rPr>
        <w:t>одичного планування пог</w:t>
      </w:r>
      <w:r w:rsidRPr="005474DB">
        <w:rPr>
          <w:rFonts w:ascii="Times New Roman" w:hAnsi="Times New Roman" w:cs="Times New Roman"/>
          <w:sz w:val="20"/>
          <w:lang w:val="uk-UA"/>
        </w:rPr>
        <w:t>і</w:t>
      </w:r>
      <w:r w:rsidRPr="005474DB">
        <w:rPr>
          <w:rFonts w:ascii="Peterburg" w:hAnsi="Peterburg" w:cs="Times New Roman"/>
          <w:sz w:val="20"/>
          <w:lang w:val="uk-UA"/>
        </w:rPr>
        <w:t>ршу</w:t>
      </w:r>
      <w:r w:rsidRPr="005474DB">
        <w:rPr>
          <w:rFonts w:ascii="Times New Roman" w:hAnsi="Times New Roman" w:cs="Times New Roman"/>
          <w:sz w:val="20"/>
          <w:lang w:val="uk-UA"/>
        </w:rPr>
        <w:t>є</w:t>
      </w:r>
      <w:r w:rsidRPr="005474DB">
        <w:rPr>
          <w:rFonts w:ascii="Peterburg" w:hAnsi="Peterburg" w:cs="Times New Roman"/>
          <w:sz w:val="20"/>
          <w:lang w:val="uk-UA"/>
        </w:rPr>
        <w:t>ться в м</w:t>
      </w:r>
      <w:r w:rsidRPr="005474DB">
        <w:rPr>
          <w:rFonts w:ascii="Times New Roman" w:hAnsi="Times New Roman" w:cs="Times New Roman"/>
          <w:sz w:val="20"/>
          <w:lang w:val="uk-UA"/>
        </w:rPr>
        <w:t>і</w:t>
      </w:r>
      <w:r w:rsidRPr="005474DB">
        <w:rPr>
          <w:rFonts w:ascii="Peterburg" w:hAnsi="Peterburg" w:cs="Times New Roman"/>
          <w:sz w:val="20"/>
          <w:lang w:val="uk-UA"/>
        </w:rPr>
        <w:t>ру зб</w:t>
      </w:r>
      <w:r w:rsidRPr="005474DB">
        <w:rPr>
          <w:rFonts w:ascii="Times New Roman" w:hAnsi="Times New Roman" w:cs="Times New Roman"/>
          <w:sz w:val="20"/>
          <w:lang w:val="uk-UA"/>
        </w:rPr>
        <w:t>і</w:t>
      </w:r>
      <w:r w:rsidRPr="005474DB">
        <w:rPr>
          <w:rFonts w:ascii="Peterburg" w:hAnsi="Peterburg" w:cs="Times New Roman"/>
          <w:sz w:val="20"/>
          <w:lang w:val="uk-UA"/>
        </w:rPr>
        <w:t>льшення три</w:t>
      </w:r>
      <w:r w:rsidR="00D32F74" w:rsidRPr="005474DB">
        <w:rPr>
          <w:rFonts w:ascii="Peterburg" w:hAnsi="Peterburg" w:cs="Times New Roman"/>
          <w:sz w:val="20"/>
          <w:lang w:val="uk-UA"/>
        </w:rPr>
        <w:t>валост</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 xml:space="preserve"> пер</w:t>
      </w:r>
      <w:r w:rsidR="00D32F74" w:rsidRPr="005474DB">
        <w:rPr>
          <w:rFonts w:ascii="Times New Roman" w:hAnsi="Times New Roman" w:cs="Times New Roman"/>
          <w:sz w:val="20"/>
          <w:lang w:val="uk-UA"/>
        </w:rPr>
        <w:t>і</w:t>
      </w:r>
      <w:r w:rsidR="00D32F74" w:rsidRPr="005474DB">
        <w:rPr>
          <w:rFonts w:ascii="Peterburg" w:hAnsi="Peterburg" w:cs="Times New Roman"/>
          <w:sz w:val="20"/>
          <w:lang w:val="uk-UA"/>
        </w:rPr>
        <w:t>оду перепланування.</w:t>
      </w:r>
    </w:p>
    <w:p w:rsidR="00CE185B" w:rsidRPr="005474DB" w:rsidRDefault="00CE185B" w:rsidP="006D5D05">
      <w:pPr>
        <w:pStyle w:val="22"/>
        <w:spacing w:before="0" w:after="0" w:line="240" w:lineRule="auto"/>
        <w:ind w:firstLine="340"/>
        <w:jc w:val="both"/>
        <w:rPr>
          <w:rFonts w:ascii="Peterburg" w:hAnsi="Peterburg" w:cs="Times New Roman"/>
          <w:b w:val="0"/>
          <w:sz w:val="20"/>
          <w:lang w:val="uk-UA"/>
        </w:rPr>
      </w:pPr>
      <w:r w:rsidRPr="005474DB">
        <w:rPr>
          <w:rFonts w:ascii="Peterburg" w:hAnsi="Peterburg" w:cs="Times New Roman"/>
          <w:sz w:val="20"/>
          <w:lang w:val="uk-UA"/>
        </w:rPr>
        <w:t>Стратег</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планування. </w:t>
      </w:r>
      <w:r w:rsidRPr="005474DB">
        <w:rPr>
          <w:rFonts w:ascii="Peterburg" w:hAnsi="Peterburg" w:cs="Times New Roman"/>
          <w:b w:val="0"/>
          <w:sz w:val="20"/>
          <w:lang w:val="uk-UA"/>
        </w:rPr>
        <w:t>Що стосу</w:t>
      </w:r>
      <w:r w:rsidRPr="005474DB">
        <w:rPr>
          <w:rFonts w:ascii="Times New Roman" w:hAnsi="Times New Roman" w:cs="Times New Roman"/>
          <w:b w:val="0"/>
          <w:sz w:val="20"/>
          <w:lang w:val="uk-UA"/>
        </w:rPr>
        <w:t>є</w:t>
      </w:r>
      <w:r w:rsidRPr="005474DB">
        <w:rPr>
          <w:rFonts w:ascii="Peterburg" w:hAnsi="Peterburg" w:cs="Times New Roman"/>
          <w:b w:val="0"/>
          <w:sz w:val="20"/>
          <w:lang w:val="uk-UA"/>
        </w:rPr>
        <w:t>ться питання, як</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стратег</w:t>
      </w:r>
      <w:r w:rsidRPr="005474DB">
        <w:rPr>
          <w:rFonts w:ascii="Times New Roman" w:hAnsi="Times New Roman" w:cs="Times New Roman"/>
          <w:b w:val="0"/>
          <w:sz w:val="20"/>
          <w:lang w:val="uk-UA"/>
        </w:rPr>
        <w:t>ії</w:t>
      </w:r>
      <w:r w:rsidRPr="005474DB">
        <w:rPr>
          <w:rFonts w:ascii="Peterburg" w:hAnsi="Peterburg" w:cs="Times New Roman"/>
          <w:b w:val="0"/>
          <w:sz w:val="20"/>
          <w:lang w:val="uk-UA"/>
        </w:rPr>
        <w:t xml:space="preserve"> необх</w:t>
      </w:r>
      <w:r w:rsidRPr="005474DB">
        <w:rPr>
          <w:rFonts w:ascii="Times New Roman" w:hAnsi="Times New Roman" w:cs="Times New Roman"/>
          <w:b w:val="0"/>
          <w:sz w:val="20"/>
          <w:lang w:val="uk-UA"/>
        </w:rPr>
        <w:t>і</w:t>
      </w:r>
      <w:r w:rsidRPr="005474DB">
        <w:rPr>
          <w:rFonts w:ascii="Peterburg" w:hAnsi="Peterburg" w:cs="Times New Roman"/>
          <w:b w:val="0"/>
          <w:sz w:val="20"/>
          <w:lang w:val="uk-UA"/>
        </w:rPr>
        <w:t>дно використовувати для зм</w:t>
      </w:r>
      <w:r w:rsidRPr="005474DB">
        <w:rPr>
          <w:rFonts w:ascii="Times New Roman" w:hAnsi="Times New Roman" w:cs="Times New Roman"/>
          <w:b w:val="0"/>
          <w:sz w:val="20"/>
          <w:lang w:val="uk-UA"/>
        </w:rPr>
        <w:t>і</w:t>
      </w:r>
      <w:r w:rsidRPr="005474DB">
        <w:rPr>
          <w:rFonts w:ascii="Peterburg" w:hAnsi="Peterburg" w:cs="Times New Roman"/>
          <w:b w:val="0"/>
          <w:sz w:val="20"/>
          <w:lang w:val="uk-UA"/>
        </w:rPr>
        <w:t>ни плану, у 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тератур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вир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зняються дв</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основн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стратег</w:t>
      </w:r>
      <w:r w:rsidRPr="005474DB">
        <w:rPr>
          <w:rFonts w:ascii="Times New Roman" w:hAnsi="Times New Roman" w:cs="Times New Roman"/>
          <w:b w:val="0"/>
          <w:sz w:val="20"/>
          <w:lang w:val="uk-UA"/>
        </w:rPr>
        <w:t>ії</w:t>
      </w:r>
      <w:r w:rsidRPr="005474DB">
        <w:rPr>
          <w:rFonts w:ascii="Peterburg" w:hAnsi="Peterburg" w:cs="Times New Roman"/>
          <w:b w:val="0"/>
          <w:sz w:val="20"/>
          <w:lang w:val="uk-UA"/>
        </w:rPr>
        <w:t>: коректування пл</w:t>
      </w:r>
      <w:r w:rsidR="0036235B" w:rsidRPr="005474DB">
        <w:rPr>
          <w:rFonts w:ascii="Peterburg" w:hAnsi="Peterburg" w:cs="Times New Roman"/>
          <w:b w:val="0"/>
          <w:sz w:val="20"/>
          <w:lang w:val="uk-UA"/>
        </w:rPr>
        <w:t xml:space="preserve">ану </w:t>
      </w:r>
      <w:r w:rsidR="0036235B" w:rsidRPr="005474DB">
        <w:rPr>
          <w:rFonts w:ascii="Times New Roman" w:hAnsi="Times New Roman" w:cs="Times New Roman"/>
          <w:b w:val="0"/>
          <w:sz w:val="20"/>
          <w:lang w:val="uk-UA"/>
        </w:rPr>
        <w:t>і</w:t>
      </w:r>
      <w:r w:rsidR="0036235B" w:rsidRPr="005474DB">
        <w:rPr>
          <w:rFonts w:ascii="Peterburg" w:hAnsi="Peterburg" w:cs="Times New Roman"/>
          <w:b w:val="0"/>
          <w:sz w:val="20"/>
          <w:lang w:val="uk-UA"/>
        </w:rPr>
        <w:t xml:space="preserve"> повне перепланування [1</w:t>
      </w:r>
      <w:r w:rsidRPr="005474DB">
        <w:rPr>
          <w:rFonts w:ascii="Peterburg" w:hAnsi="Peterburg" w:cs="Times New Roman"/>
          <w:b w:val="0"/>
          <w:sz w:val="20"/>
          <w:lang w:val="uk-UA"/>
        </w:rPr>
        <w:t xml:space="preserve">]. </w:t>
      </w:r>
    </w:p>
    <w:p w:rsidR="00CE185B" w:rsidRPr="005474DB" w:rsidRDefault="00CE185B" w:rsidP="006D5D05">
      <w:pPr>
        <w:pStyle w:val="22"/>
        <w:spacing w:before="0" w:after="0" w:line="240" w:lineRule="auto"/>
        <w:ind w:firstLine="340"/>
        <w:jc w:val="both"/>
        <w:rPr>
          <w:rFonts w:ascii="Peterburg" w:hAnsi="Peterburg" w:cs="Times New Roman"/>
          <w:b w:val="0"/>
          <w:sz w:val="20"/>
          <w:lang w:val="uk-UA"/>
        </w:rPr>
      </w:pPr>
      <w:r w:rsidRPr="005474DB">
        <w:rPr>
          <w:rFonts w:ascii="Peterburg" w:hAnsi="Peterburg" w:cs="Times New Roman"/>
          <w:i/>
          <w:sz w:val="20"/>
          <w:lang w:val="uk-UA"/>
        </w:rPr>
        <w:t>Стратег</w:t>
      </w:r>
      <w:r w:rsidRPr="005474DB">
        <w:rPr>
          <w:rFonts w:ascii="Times New Roman" w:hAnsi="Times New Roman" w:cs="Times New Roman"/>
          <w:i/>
          <w:sz w:val="20"/>
          <w:lang w:val="uk-UA"/>
        </w:rPr>
        <w:t>і</w:t>
      </w:r>
      <w:r w:rsidRPr="005474DB">
        <w:rPr>
          <w:rFonts w:ascii="Peterburg" w:hAnsi="Peterburg" w:cs="Times New Roman"/>
          <w:i/>
          <w:sz w:val="20"/>
          <w:lang w:val="uk-UA"/>
        </w:rPr>
        <w:t>я коректування плану</w:t>
      </w:r>
      <w:r w:rsidRPr="005474DB">
        <w:rPr>
          <w:rFonts w:ascii="Peterburg" w:hAnsi="Peterburg" w:cs="Times New Roman"/>
          <w:b w:val="0"/>
          <w:sz w:val="20"/>
          <w:lang w:val="uk-UA"/>
        </w:rPr>
        <w:t xml:space="preserve"> в</w:t>
      </w:r>
      <w:r w:rsidRPr="005474DB">
        <w:rPr>
          <w:rFonts w:ascii="Times New Roman" w:hAnsi="Times New Roman" w:cs="Times New Roman"/>
          <w:b w:val="0"/>
          <w:sz w:val="20"/>
          <w:lang w:val="uk-UA"/>
        </w:rPr>
        <w:t>і</w:t>
      </w:r>
      <w:r w:rsidRPr="005474DB">
        <w:rPr>
          <w:rFonts w:ascii="Peterburg" w:hAnsi="Peterburg" w:cs="Times New Roman"/>
          <w:b w:val="0"/>
          <w:sz w:val="20"/>
          <w:lang w:val="uk-UA"/>
        </w:rPr>
        <w:t>дноситься до деякого локального врегулювання поточного розкладу при</w:t>
      </w:r>
      <w:r w:rsidRPr="005474DB">
        <w:rPr>
          <w:rFonts w:ascii="Peterburg" w:hAnsi="Peterburg" w:cs="Times New Roman"/>
          <w:sz w:val="20"/>
          <w:lang w:val="uk-UA"/>
        </w:rPr>
        <w:t xml:space="preserve"> </w:t>
      </w:r>
      <w:r w:rsidRPr="005474DB">
        <w:rPr>
          <w:rFonts w:ascii="Peterburg" w:hAnsi="Peterburg" w:cs="Times New Roman"/>
          <w:b w:val="0"/>
          <w:sz w:val="20"/>
          <w:lang w:val="uk-UA"/>
        </w:rPr>
        <w:t>реагуванн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на зм</w:t>
      </w:r>
      <w:r w:rsidRPr="005474DB">
        <w:rPr>
          <w:rFonts w:ascii="Times New Roman" w:hAnsi="Times New Roman" w:cs="Times New Roman"/>
          <w:b w:val="0"/>
          <w:sz w:val="20"/>
          <w:lang w:val="uk-UA"/>
        </w:rPr>
        <w:t>і</w:t>
      </w:r>
      <w:r w:rsidRPr="005474DB">
        <w:rPr>
          <w:rFonts w:ascii="Peterburg" w:hAnsi="Peterburg" w:cs="Times New Roman"/>
          <w:b w:val="0"/>
          <w:sz w:val="20"/>
          <w:lang w:val="uk-UA"/>
        </w:rPr>
        <w:t>ни у виробничому середовищ</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без регенерац</w:t>
      </w:r>
      <w:r w:rsidRPr="005474DB">
        <w:rPr>
          <w:rFonts w:ascii="Times New Roman" w:hAnsi="Times New Roman" w:cs="Times New Roman"/>
          <w:b w:val="0"/>
          <w:sz w:val="20"/>
          <w:lang w:val="uk-UA"/>
        </w:rPr>
        <w:t>ії</w:t>
      </w:r>
      <w:r w:rsidRPr="005474DB">
        <w:rPr>
          <w:rFonts w:ascii="Peterburg" w:hAnsi="Peterburg" w:cs="Times New Roman"/>
          <w:b w:val="0"/>
          <w:sz w:val="20"/>
          <w:lang w:val="uk-UA"/>
        </w:rPr>
        <w:t xml:space="preserve"> нового плану з нуля. Така стратег</w:t>
      </w:r>
      <w:r w:rsidRPr="005474DB">
        <w:rPr>
          <w:rFonts w:ascii="Times New Roman" w:hAnsi="Times New Roman" w:cs="Times New Roman"/>
          <w:b w:val="0"/>
          <w:sz w:val="20"/>
          <w:lang w:val="uk-UA"/>
        </w:rPr>
        <w:t>і</w:t>
      </w:r>
      <w:r w:rsidRPr="005474DB">
        <w:rPr>
          <w:rFonts w:ascii="Peterburg" w:hAnsi="Peterburg" w:cs="Times New Roman"/>
          <w:b w:val="0"/>
          <w:sz w:val="20"/>
          <w:lang w:val="uk-UA"/>
        </w:rPr>
        <w:t>я може мати перевагу завдяки потенц</w:t>
      </w:r>
      <w:r w:rsidRPr="005474DB">
        <w:rPr>
          <w:rFonts w:ascii="Times New Roman" w:hAnsi="Times New Roman" w:cs="Times New Roman"/>
          <w:b w:val="0"/>
          <w:sz w:val="20"/>
          <w:lang w:val="uk-UA"/>
        </w:rPr>
        <w:t>і</w:t>
      </w:r>
      <w:r w:rsidRPr="005474DB">
        <w:rPr>
          <w:rFonts w:ascii="Peterburg" w:hAnsi="Peterburg" w:cs="Times New Roman"/>
          <w:b w:val="0"/>
          <w:sz w:val="20"/>
          <w:lang w:val="uk-UA"/>
        </w:rPr>
        <w:t>йн</w:t>
      </w:r>
      <w:r w:rsidRPr="005474DB">
        <w:rPr>
          <w:rFonts w:ascii="Times New Roman" w:hAnsi="Times New Roman" w:cs="Times New Roman"/>
          <w:b w:val="0"/>
          <w:sz w:val="20"/>
          <w:lang w:val="uk-UA"/>
        </w:rPr>
        <w:t>і</w:t>
      </w:r>
      <w:r w:rsidRPr="005474DB">
        <w:rPr>
          <w:rFonts w:ascii="Peterburg" w:hAnsi="Peterburg" w:cs="Times New Roman"/>
          <w:b w:val="0"/>
          <w:sz w:val="20"/>
          <w:lang w:val="uk-UA"/>
        </w:rPr>
        <w:t>й економ</w:t>
      </w:r>
      <w:r w:rsidRPr="005474DB">
        <w:rPr>
          <w:rFonts w:ascii="Times New Roman" w:hAnsi="Times New Roman" w:cs="Times New Roman"/>
          <w:b w:val="0"/>
          <w:sz w:val="20"/>
          <w:lang w:val="uk-UA"/>
        </w:rPr>
        <w:t>ії</w:t>
      </w:r>
      <w:r w:rsidRPr="005474DB">
        <w:rPr>
          <w:rFonts w:ascii="Peterburg" w:hAnsi="Peterburg" w:cs="Times New Roman"/>
          <w:b w:val="0"/>
          <w:sz w:val="20"/>
          <w:lang w:val="uk-UA"/>
        </w:rPr>
        <w:t xml:space="preserve"> процесорного часу </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збереженню стаб</w:t>
      </w:r>
      <w:r w:rsidRPr="005474DB">
        <w:rPr>
          <w:rFonts w:ascii="Times New Roman" w:hAnsi="Times New Roman" w:cs="Times New Roman"/>
          <w:b w:val="0"/>
          <w:sz w:val="20"/>
          <w:lang w:val="uk-UA"/>
        </w:rPr>
        <w:t>і</w:t>
      </w:r>
      <w:r w:rsidRPr="005474DB">
        <w:rPr>
          <w:rFonts w:ascii="Peterburg" w:hAnsi="Peterburg" w:cs="Times New Roman"/>
          <w:b w:val="0"/>
          <w:sz w:val="20"/>
          <w:lang w:val="uk-UA"/>
        </w:rPr>
        <w:t>льност</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системи.</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Стратег</w:t>
      </w:r>
      <w:r w:rsidRPr="005474DB">
        <w:rPr>
          <w:rFonts w:ascii="Times New Roman" w:hAnsi="Times New Roman" w:cs="Times New Roman"/>
          <w:b/>
          <w:i/>
          <w:sz w:val="20"/>
          <w:lang w:val="uk-UA"/>
        </w:rPr>
        <w:t>і</w:t>
      </w:r>
      <w:r w:rsidRPr="005474DB">
        <w:rPr>
          <w:rFonts w:ascii="Peterburg" w:hAnsi="Peterburg" w:cs="Times New Roman"/>
          <w:b/>
          <w:i/>
          <w:sz w:val="20"/>
          <w:lang w:val="uk-UA"/>
        </w:rPr>
        <w:t>я повного перепланування</w:t>
      </w:r>
      <w:r w:rsidRPr="005474DB">
        <w:rPr>
          <w:rFonts w:ascii="Peterburg" w:hAnsi="Peterburg" w:cs="Times New Roman"/>
          <w:sz w:val="20"/>
          <w:lang w:val="uk-UA"/>
        </w:rPr>
        <w:t xml:space="preserve"> передбача</w:t>
      </w:r>
      <w:r w:rsidRPr="005474DB">
        <w:rPr>
          <w:rFonts w:ascii="Times New Roman" w:hAnsi="Times New Roman" w:cs="Times New Roman"/>
          <w:sz w:val="20"/>
          <w:lang w:val="uk-UA"/>
        </w:rPr>
        <w:t>є</w:t>
      </w:r>
      <w:r w:rsidRPr="005474DB">
        <w:rPr>
          <w:rFonts w:ascii="Peterburg" w:hAnsi="Peterburg" w:cs="Times New Roman"/>
          <w:sz w:val="20"/>
          <w:lang w:val="uk-UA"/>
        </w:rPr>
        <w:t xml:space="preserve"> регенерац</w:t>
      </w:r>
      <w:r w:rsidRPr="005474DB">
        <w:rPr>
          <w:rFonts w:ascii="Times New Roman" w:hAnsi="Times New Roman" w:cs="Times New Roman"/>
          <w:sz w:val="20"/>
          <w:lang w:val="uk-UA"/>
        </w:rPr>
        <w:t>і</w:t>
      </w:r>
      <w:r w:rsidRPr="005474DB">
        <w:rPr>
          <w:rFonts w:ascii="Peterburg" w:hAnsi="Peterburg" w:cs="Times New Roman"/>
          <w:sz w:val="20"/>
          <w:lang w:val="uk-UA"/>
        </w:rPr>
        <w:t>ю нового розкладу з нуля. Дана стратег</w:t>
      </w:r>
      <w:r w:rsidRPr="005474DB">
        <w:rPr>
          <w:rFonts w:ascii="Times New Roman" w:hAnsi="Times New Roman" w:cs="Times New Roman"/>
          <w:sz w:val="20"/>
          <w:lang w:val="uk-UA"/>
        </w:rPr>
        <w:t>і</w:t>
      </w:r>
      <w:r w:rsidRPr="005474DB">
        <w:rPr>
          <w:rFonts w:ascii="Peterburg" w:hAnsi="Peterburg" w:cs="Times New Roman"/>
          <w:sz w:val="20"/>
          <w:lang w:val="uk-UA"/>
        </w:rPr>
        <w:t>я, в принцип</w:t>
      </w:r>
      <w:r w:rsidRPr="005474DB">
        <w:rPr>
          <w:rFonts w:ascii="Times New Roman" w:hAnsi="Times New Roman" w:cs="Times New Roman"/>
          <w:sz w:val="20"/>
          <w:lang w:val="uk-UA"/>
        </w:rPr>
        <w:t>і</w:t>
      </w:r>
      <w:r w:rsidRPr="005474DB">
        <w:rPr>
          <w:rFonts w:ascii="Peterburg" w:hAnsi="Peterburg" w:cs="Times New Roman"/>
          <w:sz w:val="20"/>
          <w:lang w:val="uk-UA"/>
        </w:rPr>
        <w:t>, може бути кращою для п</w:t>
      </w:r>
      <w:r w:rsidRPr="005474DB">
        <w:rPr>
          <w:rFonts w:ascii="Times New Roman" w:hAnsi="Times New Roman" w:cs="Times New Roman"/>
          <w:sz w:val="20"/>
          <w:lang w:val="uk-UA"/>
        </w:rPr>
        <w:t>і</w:t>
      </w:r>
      <w:r w:rsidRPr="005474DB">
        <w:rPr>
          <w:rFonts w:ascii="Peterburg" w:hAnsi="Peterburg" w:cs="Times New Roman"/>
          <w:sz w:val="20"/>
          <w:lang w:val="uk-UA"/>
        </w:rPr>
        <w:t>дтримки оптимальних р</w:t>
      </w:r>
      <w:r w:rsidRPr="005474DB">
        <w:rPr>
          <w:rFonts w:ascii="Times New Roman" w:hAnsi="Times New Roman" w:cs="Times New Roman"/>
          <w:sz w:val="20"/>
          <w:lang w:val="uk-UA"/>
        </w:rPr>
        <w:t>і</w:t>
      </w:r>
      <w:r w:rsidRPr="005474DB">
        <w:rPr>
          <w:rFonts w:ascii="Peterburg" w:hAnsi="Peterburg" w:cs="Times New Roman"/>
          <w:sz w:val="20"/>
          <w:lang w:val="uk-UA"/>
        </w:rPr>
        <w:t>шень, але ц</w:t>
      </w:r>
      <w:r w:rsidRPr="005474DB">
        <w:rPr>
          <w:rFonts w:ascii="Times New Roman" w:hAnsi="Times New Roman" w:cs="Times New Roman"/>
          <w:sz w:val="20"/>
          <w:lang w:val="uk-UA"/>
        </w:rPr>
        <w:t>і</w:t>
      </w:r>
      <w:r w:rsidRPr="005474DB">
        <w:rPr>
          <w:rFonts w:ascii="Peterburg" w:hAnsi="Peterburg" w:cs="Times New Roman"/>
          <w:sz w:val="20"/>
          <w:lang w:val="uk-UA"/>
        </w:rPr>
        <w:t xml:space="preserve"> р</w:t>
      </w:r>
      <w:r w:rsidRPr="005474DB">
        <w:rPr>
          <w:rFonts w:ascii="Times New Roman" w:hAnsi="Times New Roman" w:cs="Times New Roman"/>
          <w:sz w:val="20"/>
          <w:lang w:val="uk-UA"/>
        </w:rPr>
        <w:t>і</w:t>
      </w:r>
      <w:r w:rsidRPr="005474DB">
        <w:rPr>
          <w:rFonts w:ascii="Peterburg" w:hAnsi="Peterburg" w:cs="Times New Roman"/>
          <w:sz w:val="20"/>
          <w:lang w:val="uk-UA"/>
        </w:rPr>
        <w:t>шення р</w:t>
      </w:r>
      <w:r w:rsidRPr="005474DB">
        <w:rPr>
          <w:rFonts w:ascii="Times New Roman" w:hAnsi="Times New Roman" w:cs="Times New Roman"/>
          <w:sz w:val="20"/>
          <w:lang w:val="uk-UA"/>
        </w:rPr>
        <w:t>і</w:t>
      </w:r>
      <w:r w:rsidRPr="005474DB">
        <w:rPr>
          <w:rFonts w:ascii="Peterburg" w:hAnsi="Peterburg" w:cs="Times New Roman"/>
          <w:sz w:val="20"/>
          <w:lang w:val="uk-UA"/>
        </w:rPr>
        <w:t>дко досягаються на практиц</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вимагають надлишкового часу обчислення. Кр</w:t>
      </w:r>
      <w:r w:rsidRPr="005474DB">
        <w:rPr>
          <w:rFonts w:ascii="Times New Roman" w:hAnsi="Times New Roman" w:cs="Times New Roman"/>
          <w:sz w:val="20"/>
          <w:lang w:val="uk-UA"/>
        </w:rPr>
        <w:t>і</w:t>
      </w:r>
      <w:r w:rsidRPr="005474DB">
        <w:rPr>
          <w:rFonts w:ascii="Peterburg" w:hAnsi="Peterburg" w:cs="Times New Roman"/>
          <w:sz w:val="20"/>
          <w:lang w:val="uk-UA"/>
        </w:rPr>
        <w:t>м того, повне перепланування може призвести до нестаб</w:t>
      </w:r>
      <w:r w:rsidRPr="005474DB">
        <w:rPr>
          <w:rFonts w:ascii="Times New Roman" w:hAnsi="Times New Roman" w:cs="Times New Roman"/>
          <w:sz w:val="20"/>
          <w:lang w:val="uk-UA"/>
        </w:rPr>
        <w:t>і</w:t>
      </w:r>
      <w:r w:rsidRPr="005474DB">
        <w:rPr>
          <w:rFonts w:ascii="Peterburg" w:hAnsi="Peterburg" w:cs="Times New Roman"/>
          <w:sz w:val="20"/>
          <w:lang w:val="uk-UA"/>
        </w:rPr>
        <w:t>льност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w:t>
      </w:r>
      <w:r w:rsidRPr="005474DB">
        <w:rPr>
          <w:rFonts w:ascii="Times New Roman" w:hAnsi="Times New Roman" w:cs="Times New Roman"/>
          <w:sz w:val="20"/>
          <w:lang w:val="uk-UA"/>
        </w:rPr>
        <w:t>і</w:t>
      </w:r>
      <w:r w:rsidRPr="005474DB">
        <w:rPr>
          <w:rFonts w:ascii="Peterburg" w:hAnsi="Peterburg" w:cs="Times New Roman"/>
          <w:sz w:val="20"/>
          <w:lang w:val="uk-UA"/>
        </w:rPr>
        <w:t>дсутност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безперервност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у </w:t>
      </w:r>
      <w:r w:rsidR="0036235B" w:rsidRPr="005474DB">
        <w:rPr>
          <w:rFonts w:ascii="Peterburg" w:hAnsi="Peterburg" w:cs="Times New Roman"/>
          <w:sz w:val="20"/>
          <w:lang w:val="uk-UA"/>
        </w:rPr>
        <w:t>детал</w:t>
      </w:r>
      <w:r w:rsidR="0036235B" w:rsidRPr="005474DB">
        <w:rPr>
          <w:rFonts w:ascii="Times New Roman" w:hAnsi="Times New Roman" w:cs="Times New Roman"/>
          <w:sz w:val="20"/>
          <w:lang w:val="uk-UA"/>
        </w:rPr>
        <w:t>і</w:t>
      </w:r>
      <w:r w:rsidR="0036235B" w:rsidRPr="005474DB">
        <w:rPr>
          <w:rFonts w:ascii="Peterburg" w:hAnsi="Peterburg" w:cs="Times New Roman"/>
          <w:sz w:val="20"/>
          <w:lang w:val="uk-UA"/>
        </w:rPr>
        <w:t>зованих виробничих планах.</w:t>
      </w:r>
      <w:r w:rsidRPr="005474DB">
        <w:rPr>
          <w:rFonts w:ascii="Peterburg" w:hAnsi="Peterburg" w:cs="Times New Roman"/>
          <w:sz w:val="20"/>
          <w:lang w:val="uk-UA"/>
        </w:rPr>
        <w:t>.</w:t>
      </w:r>
    </w:p>
    <w:p w:rsidR="00CE185B" w:rsidRPr="005474DB" w:rsidRDefault="00CE185B"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На практиц</w:t>
      </w:r>
      <w:r w:rsidRPr="005474DB">
        <w:rPr>
          <w:rFonts w:ascii="Times New Roman" w:hAnsi="Times New Roman" w:cs="Times New Roman"/>
          <w:sz w:val="20"/>
          <w:lang w:val="uk-UA"/>
        </w:rPr>
        <w:t>і</w:t>
      </w:r>
      <w:r w:rsidRPr="005474DB">
        <w:rPr>
          <w:rFonts w:ascii="Peterburg" w:hAnsi="Peterburg" w:cs="Times New Roman"/>
          <w:sz w:val="20"/>
          <w:lang w:val="uk-UA"/>
        </w:rPr>
        <w:t xml:space="preserve"> част</w:t>
      </w:r>
      <w:r w:rsidRPr="005474DB">
        <w:rPr>
          <w:rFonts w:ascii="Times New Roman" w:hAnsi="Times New Roman" w:cs="Times New Roman"/>
          <w:sz w:val="20"/>
          <w:lang w:val="uk-UA"/>
        </w:rPr>
        <w:t>і</w:t>
      </w:r>
      <w:r w:rsidRPr="005474DB">
        <w:rPr>
          <w:rFonts w:ascii="Peterburg" w:hAnsi="Peterburg" w:cs="Times New Roman"/>
          <w:sz w:val="20"/>
          <w:lang w:val="uk-UA"/>
        </w:rPr>
        <w:t>ше перепланування проводиться за допомогою корекц</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плану. Однак повне перепланування також використову</w:t>
      </w:r>
      <w:r w:rsidRPr="005474DB">
        <w:rPr>
          <w:rFonts w:ascii="Times New Roman" w:hAnsi="Times New Roman" w:cs="Times New Roman"/>
          <w:sz w:val="20"/>
          <w:lang w:val="uk-UA"/>
        </w:rPr>
        <w:t>є</w:t>
      </w:r>
      <w:r w:rsidRPr="005474DB">
        <w:rPr>
          <w:rFonts w:ascii="Peterburg" w:hAnsi="Peterburg" w:cs="Times New Roman"/>
          <w:sz w:val="20"/>
          <w:lang w:val="uk-UA"/>
        </w:rPr>
        <w:t>ться у певн</w:t>
      </w:r>
      <w:r w:rsidRPr="005474DB">
        <w:rPr>
          <w:rFonts w:ascii="Times New Roman" w:hAnsi="Times New Roman" w:cs="Times New Roman"/>
          <w:sz w:val="20"/>
          <w:lang w:val="uk-UA"/>
        </w:rPr>
        <w:t>і</w:t>
      </w:r>
      <w:r w:rsidRPr="005474DB">
        <w:rPr>
          <w:rFonts w:ascii="Peterburg" w:hAnsi="Peterburg" w:cs="Times New Roman"/>
          <w:sz w:val="20"/>
          <w:lang w:val="uk-UA"/>
        </w:rPr>
        <w:t>й м</w:t>
      </w:r>
      <w:r w:rsidRPr="005474DB">
        <w:rPr>
          <w:rFonts w:ascii="Times New Roman" w:hAnsi="Times New Roman" w:cs="Times New Roman"/>
          <w:sz w:val="20"/>
          <w:lang w:val="uk-UA"/>
        </w:rPr>
        <w:t>і</w:t>
      </w:r>
      <w:r w:rsidRPr="005474DB">
        <w:rPr>
          <w:rFonts w:ascii="Peterburg" w:hAnsi="Peterburg" w:cs="Times New Roman"/>
          <w:sz w:val="20"/>
          <w:lang w:val="uk-UA"/>
        </w:rPr>
        <w:t>р</w:t>
      </w:r>
      <w:r w:rsidRPr="005474DB">
        <w:rPr>
          <w:rFonts w:ascii="Times New Roman" w:hAnsi="Times New Roman" w:cs="Times New Roman"/>
          <w:sz w:val="20"/>
          <w:lang w:val="uk-UA"/>
        </w:rPr>
        <w:t>і</w:t>
      </w:r>
      <w:r w:rsidRPr="005474DB">
        <w:rPr>
          <w:rFonts w:ascii="Peterburg" w:hAnsi="Peterburg" w:cs="Times New Roman"/>
          <w:sz w:val="20"/>
          <w:lang w:val="uk-UA"/>
        </w:rPr>
        <w:t>. Для визначення необх</w:t>
      </w:r>
      <w:r w:rsidRPr="005474DB">
        <w:rPr>
          <w:rFonts w:ascii="Times New Roman" w:hAnsi="Times New Roman" w:cs="Times New Roman"/>
          <w:sz w:val="20"/>
          <w:lang w:val="uk-UA"/>
        </w:rPr>
        <w:t>і</w:t>
      </w:r>
      <w:r w:rsidRPr="005474DB">
        <w:rPr>
          <w:rFonts w:ascii="Peterburg" w:hAnsi="Peterburg" w:cs="Times New Roman"/>
          <w:sz w:val="20"/>
          <w:lang w:val="uk-UA"/>
        </w:rPr>
        <w:t>дност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повного перепланування чи зд</w:t>
      </w:r>
      <w:r w:rsidRPr="005474DB">
        <w:rPr>
          <w:rFonts w:ascii="Times New Roman" w:hAnsi="Times New Roman" w:cs="Times New Roman"/>
          <w:sz w:val="20"/>
          <w:lang w:val="uk-UA"/>
        </w:rPr>
        <w:t>і</w:t>
      </w:r>
      <w:r w:rsidRPr="005474DB">
        <w:rPr>
          <w:rFonts w:ascii="Peterburg" w:hAnsi="Peterburg" w:cs="Times New Roman"/>
          <w:sz w:val="20"/>
          <w:lang w:val="uk-UA"/>
        </w:rPr>
        <w:t>йснення корекц</w:t>
      </w:r>
      <w:r w:rsidRPr="005474DB">
        <w:rPr>
          <w:rFonts w:ascii="Times New Roman" w:hAnsi="Times New Roman" w:cs="Times New Roman"/>
          <w:sz w:val="20"/>
          <w:lang w:val="uk-UA"/>
        </w:rPr>
        <w:t>ії</w:t>
      </w:r>
      <w:r w:rsidR="00655956" w:rsidRPr="005474DB">
        <w:rPr>
          <w:rFonts w:ascii="Peterburg" w:hAnsi="Peterburg" w:cs="Times New Roman"/>
          <w:sz w:val="20"/>
          <w:lang w:val="uk-UA"/>
        </w:rPr>
        <w:t xml:space="preserve"> розкладу можна застосу</w:t>
      </w:r>
      <w:r w:rsidRPr="005474DB">
        <w:rPr>
          <w:rFonts w:ascii="Peterburg" w:hAnsi="Peterburg" w:cs="Times New Roman"/>
          <w:sz w:val="20"/>
          <w:lang w:val="uk-UA"/>
        </w:rPr>
        <w:t>ва</w:t>
      </w:r>
      <w:r w:rsidR="00655956" w:rsidRPr="005474DB">
        <w:rPr>
          <w:rFonts w:ascii="Peterburg" w:hAnsi="Peterburg" w:cs="Times New Roman"/>
          <w:sz w:val="20"/>
          <w:lang w:val="uk-UA"/>
        </w:rPr>
        <w:t>ти</w:t>
      </w:r>
      <w:r w:rsidRPr="005474DB">
        <w:rPr>
          <w:rFonts w:ascii="Peterburg" w:hAnsi="Peterburg" w:cs="Times New Roman"/>
          <w:sz w:val="20"/>
          <w:lang w:val="uk-UA"/>
        </w:rPr>
        <w:t xml:space="preserve"> м</w:t>
      </w:r>
      <w:r w:rsidRPr="005474DB">
        <w:rPr>
          <w:rFonts w:ascii="Times New Roman" w:hAnsi="Times New Roman" w:cs="Times New Roman"/>
          <w:sz w:val="20"/>
          <w:lang w:val="uk-UA"/>
        </w:rPr>
        <w:t>і</w:t>
      </w:r>
      <w:r w:rsidRPr="005474DB">
        <w:rPr>
          <w:rFonts w:ascii="Peterburg" w:hAnsi="Peterburg" w:cs="Times New Roman"/>
          <w:sz w:val="20"/>
          <w:lang w:val="uk-UA"/>
        </w:rPr>
        <w:t>ри робастност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w:t>
      </w:r>
      <w:r w:rsidR="00D32F74" w:rsidRPr="005474DB">
        <w:rPr>
          <w:rFonts w:ascii="Peterburg" w:hAnsi="Peterburg" w:cs="Times New Roman"/>
          <w:sz w:val="20"/>
          <w:lang w:val="uk-UA"/>
        </w:rPr>
        <w:t>1</w:t>
      </w:r>
      <w:r w:rsidRPr="005474DB">
        <w:rPr>
          <w:rFonts w:ascii="Peterburg" w:hAnsi="Peterburg" w:cs="Times New Roman"/>
          <w:sz w:val="20"/>
          <w:lang w:val="uk-UA"/>
        </w:rPr>
        <w:t>].</w:t>
      </w:r>
    </w:p>
    <w:p w:rsidR="00A762AD" w:rsidRPr="005474DB" w:rsidRDefault="00A762AD" w:rsidP="006D5D05">
      <w:pPr>
        <w:spacing w:line="240" w:lineRule="auto"/>
        <w:ind w:firstLine="340"/>
        <w:rPr>
          <w:rFonts w:ascii="Peterburg" w:hAnsi="Peterburg" w:cs="Times New Roman"/>
          <w:i/>
          <w:sz w:val="20"/>
          <w:lang w:val="uk-UA"/>
        </w:rPr>
      </w:pPr>
      <w:r w:rsidRPr="005474DB">
        <w:rPr>
          <w:rFonts w:ascii="Peterburg" w:hAnsi="Peterburg" w:cs="Times New Roman"/>
          <w:b/>
          <w:sz w:val="20"/>
          <w:lang w:val="uk-UA"/>
        </w:rPr>
        <w:t>Методи динам</w:t>
      </w:r>
      <w:r w:rsidRPr="005474DB">
        <w:rPr>
          <w:rFonts w:ascii="Times New Roman" w:hAnsi="Times New Roman" w:cs="Times New Roman"/>
          <w:b/>
          <w:sz w:val="20"/>
          <w:lang w:val="uk-UA"/>
        </w:rPr>
        <w:t>і</w:t>
      </w:r>
      <w:r w:rsidRPr="005474DB">
        <w:rPr>
          <w:rFonts w:ascii="Peterburg" w:hAnsi="Peterburg" w:cs="Times New Roman"/>
          <w:b/>
          <w:sz w:val="20"/>
          <w:lang w:val="uk-UA"/>
        </w:rPr>
        <w:t>чного планування.</w:t>
      </w:r>
      <w:r w:rsidRPr="005474DB">
        <w:rPr>
          <w:rFonts w:ascii="Peterburg" w:hAnsi="Peterburg" w:cs="Times New Roman"/>
          <w:sz w:val="20"/>
          <w:lang w:val="uk-UA"/>
        </w:rPr>
        <w:t xml:space="preserve"> Було проанал</w:t>
      </w:r>
      <w:r w:rsidRPr="005474DB">
        <w:rPr>
          <w:rFonts w:ascii="Times New Roman" w:hAnsi="Times New Roman" w:cs="Times New Roman"/>
          <w:sz w:val="20"/>
          <w:lang w:val="uk-UA"/>
        </w:rPr>
        <w:t>і</w:t>
      </w:r>
      <w:r w:rsidRPr="005474DB">
        <w:rPr>
          <w:rFonts w:ascii="Peterburg" w:hAnsi="Peterburg" w:cs="Times New Roman"/>
          <w:sz w:val="20"/>
          <w:lang w:val="uk-UA"/>
        </w:rPr>
        <w:t>зовано основн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методи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планування, серед яких: правила диспетчеризац</w:t>
      </w:r>
      <w:r w:rsidRPr="005474DB">
        <w:rPr>
          <w:rFonts w:ascii="Times New Roman" w:hAnsi="Times New Roman" w:cs="Times New Roman"/>
          <w:sz w:val="20"/>
          <w:lang w:val="uk-UA"/>
        </w:rPr>
        <w:t>ії</w:t>
      </w:r>
      <w:r w:rsidRPr="005474DB">
        <w:rPr>
          <w:rFonts w:ascii="Peterburg" w:hAnsi="Peterburg" w:cs="Times New Roman"/>
          <w:sz w:val="20"/>
          <w:lang w:val="uk-UA"/>
        </w:rPr>
        <w:t>, евристики, метаевристики, системи заснован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на знаннях, неч</w:t>
      </w:r>
      <w:r w:rsidRPr="005474DB">
        <w:rPr>
          <w:rFonts w:ascii="Times New Roman" w:hAnsi="Times New Roman" w:cs="Times New Roman"/>
          <w:sz w:val="20"/>
          <w:lang w:val="uk-UA"/>
        </w:rPr>
        <w:t>і</w:t>
      </w:r>
      <w:r w:rsidRPr="005474DB">
        <w:rPr>
          <w:rFonts w:ascii="Peterburg" w:hAnsi="Peterburg" w:cs="Times New Roman"/>
          <w:sz w:val="20"/>
          <w:lang w:val="uk-UA"/>
        </w:rPr>
        <w:t>тка лог</w:t>
      </w:r>
      <w:r w:rsidRPr="005474DB">
        <w:rPr>
          <w:rFonts w:ascii="Times New Roman" w:hAnsi="Times New Roman" w:cs="Times New Roman"/>
          <w:sz w:val="20"/>
          <w:lang w:val="uk-UA"/>
        </w:rPr>
        <w:t>і</w:t>
      </w:r>
      <w:r w:rsidRPr="005474DB">
        <w:rPr>
          <w:rFonts w:ascii="Peterburg" w:hAnsi="Peterburg" w:cs="Times New Roman"/>
          <w:sz w:val="20"/>
          <w:lang w:val="uk-UA"/>
        </w:rPr>
        <w:t>ка, нейронн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мереж</w:t>
      </w:r>
      <w:r w:rsidRPr="005474DB">
        <w:rPr>
          <w:rFonts w:ascii="Times New Roman" w:hAnsi="Times New Roman" w:cs="Times New Roman"/>
          <w:sz w:val="20"/>
          <w:lang w:val="uk-UA"/>
        </w:rPr>
        <w:t>і</w:t>
      </w:r>
      <w:r w:rsidRPr="005474DB">
        <w:rPr>
          <w:rFonts w:ascii="Peterburg" w:hAnsi="Peterburg" w:cs="Times New Roman"/>
          <w:sz w:val="20"/>
          <w:lang w:val="uk-UA"/>
        </w:rPr>
        <w:t>, г</w:t>
      </w:r>
      <w:r w:rsidRPr="005474DB">
        <w:rPr>
          <w:rFonts w:ascii="Times New Roman" w:hAnsi="Times New Roman" w:cs="Times New Roman"/>
          <w:sz w:val="20"/>
          <w:lang w:val="uk-UA"/>
        </w:rPr>
        <w:t>і</w:t>
      </w:r>
      <w:r w:rsidRPr="005474DB">
        <w:rPr>
          <w:rFonts w:ascii="Peterburg" w:hAnsi="Peterburg" w:cs="Times New Roman"/>
          <w:sz w:val="20"/>
          <w:lang w:val="uk-UA"/>
        </w:rPr>
        <w:t>бридн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методи</w:t>
      </w:r>
      <w:r w:rsidR="008234DF" w:rsidRPr="005474DB">
        <w:rPr>
          <w:rFonts w:ascii="Peterburg" w:hAnsi="Peterburg" w:cs="Times New Roman"/>
          <w:sz w:val="20"/>
          <w:lang w:val="uk-UA"/>
        </w:rPr>
        <w:t xml:space="preserve"> та мультиагентн</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 системи.</w:t>
      </w:r>
    </w:p>
    <w:p w:rsidR="00B20B19" w:rsidRPr="005474DB" w:rsidRDefault="00B20B19" w:rsidP="006D5D05">
      <w:pPr>
        <w:spacing w:line="240" w:lineRule="auto"/>
        <w:ind w:firstLine="340"/>
        <w:rPr>
          <w:rFonts w:ascii="Peterburg" w:hAnsi="Peterburg" w:cs="Times New Roman"/>
          <w:i/>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Pr="005474DB">
        <w:rPr>
          <w:rFonts w:ascii="Peterburg" w:hAnsi="Peterburg" w:cs="Times New Roman"/>
          <w:b/>
          <w:i/>
          <w:sz w:val="20"/>
          <w:lang w:val="uk-UA"/>
        </w:rPr>
        <w:t>Правила диспетчеризац</w:t>
      </w:r>
      <w:r w:rsidR="008234DF" w:rsidRPr="005474DB">
        <w:rPr>
          <w:rFonts w:ascii="Times New Roman" w:hAnsi="Times New Roman" w:cs="Times New Roman"/>
          <w:b/>
          <w:i/>
          <w:sz w:val="20"/>
          <w:lang w:val="uk-UA"/>
        </w:rPr>
        <w:t>ії</w:t>
      </w:r>
      <w:r w:rsidR="008234DF" w:rsidRPr="005474DB">
        <w:rPr>
          <w:rFonts w:ascii="Peterburg" w:hAnsi="Peterburg" w:cs="Times New Roman"/>
          <w:sz w:val="20"/>
          <w:lang w:val="uk-UA"/>
        </w:rPr>
        <w:t xml:space="preserve"> прост</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 та швидко можуть знаходити задов</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льн</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 р</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шення. Однак, </w:t>
      </w:r>
      <w:r w:rsidR="008234DF" w:rsidRPr="005474DB">
        <w:rPr>
          <w:rFonts w:ascii="Times New Roman" w:hAnsi="Times New Roman" w:cs="Times New Roman"/>
          <w:sz w:val="20"/>
          <w:lang w:val="uk-UA"/>
        </w:rPr>
        <w:t>ї</w:t>
      </w:r>
      <w:r w:rsidR="008234DF" w:rsidRPr="005474DB">
        <w:rPr>
          <w:rFonts w:ascii="Peterburg" w:hAnsi="Peterburg" w:cs="Times New Roman"/>
          <w:sz w:val="20"/>
          <w:lang w:val="uk-UA"/>
        </w:rPr>
        <w:t>х основним недол</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ком </w:t>
      </w:r>
      <w:r w:rsidR="008234DF" w:rsidRPr="005474DB">
        <w:rPr>
          <w:rFonts w:ascii="Times New Roman" w:hAnsi="Times New Roman" w:cs="Times New Roman"/>
          <w:sz w:val="20"/>
          <w:lang w:val="uk-UA"/>
        </w:rPr>
        <w:t>є</w:t>
      </w:r>
      <w:r w:rsidR="008234DF" w:rsidRPr="005474DB">
        <w:rPr>
          <w:rFonts w:ascii="Peterburg" w:hAnsi="Peterburg" w:cs="Times New Roman"/>
          <w:sz w:val="20"/>
          <w:lang w:val="uk-UA"/>
        </w:rPr>
        <w:t xml:space="preserve"> те, що як</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сть р</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шень як правило невисока через обмежену природу.</w:t>
      </w:r>
    </w:p>
    <w:p w:rsidR="00B20B19" w:rsidRPr="005474DB" w:rsidRDefault="00B20B19" w:rsidP="006D5D05">
      <w:pPr>
        <w:spacing w:line="240" w:lineRule="auto"/>
        <w:ind w:firstLine="340"/>
        <w:rPr>
          <w:rFonts w:ascii="Peterburg"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008234DF" w:rsidRPr="005474DB">
        <w:rPr>
          <w:rFonts w:ascii="Peterburg" w:hAnsi="Peterburg" w:cs="Times New Roman"/>
          <w:b/>
          <w:i/>
          <w:sz w:val="20"/>
          <w:lang w:val="uk-UA"/>
        </w:rPr>
        <w:t>Е</w:t>
      </w:r>
      <w:r w:rsidRPr="005474DB">
        <w:rPr>
          <w:rFonts w:ascii="Peterburg" w:hAnsi="Peterburg" w:cs="Times New Roman"/>
          <w:b/>
          <w:i/>
          <w:sz w:val="20"/>
          <w:lang w:val="uk-UA"/>
        </w:rPr>
        <w:t>вристики</w:t>
      </w:r>
      <w:r w:rsidR="008234DF" w:rsidRPr="005474DB">
        <w:rPr>
          <w:rFonts w:ascii="Peterburg" w:hAnsi="Peterburg" w:cs="Times New Roman"/>
          <w:sz w:val="20"/>
          <w:lang w:val="uk-UA"/>
        </w:rPr>
        <w:t xml:space="preserve"> через свою простоту широко використовуються для реакц</w:t>
      </w:r>
      <w:r w:rsidR="008234DF" w:rsidRPr="005474DB">
        <w:rPr>
          <w:rFonts w:ascii="Times New Roman" w:hAnsi="Times New Roman" w:cs="Times New Roman"/>
          <w:sz w:val="20"/>
          <w:lang w:val="uk-UA"/>
        </w:rPr>
        <w:t>ії</w:t>
      </w:r>
      <w:r w:rsidR="008234DF" w:rsidRPr="005474DB">
        <w:rPr>
          <w:rFonts w:ascii="Peterburg" w:hAnsi="Peterburg" w:cs="Times New Roman"/>
          <w:sz w:val="20"/>
          <w:lang w:val="uk-UA"/>
        </w:rPr>
        <w:t xml:space="preserve"> на под</w:t>
      </w:r>
      <w:r w:rsidR="008234DF" w:rsidRPr="005474DB">
        <w:rPr>
          <w:rFonts w:ascii="Times New Roman" w:hAnsi="Times New Roman" w:cs="Times New Roman"/>
          <w:sz w:val="20"/>
          <w:lang w:val="uk-UA"/>
        </w:rPr>
        <w:t>ії</w:t>
      </w:r>
      <w:r w:rsidR="008234DF" w:rsidRPr="005474DB">
        <w:rPr>
          <w:rFonts w:ascii="Peterburg" w:hAnsi="Peterburg" w:cs="Times New Roman"/>
          <w:sz w:val="20"/>
          <w:lang w:val="uk-UA"/>
        </w:rPr>
        <w:t xml:space="preserve"> в реальному час</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але вони можуть зупинятися в локальному м</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н</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мум</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 </w:t>
      </w:r>
      <w:r w:rsidRPr="005474DB">
        <w:rPr>
          <w:rFonts w:ascii="Peterburg" w:hAnsi="Peterburg" w:cs="Times New Roman"/>
          <w:sz w:val="20"/>
          <w:lang w:val="uk-UA"/>
        </w:rPr>
        <w:t xml:space="preserve">Для </w:t>
      </w:r>
      <w:r w:rsidR="008234DF" w:rsidRPr="005474DB">
        <w:rPr>
          <w:rFonts w:ascii="Peterburg" w:hAnsi="Peterburg" w:cs="Times New Roman"/>
          <w:sz w:val="20"/>
          <w:lang w:val="uk-UA"/>
        </w:rPr>
        <w:t>подолання цього недол</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ку були запропонован</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 </w:t>
      </w:r>
      <w:r w:rsidRPr="005474DB">
        <w:rPr>
          <w:rFonts w:ascii="Peterburg" w:hAnsi="Peterburg" w:cs="Times New Roman"/>
          <w:i/>
          <w:sz w:val="20"/>
          <w:lang w:val="uk-UA"/>
        </w:rPr>
        <w:t>ме</w:t>
      </w:r>
      <w:r w:rsidR="008234DF" w:rsidRPr="005474DB">
        <w:rPr>
          <w:rFonts w:ascii="Peterburg" w:hAnsi="Peterburg" w:cs="Times New Roman"/>
          <w:i/>
          <w:sz w:val="20"/>
          <w:lang w:val="uk-UA"/>
        </w:rPr>
        <w:t>та-е</w:t>
      </w:r>
      <w:r w:rsidRPr="005474DB">
        <w:rPr>
          <w:rFonts w:ascii="Peterburg" w:hAnsi="Peterburg" w:cs="Times New Roman"/>
          <w:i/>
          <w:sz w:val="20"/>
          <w:lang w:val="uk-UA"/>
        </w:rPr>
        <w:t>вристики</w:t>
      </w:r>
      <w:r w:rsidRPr="005474DB">
        <w:rPr>
          <w:rFonts w:ascii="Peterburg" w:hAnsi="Peterburg" w:cs="Times New Roman"/>
          <w:sz w:val="20"/>
          <w:lang w:val="uk-UA"/>
        </w:rPr>
        <w:t>, так</w:t>
      </w:r>
      <w:r w:rsidR="008234DF" w:rsidRPr="005474DB">
        <w:rPr>
          <w:rFonts w:ascii="Times New Roman" w:hAnsi="Times New Roman" w:cs="Times New Roman"/>
          <w:sz w:val="20"/>
          <w:lang w:val="uk-UA"/>
        </w:rPr>
        <w:t>і</w:t>
      </w:r>
      <w:r w:rsidR="008234DF" w:rsidRPr="005474DB">
        <w:rPr>
          <w:rFonts w:ascii="Peterburg" w:hAnsi="Peterburg" w:cs="Times New Roman"/>
          <w:sz w:val="20"/>
          <w:lang w:val="uk-UA"/>
        </w:rPr>
        <w:t xml:space="preserve"> я</w:t>
      </w:r>
      <w:r w:rsidRPr="005474DB">
        <w:rPr>
          <w:rFonts w:ascii="Peterburg" w:hAnsi="Peterburg" w:cs="Times New Roman"/>
          <w:sz w:val="20"/>
          <w:lang w:val="uk-UA"/>
        </w:rPr>
        <w:t xml:space="preserve">к </w:t>
      </w:r>
      <w:r w:rsidRPr="005474DB">
        <w:rPr>
          <w:rFonts w:ascii="Peterburg" w:hAnsi="Peterburg" w:cs="Times New Roman"/>
          <w:i/>
          <w:sz w:val="20"/>
          <w:lang w:val="uk-UA"/>
        </w:rPr>
        <w:t>по</w:t>
      </w:r>
      <w:r w:rsidR="008234DF" w:rsidRPr="005474DB">
        <w:rPr>
          <w:rFonts w:ascii="Peterburg" w:hAnsi="Peterburg" w:cs="Times New Roman"/>
          <w:i/>
          <w:sz w:val="20"/>
          <w:lang w:val="uk-UA"/>
        </w:rPr>
        <w:t>шу</w:t>
      </w:r>
      <w:r w:rsidRPr="005474DB">
        <w:rPr>
          <w:rFonts w:ascii="Peterburg" w:hAnsi="Peterburg" w:cs="Times New Roman"/>
          <w:i/>
          <w:sz w:val="20"/>
          <w:lang w:val="uk-UA"/>
        </w:rPr>
        <w:t xml:space="preserve">к </w:t>
      </w:r>
      <w:r w:rsidR="008234DF" w:rsidRPr="005474DB">
        <w:rPr>
          <w:rFonts w:ascii="Times New Roman" w:hAnsi="Times New Roman" w:cs="Times New Roman"/>
          <w:i/>
          <w:sz w:val="20"/>
          <w:lang w:val="uk-UA"/>
        </w:rPr>
        <w:t>і</w:t>
      </w:r>
      <w:r w:rsidR="008234DF" w:rsidRPr="005474DB">
        <w:rPr>
          <w:rFonts w:ascii="Peterburg" w:hAnsi="Peterburg" w:cs="Times New Roman"/>
          <w:i/>
          <w:sz w:val="20"/>
          <w:lang w:val="uk-UA"/>
        </w:rPr>
        <w:t>з заборонами</w:t>
      </w:r>
      <w:r w:rsidRPr="005474DB">
        <w:rPr>
          <w:rFonts w:ascii="Peterburg" w:hAnsi="Peterburg" w:cs="Times New Roman"/>
          <w:sz w:val="20"/>
          <w:lang w:val="uk-UA"/>
        </w:rPr>
        <w:t>,</w:t>
      </w:r>
      <w:r w:rsidR="008234DF" w:rsidRPr="005474DB">
        <w:rPr>
          <w:rFonts w:ascii="Peterburg" w:hAnsi="Peterburg" w:cs="Times New Roman"/>
          <w:sz w:val="20"/>
          <w:lang w:val="uk-UA"/>
        </w:rPr>
        <w:t xml:space="preserve"> </w:t>
      </w:r>
      <w:r w:rsidR="008234DF" w:rsidRPr="005474DB">
        <w:rPr>
          <w:rFonts w:ascii="Times New Roman" w:hAnsi="Times New Roman" w:cs="Times New Roman"/>
          <w:i/>
          <w:sz w:val="20"/>
          <w:lang w:val="uk-UA"/>
        </w:rPr>
        <w:t>і</w:t>
      </w:r>
      <w:r w:rsidR="008234DF" w:rsidRPr="005474DB">
        <w:rPr>
          <w:rFonts w:ascii="Peterburg" w:hAnsi="Peterburg" w:cs="Times New Roman"/>
          <w:i/>
          <w:sz w:val="20"/>
          <w:lang w:val="uk-UA"/>
        </w:rPr>
        <w:t>м</w:t>
      </w:r>
      <w:r w:rsidR="008234DF" w:rsidRPr="005474DB">
        <w:rPr>
          <w:rFonts w:ascii="Times New Roman" w:hAnsi="Times New Roman" w:cs="Times New Roman"/>
          <w:i/>
          <w:sz w:val="20"/>
          <w:lang w:val="uk-UA"/>
        </w:rPr>
        <w:t>і</w:t>
      </w:r>
      <w:r w:rsidR="008234DF" w:rsidRPr="005474DB">
        <w:rPr>
          <w:rFonts w:ascii="Peterburg" w:hAnsi="Peterburg" w:cs="Times New Roman"/>
          <w:i/>
          <w:sz w:val="20"/>
          <w:lang w:val="uk-UA"/>
        </w:rPr>
        <w:t>тац</w:t>
      </w:r>
      <w:r w:rsidR="008234DF" w:rsidRPr="005474DB">
        <w:rPr>
          <w:rFonts w:ascii="Times New Roman" w:hAnsi="Times New Roman" w:cs="Times New Roman"/>
          <w:i/>
          <w:sz w:val="20"/>
          <w:lang w:val="uk-UA"/>
        </w:rPr>
        <w:t>і</w:t>
      </w:r>
      <w:r w:rsidR="008234DF" w:rsidRPr="005474DB">
        <w:rPr>
          <w:rFonts w:ascii="Peterburg" w:hAnsi="Peterburg" w:cs="Times New Roman"/>
          <w:i/>
          <w:sz w:val="20"/>
          <w:lang w:val="uk-UA"/>
        </w:rPr>
        <w:t>я в</w:t>
      </w:r>
      <w:r w:rsidR="008234DF" w:rsidRPr="005474DB">
        <w:rPr>
          <w:rFonts w:ascii="Times New Roman" w:hAnsi="Times New Roman" w:cs="Times New Roman"/>
          <w:i/>
          <w:sz w:val="20"/>
          <w:lang w:val="uk-UA"/>
        </w:rPr>
        <w:t>і</w:t>
      </w:r>
      <w:r w:rsidR="008234DF" w:rsidRPr="005474DB">
        <w:rPr>
          <w:rFonts w:ascii="Peterburg" w:hAnsi="Peterburg" w:cs="Times New Roman"/>
          <w:i/>
          <w:sz w:val="20"/>
          <w:lang w:val="uk-UA"/>
        </w:rPr>
        <w:t>дпалу</w:t>
      </w:r>
      <w:r w:rsidR="008234DF" w:rsidRPr="005474DB">
        <w:rPr>
          <w:rFonts w:ascii="Peterburg" w:hAnsi="Peterburg" w:cs="Times New Roman"/>
          <w:sz w:val="20"/>
          <w:lang w:val="uk-UA"/>
        </w:rPr>
        <w:t xml:space="preserve"> та </w:t>
      </w:r>
      <w:r w:rsidR="008234DF" w:rsidRPr="005474DB">
        <w:rPr>
          <w:rFonts w:ascii="Peterburg" w:hAnsi="Peterburg" w:cs="Times New Roman"/>
          <w:i/>
          <w:sz w:val="20"/>
          <w:lang w:val="uk-UA"/>
        </w:rPr>
        <w:t>генетичний алгоритм</w:t>
      </w:r>
      <w:r w:rsidRPr="005474DB">
        <w:rPr>
          <w:rFonts w:ascii="Peterburg" w:hAnsi="Peterburg" w:cs="Times New Roman"/>
          <w:sz w:val="20"/>
          <w:lang w:val="uk-UA"/>
        </w:rPr>
        <w:t>.</w:t>
      </w:r>
    </w:p>
    <w:p w:rsidR="00E43323" w:rsidRPr="005474DB" w:rsidRDefault="00E43323" w:rsidP="006D5D05">
      <w:pPr>
        <w:spacing w:line="240" w:lineRule="auto"/>
        <w:ind w:firstLine="340"/>
        <w:rPr>
          <w:rFonts w:ascii="Peterburg" w:hAnsi="Peterburg" w:cs="Times New Roman"/>
          <w:i/>
          <w:sz w:val="20"/>
          <w:lang w:val="uk-UA"/>
        </w:rPr>
      </w:pPr>
      <w:r w:rsidRPr="005474DB">
        <w:rPr>
          <w:rFonts w:ascii="Peterburg" w:hAnsi="Peterburg" w:cs="Times New Roman"/>
          <w:sz w:val="20"/>
          <w:lang w:val="uk-UA"/>
        </w:rPr>
        <w:lastRenderedPageBreak/>
        <w:t>На в</w:t>
      </w:r>
      <w:r w:rsidRPr="005474DB">
        <w:rPr>
          <w:rFonts w:ascii="Times New Roman" w:hAnsi="Times New Roman" w:cs="Times New Roman"/>
          <w:sz w:val="20"/>
          <w:lang w:val="uk-UA"/>
        </w:rPr>
        <w:t>і</w:t>
      </w:r>
      <w:r w:rsidRPr="005474DB">
        <w:rPr>
          <w:rFonts w:ascii="Peterburg" w:hAnsi="Peterburg" w:cs="Times New Roman"/>
          <w:sz w:val="20"/>
          <w:lang w:val="uk-UA"/>
        </w:rPr>
        <w:t>дм</w:t>
      </w:r>
      <w:r w:rsidRPr="005474DB">
        <w:rPr>
          <w:rFonts w:ascii="Times New Roman" w:hAnsi="Times New Roman" w:cs="Times New Roman"/>
          <w:sz w:val="20"/>
          <w:lang w:val="uk-UA"/>
        </w:rPr>
        <w:t>і</w:t>
      </w:r>
      <w:r w:rsidRPr="005474DB">
        <w:rPr>
          <w:rFonts w:ascii="Peterburg" w:hAnsi="Peterburg" w:cs="Times New Roman"/>
          <w:sz w:val="20"/>
          <w:lang w:val="uk-UA"/>
        </w:rPr>
        <w:t>ну в</w:t>
      </w:r>
      <w:r w:rsidRPr="005474DB">
        <w:rPr>
          <w:rFonts w:ascii="Times New Roman" w:hAnsi="Times New Roman" w:cs="Times New Roman"/>
          <w:sz w:val="20"/>
          <w:lang w:val="uk-UA"/>
        </w:rPr>
        <w:t>і</w:t>
      </w:r>
      <w:r w:rsidRPr="005474DB">
        <w:rPr>
          <w:rFonts w:ascii="Peterburg" w:hAnsi="Peterburg" w:cs="Times New Roman"/>
          <w:sz w:val="20"/>
          <w:lang w:val="uk-UA"/>
        </w:rPr>
        <w:t xml:space="preserve">д </w:t>
      </w:r>
      <w:r w:rsidRPr="005474DB">
        <w:rPr>
          <w:rFonts w:ascii="Times New Roman" w:hAnsi="Times New Roman" w:cs="Times New Roman"/>
          <w:sz w:val="20"/>
          <w:lang w:val="uk-UA"/>
        </w:rPr>
        <w:t>і</w:t>
      </w:r>
      <w:r w:rsidRPr="005474DB">
        <w:rPr>
          <w:rFonts w:ascii="Peterburg" w:hAnsi="Peterburg" w:cs="Times New Roman"/>
          <w:sz w:val="20"/>
          <w:lang w:val="uk-UA"/>
        </w:rPr>
        <w:t>м</w:t>
      </w:r>
      <w:r w:rsidRPr="005474DB">
        <w:rPr>
          <w:rFonts w:ascii="Times New Roman" w:hAnsi="Times New Roman" w:cs="Times New Roman"/>
          <w:sz w:val="20"/>
          <w:lang w:val="uk-UA"/>
        </w:rPr>
        <w:t>і</w:t>
      </w:r>
      <w:r w:rsidRPr="005474DB">
        <w:rPr>
          <w:rFonts w:ascii="Peterburg" w:hAnsi="Peterburg" w:cs="Times New Roman"/>
          <w:sz w:val="20"/>
          <w:lang w:val="uk-UA"/>
        </w:rPr>
        <w:t>тац</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в</w:t>
      </w:r>
      <w:r w:rsidRPr="005474DB">
        <w:rPr>
          <w:rFonts w:ascii="Times New Roman" w:hAnsi="Times New Roman" w:cs="Times New Roman"/>
          <w:sz w:val="20"/>
          <w:lang w:val="uk-UA"/>
        </w:rPr>
        <w:t>і</w:t>
      </w:r>
      <w:r w:rsidRPr="005474DB">
        <w:rPr>
          <w:rFonts w:ascii="Peterburg" w:hAnsi="Peterburg" w:cs="Times New Roman"/>
          <w:sz w:val="20"/>
          <w:lang w:val="uk-UA"/>
        </w:rPr>
        <w:t xml:space="preserve">дпалу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пошуку </w:t>
      </w:r>
      <w:r w:rsidRPr="005474DB">
        <w:rPr>
          <w:rFonts w:ascii="Times New Roman" w:hAnsi="Times New Roman" w:cs="Times New Roman"/>
          <w:sz w:val="20"/>
          <w:lang w:val="uk-UA"/>
        </w:rPr>
        <w:t>і</w:t>
      </w:r>
      <w:r w:rsidRPr="005474DB">
        <w:rPr>
          <w:rFonts w:ascii="Peterburg" w:hAnsi="Peterburg" w:cs="Times New Roman"/>
          <w:sz w:val="20"/>
          <w:lang w:val="uk-UA"/>
        </w:rPr>
        <w:t>з заборонами, котр</w:t>
      </w:r>
      <w:r w:rsidRPr="005474DB">
        <w:rPr>
          <w:rFonts w:ascii="Times New Roman" w:hAnsi="Times New Roman" w:cs="Times New Roman"/>
          <w:sz w:val="20"/>
          <w:lang w:val="uk-UA"/>
        </w:rPr>
        <w:t>і</w:t>
      </w:r>
      <w:r w:rsidRPr="005474DB">
        <w:rPr>
          <w:rFonts w:ascii="Peterburg" w:hAnsi="Peterburg" w:cs="Times New Roman"/>
          <w:sz w:val="20"/>
          <w:lang w:val="uk-UA"/>
        </w:rPr>
        <w:t xml:space="preserve"> ман</w:t>
      </w:r>
      <w:r w:rsidRPr="005474DB">
        <w:rPr>
          <w:rFonts w:ascii="Times New Roman" w:hAnsi="Times New Roman" w:cs="Times New Roman"/>
          <w:sz w:val="20"/>
          <w:lang w:val="uk-UA"/>
        </w:rPr>
        <w:t>і</w:t>
      </w:r>
      <w:r w:rsidRPr="005474DB">
        <w:rPr>
          <w:rFonts w:ascii="Peterburg" w:hAnsi="Peterburg" w:cs="Times New Roman"/>
          <w:sz w:val="20"/>
          <w:lang w:val="uk-UA"/>
        </w:rPr>
        <w:t>пулюють одним допустимим р</w:t>
      </w:r>
      <w:r w:rsidRPr="005474DB">
        <w:rPr>
          <w:rFonts w:ascii="Times New Roman" w:hAnsi="Times New Roman" w:cs="Times New Roman"/>
          <w:sz w:val="20"/>
          <w:lang w:val="uk-UA"/>
        </w:rPr>
        <w:t>і</w:t>
      </w:r>
      <w:r w:rsidRPr="005474DB">
        <w:rPr>
          <w:rFonts w:ascii="Peterburg" w:hAnsi="Peterburg" w:cs="Times New Roman"/>
          <w:sz w:val="20"/>
          <w:lang w:val="uk-UA"/>
        </w:rPr>
        <w:t>шенням, генетичн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алгоритми працюють одразу </w:t>
      </w:r>
      <w:r w:rsidRPr="005474DB">
        <w:rPr>
          <w:rFonts w:ascii="Times New Roman" w:hAnsi="Times New Roman" w:cs="Times New Roman"/>
          <w:sz w:val="20"/>
          <w:lang w:val="uk-UA"/>
        </w:rPr>
        <w:t>і</w:t>
      </w:r>
      <w:r w:rsidRPr="005474DB">
        <w:rPr>
          <w:rFonts w:ascii="Peterburg" w:hAnsi="Peterburg" w:cs="Times New Roman"/>
          <w:sz w:val="20"/>
          <w:lang w:val="uk-UA"/>
        </w:rPr>
        <w:t>з сукупн</w:t>
      </w:r>
      <w:r w:rsidRPr="005474DB">
        <w:rPr>
          <w:rFonts w:ascii="Times New Roman" w:hAnsi="Times New Roman" w:cs="Times New Roman"/>
          <w:sz w:val="20"/>
          <w:lang w:val="uk-UA"/>
        </w:rPr>
        <w:t>і</w:t>
      </w:r>
      <w:r w:rsidRPr="005474DB">
        <w:rPr>
          <w:rFonts w:ascii="Peterburg" w:hAnsi="Peterburg" w:cs="Times New Roman"/>
          <w:sz w:val="20"/>
          <w:lang w:val="uk-UA"/>
        </w:rPr>
        <w:t>стю допустимих р</w:t>
      </w:r>
      <w:r w:rsidRPr="005474DB">
        <w:rPr>
          <w:rFonts w:ascii="Times New Roman" w:hAnsi="Times New Roman" w:cs="Times New Roman"/>
          <w:sz w:val="20"/>
          <w:lang w:val="uk-UA"/>
        </w:rPr>
        <w:t>і</w:t>
      </w:r>
      <w:r w:rsidRPr="005474DB">
        <w:rPr>
          <w:rFonts w:ascii="Peterburg" w:hAnsi="Peterburg" w:cs="Times New Roman"/>
          <w:sz w:val="20"/>
          <w:lang w:val="uk-UA"/>
        </w:rPr>
        <w:t xml:space="preserve">шень. Однак була виявлена </w:t>
      </w:r>
      <w:r w:rsidRPr="005474DB">
        <w:rPr>
          <w:rFonts w:ascii="Times New Roman" w:hAnsi="Times New Roman" w:cs="Times New Roman"/>
          <w:sz w:val="20"/>
          <w:lang w:val="uk-UA"/>
        </w:rPr>
        <w:t>ї</w:t>
      </w:r>
      <w:r w:rsidRPr="005474DB">
        <w:rPr>
          <w:rFonts w:ascii="Peterburg" w:hAnsi="Peterburg" w:cs="Times New Roman"/>
          <w:sz w:val="20"/>
          <w:lang w:val="uk-UA"/>
        </w:rPr>
        <w:t>х неефективн</w:t>
      </w:r>
      <w:r w:rsidRPr="005474DB">
        <w:rPr>
          <w:rFonts w:ascii="Times New Roman" w:hAnsi="Times New Roman" w:cs="Times New Roman"/>
          <w:sz w:val="20"/>
          <w:lang w:val="uk-UA"/>
        </w:rPr>
        <w:t>і</w:t>
      </w:r>
      <w:r w:rsidRPr="005474DB">
        <w:rPr>
          <w:rFonts w:ascii="Peterburg" w:hAnsi="Peterburg" w:cs="Times New Roman"/>
          <w:sz w:val="20"/>
          <w:lang w:val="uk-UA"/>
        </w:rPr>
        <w:t>сть у знаходженн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близьких до оптимальних р</w:t>
      </w:r>
      <w:r w:rsidRPr="005474DB">
        <w:rPr>
          <w:rFonts w:ascii="Times New Roman" w:hAnsi="Times New Roman" w:cs="Times New Roman"/>
          <w:sz w:val="20"/>
          <w:lang w:val="uk-UA"/>
        </w:rPr>
        <w:t>і</w:t>
      </w:r>
      <w:r w:rsidRPr="005474DB">
        <w:rPr>
          <w:rFonts w:ascii="Peterburg" w:hAnsi="Peterburg" w:cs="Times New Roman"/>
          <w:sz w:val="20"/>
          <w:lang w:val="uk-UA"/>
        </w:rPr>
        <w:t>шень у встановлений терм</w:t>
      </w:r>
      <w:r w:rsidRPr="005474DB">
        <w:rPr>
          <w:rFonts w:ascii="Times New Roman" w:hAnsi="Times New Roman" w:cs="Times New Roman"/>
          <w:sz w:val="20"/>
          <w:lang w:val="uk-UA"/>
        </w:rPr>
        <w:t>і</w:t>
      </w:r>
      <w:r w:rsidRPr="005474DB">
        <w:rPr>
          <w:rFonts w:ascii="Peterburg" w:hAnsi="Peterburg" w:cs="Times New Roman"/>
          <w:sz w:val="20"/>
          <w:lang w:val="uk-UA"/>
        </w:rPr>
        <w:t>н.</w:t>
      </w:r>
    </w:p>
    <w:p w:rsidR="00B20B19" w:rsidRPr="005474DB" w:rsidRDefault="00B20B19" w:rsidP="006D5D05">
      <w:pPr>
        <w:spacing w:line="240" w:lineRule="auto"/>
        <w:ind w:firstLine="340"/>
        <w:rPr>
          <w:rFonts w:ascii="Peterburg"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Pr="005474DB">
        <w:rPr>
          <w:rFonts w:ascii="Peterburg" w:hAnsi="Peterburg" w:cs="Times New Roman"/>
          <w:b/>
          <w:i/>
          <w:sz w:val="20"/>
          <w:lang w:val="uk-UA"/>
        </w:rPr>
        <w:t>Системи, заснован</w:t>
      </w:r>
      <w:r w:rsidRPr="005474DB">
        <w:rPr>
          <w:rFonts w:ascii="Times New Roman" w:hAnsi="Times New Roman" w:cs="Times New Roman"/>
          <w:b/>
          <w:i/>
          <w:sz w:val="20"/>
          <w:lang w:val="uk-UA"/>
        </w:rPr>
        <w:t>і</w:t>
      </w:r>
      <w:r w:rsidRPr="005474DB">
        <w:rPr>
          <w:rFonts w:ascii="Peterburg" w:hAnsi="Peterburg" w:cs="Times New Roman"/>
          <w:b/>
          <w:i/>
          <w:sz w:val="20"/>
          <w:lang w:val="uk-UA"/>
        </w:rPr>
        <w:t xml:space="preserve"> на знаннях</w:t>
      </w:r>
      <w:r w:rsidRPr="005474DB">
        <w:rPr>
          <w:rFonts w:ascii="Peterburg" w:hAnsi="Peterburg" w:cs="Times New Roman"/>
          <w:i/>
          <w:sz w:val="20"/>
          <w:lang w:val="uk-UA"/>
        </w:rPr>
        <w:t>,</w:t>
      </w:r>
      <w:r w:rsidRPr="005474DB">
        <w:rPr>
          <w:rFonts w:ascii="Peterburg" w:hAnsi="Peterburg" w:cs="Times New Roman"/>
          <w:sz w:val="20"/>
          <w:lang w:val="uk-UA"/>
        </w:rPr>
        <w:t xml:space="preserve"> </w:t>
      </w:r>
      <w:r w:rsidR="00E43323" w:rsidRPr="005474DB">
        <w:rPr>
          <w:rFonts w:ascii="Peterburg" w:hAnsi="Peterburg" w:cs="Times New Roman"/>
          <w:sz w:val="20"/>
          <w:lang w:val="uk-UA"/>
        </w:rPr>
        <w:t>мають потенц</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ал в автоматизац</w:t>
      </w:r>
      <w:r w:rsidR="00E43323" w:rsidRPr="005474DB">
        <w:rPr>
          <w:rFonts w:ascii="Times New Roman" w:hAnsi="Times New Roman" w:cs="Times New Roman"/>
          <w:sz w:val="20"/>
          <w:lang w:val="uk-UA"/>
        </w:rPr>
        <w:t>ії</w:t>
      </w:r>
      <w:r w:rsidR="00E43323" w:rsidRPr="005474DB">
        <w:rPr>
          <w:rFonts w:ascii="Peterburg" w:hAnsi="Peterburg" w:cs="Times New Roman"/>
          <w:sz w:val="20"/>
          <w:lang w:val="uk-UA"/>
        </w:rPr>
        <w:t xml:space="preserve"> процесу мислення людей-експерт</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в </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евристичних знань для роботи виробничих систем планування. Але вони, як правило, не мають можливост</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для оптим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зац</w:t>
      </w:r>
      <w:r w:rsidR="00E43323" w:rsidRPr="005474DB">
        <w:rPr>
          <w:rFonts w:ascii="Times New Roman" w:hAnsi="Times New Roman" w:cs="Times New Roman"/>
          <w:sz w:val="20"/>
          <w:lang w:val="uk-UA"/>
        </w:rPr>
        <w:t>ії</w:t>
      </w:r>
      <w:r w:rsidR="00E43323" w:rsidRPr="005474DB">
        <w:rPr>
          <w:rFonts w:ascii="Peterburg" w:hAnsi="Peterburg" w:cs="Times New Roman"/>
          <w:sz w:val="20"/>
          <w:lang w:val="uk-UA"/>
        </w:rPr>
        <w:t xml:space="preserve"> системи </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вимагають зусиль для </w:t>
      </w:r>
      <w:r w:rsidR="00E43323" w:rsidRPr="005474DB">
        <w:rPr>
          <w:rFonts w:ascii="Times New Roman" w:hAnsi="Times New Roman" w:cs="Times New Roman"/>
          <w:sz w:val="20"/>
          <w:lang w:val="uk-UA"/>
        </w:rPr>
        <w:t>ї</w:t>
      </w:r>
      <w:r w:rsidR="00E43323" w:rsidRPr="005474DB">
        <w:rPr>
          <w:rFonts w:ascii="Peterburg" w:hAnsi="Peterburg" w:cs="Times New Roman"/>
          <w:sz w:val="20"/>
          <w:lang w:val="uk-UA"/>
        </w:rPr>
        <w:t>х створення та п</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дтримки, а так само обмежен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як</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стю </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ц</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л</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сн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стю конкретних знань.</w:t>
      </w:r>
    </w:p>
    <w:p w:rsidR="00B20B19" w:rsidRPr="005474DB" w:rsidRDefault="00B20B19" w:rsidP="006D5D05">
      <w:pPr>
        <w:spacing w:line="240" w:lineRule="auto"/>
        <w:ind w:firstLine="340"/>
        <w:rPr>
          <w:rFonts w:ascii="Peterburg"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00E43323" w:rsidRPr="005474DB">
        <w:rPr>
          <w:rFonts w:ascii="Peterburg" w:hAnsi="Peterburg" w:cs="Times New Roman"/>
          <w:b/>
          <w:i/>
          <w:sz w:val="20"/>
          <w:lang w:val="uk-UA"/>
        </w:rPr>
        <w:t>Неч</w:t>
      </w:r>
      <w:r w:rsidR="00E43323" w:rsidRPr="005474DB">
        <w:rPr>
          <w:rFonts w:ascii="Times New Roman" w:hAnsi="Times New Roman" w:cs="Times New Roman"/>
          <w:b/>
          <w:i/>
          <w:sz w:val="20"/>
          <w:lang w:val="uk-UA"/>
        </w:rPr>
        <w:t>і</w:t>
      </w:r>
      <w:r w:rsidR="00E43323" w:rsidRPr="005474DB">
        <w:rPr>
          <w:rFonts w:ascii="Peterburg" w:hAnsi="Peterburg" w:cs="Times New Roman"/>
          <w:b/>
          <w:i/>
          <w:sz w:val="20"/>
          <w:lang w:val="uk-UA"/>
        </w:rPr>
        <w:t>тка лог</w:t>
      </w:r>
      <w:r w:rsidR="00E43323" w:rsidRPr="005474DB">
        <w:rPr>
          <w:rFonts w:ascii="Times New Roman" w:hAnsi="Times New Roman" w:cs="Times New Roman"/>
          <w:b/>
          <w:i/>
          <w:sz w:val="20"/>
          <w:lang w:val="uk-UA"/>
        </w:rPr>
        <w:t>і</w:t>
      </w:r>
      <w:r w:rsidRPr="005474DB">
        <w:rPr>
          <w:rFonts w:ascii="Peterburg" w:hAnsi="Peterburg" w:cs="Times New Roman"/>
          <w:b/>
          <w:i/>
          <w:sz w:val="20"/>
          <w:lang w:val="uk-UA"/>
        </w:rPr>
        <w:t>ка</w:t>
      </w:r>
      <w:r w:rsidRPr="005474DB">
        <w:rPr>
          <w:rFonts w:ascii="Peterburg" w:hAnsi="Peterburg" w:cs="Times New Roman"/>
          <w:i/>
          <w:sz w:val="20"/>
          <w:lang w:val="uk-UA"/>
        </w:rPr>
        <w:t xml:space="preserve"> </w:t>
      </w:r>
      <w:r w:rsidR="00E43323" w:rsidRPr="005474DB">
        <w:rPr>
          <w:rFonts w:ascii="Peterburg" w:hAnsi="Peterburg" w:cs="Times New Roman"/>
          <w:sz w:val="20"/>
          <w:lang w:val="uk-UA"/>
        </w:rPr>
        <w:t>ма</w:t>
      </w:r>
      <w:r w:rsidR="00E43323" w:rsidRPr="005474DB">
        <w:rPr>
          <w:rFonts w:ascii="Times New Roman" w:hAnsi="Times New Roman" w:cs="Times New Roman"/>
          <w:sz w:val="20"/>
          <w:lang w:val="uk-UA"/>
        </w:rPr>
        <w:t>є</w:t>
      </w:r>
      <w:r w:rsidR="00E43323" w:rsidRPr="005474DB">
        <w:rPr>
          <w:rFonts w:ascii="Peterburg" w:hAnsi="Peterburg" w:cs="Times New Roman"/>
          <w:sz w:val="20"/>
          <w:lang w:val="uk-UA"/>
        </w:rPr>
        <w:t xml:space="preserve"> до к</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нця не вивчений потенц</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ал в динам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чному плануванн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але застосування </w:t>
      </w:r>
      <w:r w:rsidR="00E43323" w:rsidRPr="005474DB">
        <w:rPr>
          <w:rFonts w:ascii="Times New Roman" w:hAnsi="Times New Roman" w:cs="Times New Roman"/>
          <w:sz w:val="20"/>
          <w:lang w:val="uk-UA"/>
        </w:rPr>
        <w:t>її</w:t>
      </w:r>
      <w:r w:rsidR="00E43323" w:rsidRPr="005474DB">
        <w:rPr>
          <w:rFonts w:ascii="Peterburg" w:hAnsi="Peterburg" w:cs="Times New Roman"/>
          <w:sz w:val="20"/>
          <w:lang w:val="uk-UA"/>
        </w:rPr>
        <w:t xml:space="preserve"> механ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зм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в у сукупност</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з </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ншими механ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змами у склад</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г</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бридних систем досить поширене.</w:t>
      </w:r>
    </w:p>
    <w:p w:rsidR="00B20B19" w:rsidRPr="005474DB" w:rsidRDefault="00B20B19" w:rsidP="006D5D05">
      <w:pPr>
        <w:spacing w:line="240" w:lineRule="auto"/>
        <w:ind w:firstLine="340"/>
        <w:rPr>
          <w:rFonts w:ascii="Peterburg"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Pr="005474DB">
        <w:rPr>
          <w:rFonts w:ascii="Peterburg" w:hAnsi="Peterburg" w:cs="Times New Roman"/>
          <w:b/>
          <w:i/>
          <w:sz w:val="20"/>
          <w:lang w:val="uk-UA"/>
        </w:rPr>
        <w:t>Нейронн</w:t>
      </w:r>
      <w:r w:rsidR="00E43323" w:rsidRPr="005474DB">
        <w:rPr>
          <w:rFonts w:ascii="Times New Roman" w:hAnsi="Times New Roman" w:cs="Times New Roman"/>
          <w:b/>
          <w:i/>
          <w:sz w:val="20"/>
          <w:lang w:val="uk-UA"/>
        </w:rPr>
        <w:t>і</w:t>
      </w:r>
      <w:r w:rsidRPr="005474DB">
        <w:rPr>
          <w:rFonts w:ascii="Peterburg" w:hAnsi="Peterburg" w:cs="Times New Roman"/>
          <w:b/>
          <w:i/>
          <w:sz w:val="20"/>
          <w:lang w:val="uk-UA"/>
        </w:rPr>
        <w:t xml:space="preserve"> </w:t>
      </w:r>
      <w:r w:rsidR="00E43323" w:rsidRPr="005474DB">
        <w:rPr>
          <w:rFonts w:ascii="Peterburg" w:hAnsi="Peterburg" w:cs="Times New Roman"/>
          <w:b/>
          <w:i/>
          <w:sz w:val="20"/>
          <w:lang w:val="uk-UA"/>
        </w:rPr>
        <w:t>мереж</w:t>
      </w:r>
      <w:r w:rsidR="00E43323" w:rsidRPr="005474DB">
        <w:rPr>
          <w:rFonts w:ascii="Times New Roman" w:hAnsi="Times New Roman" w:cs="Times New Roman"/>
          <w:b/>
          <w:i/>
          <w:sz w:val="20"/>
          <w:lang w:val="uk-UA"/>
        </w:rPr>
        <w:t>і</w:t>
      </w:r>
      <w:r w:rsidRPr="005474DB">
        <w:rPr>
          <w:rFonts w:ascii="Peterburg" w:hAnsi="Peterburg" w:cs="Times New Roman"/>
          <w:sz w:val="20"/>
          <w:lang w:val="uk-UA"/>
        </w:rPr>
        <w:t xml:space="preserve"> </w:t>
      </w:r>
      <w:r w:rsidR="00E43323" w:rsidRPr="005474DB">
        <w:rPr>
          <w:rFonts w:ascii="Peterburg" w:hAnsi="Peterburg" w:cs="Times New Roman"/>
          <w:sz w:val="20"/>
          <w:lang w:val="uk-UA"/>
        </w:rPr>
        <w:t>не можуть гарантовано забезпечити оптимальн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р</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шення, але здатн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сть до навчання робить </w:t>
      </w:r>
      <w:r w:rsidR="00E43323" w:rsidRPr="005474DB">
        <w:rPr>
          <w:rFonts w:ascii="Times New Roman" w:hAnsi="Times New Roman" w:cs="Times New Roman"/>
          <w:sz w:val="20"/>
          <w:lang w:val="uk-UA"/>
        </w:rPr>
        <w:t>ї</w:t>
      </w:r>
      <w:r w:rsidR="00E43323" w:rsidRPr="005474DB">
        <w:rPr>
          <w:rFonts w:ascii="Peterburg" w:hAnsi="Peterburg" w:cs="Times New Roman"/>
          <w:sz w:val="20"/>
          <w:lang w:val="uk-UA"/>
        </w:rPr>
        <w:t>х найб</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льш п</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дходящими для систем, як</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швидко зм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нюються.</w:t>
      </w:r>
    </w:p>
    <w:p w:rsidR="00B20B19" w:rsidRPr="005474DB" w:rsidRDefault="00B20B19" w:rsidP="006D5D05">
      <w:pPr>
        <w:spacing w:line="240" w:lineRule="auto"/>
        <w:ind w:firstLine="340"/>
        <w:rPr>
          <w:rFonts w:ascii="Peterburg" w:hAnsi="Peterburg" w:cs="Times New Roman"/>
          <w:sz w:val="20"/>
          <w:lang w:val="uk-UA"/>
        </w:rPr>
      </w:pPr>
      <w:r w:rsidRPr="005474DB">
        <w:rPr>
          <w:rFonts w:ascii="Peterburg" w:eastAsia="SchoolBookCTT" w:hAnsi="Peterburg" w:cs="Times New Roman"/>
          <w:sz w:val="20"/>
          <w:lang w:val="uk-UA"/>
        </w:rPr>
        <w:t>•</w:t>
      </w:r>
      <w:r w:rsidRPr="005474DB">
        <w:rPr>
          <w:rFonts w:ascii="Peterburg" w:eastAsia="SchoolBookCTT" w:hAnsi="Peterburg" w:cs="Times New Roman"/>
          <w:b/>
          <w:bCs/>
          <w:sz w:val="20"/>
          <w:lang w:val="uk-UA"/>
        </w:rPr>
        <w:t xml:space="preserve"> </w:t>
      </w:r>
      <w:r w:rsidR="00E43323" w:rsidRPr="005474DB">
        <w:rPr>
          <w:rFonts w:ascii="Peterburg" w:hAnsi="Peterburg" w:cs="Times New Roman"/>
          <w:b/>
          <w:i/>
          <w:sz w:val="20"/>
          <w:lang w:val="uk-UA"/>
        </w:rPr>
        <w:t>Мультиагентн</w:t>
      </w:r>
      <w:r w:rsidR="00E43323" w:rsidRPr="005474DB">
        <w:rPr>
          <w:rFonts w:ascii="Times New Roman" w:hAnsi="Times New Roman" w:cs="Times New Roman"/>
          <w:b/>
          <w:i/>
          <w:sz w:val="20"/>
          <w:lang w:val="uk-UA"/>
        </w:rPr>
        <w:t>і</w:t>
      </w:r>
      <w:r w:rsidRPr="005474DB">
        <w:rPr>
          <w:rFonts w:ascii="Peterburg" w:hAnsi="Peterburg" w:cs="Times New Roman"/>
          <w:b/>
          <w:i/>
          <w:sz w:val="20"/>
          <w:lang w:val="uk-UA"/>
        </w:rPr>
        <w:t xml:space="preserve"> систем</w:t>
      </w:r>
      <w:r w:rsidR="00E43323" w:rsidRPr="005474DB">
        <w:rPr>
          <w:rFonts w:ascii="Peterburg" w:hAnsi="Peterburg" w:cs="Times New Roman"/>
          <w:b/>
          <w:i/>
          <w:sz w:val="20"/>
          <w:lang w:val="uk-UA"/>
        </w:rPr>
        <w:t>и</w:t>
      </w:r>
      <w:r w:rsidRPr="005474DB">
        <w:rPr>
          <w:rFonts w:ascii="Peterburg" w:hAnsi="Peterburg" w:cs="Times New Roman"/>
          <w:sz w:val="20"/>
          <w:lang w:val="uk-UA"/>
        </w:rPr>
        <w:t xml:space="preserve"> </w:t>
      </w:r>
      <w:r w:rsidR="00E43323" w:rsidRPr="005474DB">
        <w:rPr>
          <w:rFonts w:ascii="Peterburg" w:hAnsi="Peterburg" w:cs="Times New Roman"/>
          <w:sz w:val="20"/>
          <w:lang w:val="uk-UA"/>
        </w:rPr>
        <w:t>здатн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усп</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шно вт</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лити так</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можливост</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динам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чного планування, як децентрал</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зац</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я, </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нтеграц</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я, над</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йн</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сть </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 гнучк</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сть, що робить </w:t>
      </w:r>
      <w:r w:rsidR="00E43323" w:rsidRPr="005474DB">
        <w:rPr>
          <w:rFonts w:ascii="Times New Roman" w:hAnsi="Times New Roman" w:cs="Times New Roman"/>
          <w:sz w:val="20"/>
          <w:lang w:val="uk-UA"/>
        </w:rPr>
        <w:t>ї</w:t>
      </w:r>
      <w:r w:rsidR="00E43323" w:rsidRPr="005474DB">
        <w:rPr>
          <w:rFonts w:ascii="Peterburg" w:hAnsi="Peterburg" w:cs="Times New Roman"/>
          <w:sz w:val="20"/>
          <w:lang w:val="uk-UA"/>
        </w:rPr>
        <w:t>х пр</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оритетними кандидатами для реал</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зац</w:t>
      </w:r>
      <w:r w:rsidR="00E43323" w:rsidRPr="005474DB">
        <w:rPr>
          <w:rFonts w:ascii="Times New Roman" w:hAnsi="Times New Roman" w:cs="Times New Roman"/>
          <w:sz w:val="20"/>
          <w:lang w:val="uk-UA"/>
        </w:rPr>
        <w:t>ії</w:t>
      </w:r>
      <w:r w:rsidR="00E43323" w:rsidRPr="005474DB">
        <w:rPr>
          <w:rFonts w:ascii="Peterburg" w:hAnsi="Peterburg" w:cs="Times New Roman"/>
          <w:sz w:val="20"/>
          <w:lang w:val="uk-UA"/>
        </w:rPr>
        <w:t xml:space="preserve"> динам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чного планування, на в</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дм</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ну в</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д централ</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 xml:space="preserve">зованих та </w:t>
      </w:r>
      <w:r w:rsidR="00E43323" w:rsidRPr="005474DB">
        <w:rPr>
          <w:rFonts w:ascii="Times New Roman" w:hAnsi="Times New Roman" w:cs="Times New Roman"/>
          <w:sz w:val="20"/>
          <w:lang w:val="uk-UA"/>
        </w:rPr>
        <w:t>іє</w:t>
      </w:r>
      <w:r w:rsidR="00E43323" w:rsidRPr="005474DB">
        <w:rPr>
          <w:rFonts w:ascii="Peterburg" w:hAnsi="Peterburg" w:cs="Times New Roman"/>
          <w:sz w:val="20"/>
          <w:lang w:val="uk-UA"/>
        </w:rPr>
        <w:t>рарх</w:t>
      </w:r>
      <w:r w:rsidR="00E43323" w:rsidRPr="005474DB">
        <w:rPr>
          <w:rFonts w:ascii="Times New Roman" w:hAnsi="Times New Roman" w:cs="Times New Roman"/>
          <w:sz w:val="20"/>
          <w:lang w:val="uk-UA"/>
        </w:rPr>
        <w:t>і</w:t>
      </w:r>
      <w:r w:rsidR="00E43323" w:rsidRPr="005474DB">
        <w:rPr>
          <w:rFonts w:ascii="Peterburg" w:hAnsi="Peterburg" w:cs="Times New Roman"/>
          <w:sz w:val="20"/>
          <w:lang w:val="uk-UA"/>
        </w:rPr>
        <w:t>чних систем планування.</w:t>
      </w:r>
    </w:p>
    <w:p w:rsidR="00B20B19" w:rsidRPr="005474DB" w:rsidRDefault="00B20B19" w:rsidP="006D5D05">
      <w:pPr>
        <w:spacing w:line="240" w:lineRule="auto"/>
        <w:ind w:firstLine="340"/>
        <w:rPr>
          <w:rFonts w:ascii="Peterburg" w:hAnsi="Peterburg" w:cs="Times New Roman"/>
          <w:b/>
          <w:i/>
          <w:sz w:val="20"/>
          <w:lang w:val="uk-UA"/>
        </w:rPr>
      </w:pPr>
    </w:p>
    <w:p w:rsidR="00FD7CAE" w:rsidRPr="005474DB" w:rsidRDefault="00482EEE" w:rsidP="006D5D05">
      <w:pPr>
        <w:spacing w:line="240" w:lineRule="auto"/>
        <w:ind w:firstLine="340"/>
        <w:rPr>
          <w:rFonts w:ascii="Peterburg" w:hAnsi="Peterburg" w:cs="Times New Roman"/>
          <w:sz w:val="20"/>
          <w:lang w:val="uk-UA"/>
        </w:rPr>
      </w:pPr>
      <w:bookmarkStart w:id="0" w:name="_Toc420317928"/>
      <w:r w:rsidRPr="005474DB">
        <w:rPr>
          <w:rFonts w:ascii="Peterburg" w:hAnsi="Peterburg" w:cs="Times New Roman"/>
          <w:b/>
          <w:sz w:val="20"/>
          <w:lang w:val="uk-UA"/>
        </w:rPr>
        <w:t>Побудова лог</w:t>
      </w:r>
      <w:r w:rsidRPr="005474DB">
        <w:rPr>
          <w:rFonts w:ascii="Times New Roman" w:hAnsi="Times New Roman" w:cs="Times New Roman"/>
          <w:b/>
          <w:sz w:val="20"/>
          <w:lang w:val="uk-UA"/>
        </w:rPr>
        <w:t>і</w:t>
      </w:r>
      <w:r w:rsidRPr="005474DB">
        <w:rPr>
          <w:rFonts w:ascii="Peterburg" w:hAnsi="Peterburg" w:cs="Times New Roman"/>
          <w:b/>
          <w:sz w:val="20"/>
          <w:lang w:val="uk-UA"/>
        </w:rPr>
        <w:t>чно</w:t>
      </w:r>
      <w:r w:rsidRPr="005474DB">
        <w:rPr>
          <w:rFonts w:ascii="Times New Roman" w:hAnsi="Times New Roman" w:cs="Times New Roman"/>
          <w:b/>
          <w:sz w:val="20"/>
          <w:lang w:val="uk-UA"/>
        </w:rPr>
        <w:t>ї</w:t>
      </w:r>
      <w:r w:rsidRPr="005474DB">
        <w:rPr>
          <w:rFonts w:ascii="Peterburg" w:hAnsi="Peterburg" w:cs="Times New Roman"/>
          <w:b/>
          <w:sz w:val="20"/>
          <w:lang w:val="uk-UA"/>
        </w:rPr>
        <w:t xml:space="preserve"> модел</w:t>
      </w:r>
      <w:r w:rsidRPr="005474DB">
        <w:rPr>
          <w:rFonts w:ascii="Times New Roman" w:hAnsi="Times New Roman" w:cs="Times New Roman"/>
          <w:b/>
          <w:sz w:val="20"/>
          <w:lang w:val="uk-UA"/>
        </w:rPr>
        <w:t>і</w:t>
      </w:r>
      <w:r w:rsidRPr="005474DB">
        <w:rPr>
          <w:rFonts w:ascii="Peterburg" w:hAnsi="Peterburg" w:cs="Times New Roman"/>
          <w:b/>
          <w:sz w:val="20"/>
          <w:lang w:val="uk-UA"/>
        </w:rPr>
        <w:t xml:space="preserve"> поетапного синтезу СДК</w:t>
      </w:r>
      <w:bookmarkEnd w:id="0"/>
      <w:r w:rsidRPr="005474DB">
        <w:rPr>
          <w:rFonts w:ascii="Peterburg" w:hAnsi="Peterburg" w:cs="Times New Roman"/>
          <w:b/>
          <w:sz w:val="20"/>
          <w:lang w:val="uk-UA"/>
        </w:rPr>
        <w:t>.</w:t>
      </w:r>
    </w:p>
    <w:p w:rsidR="00482EEE" w:rsidRPr="005474DB" w:rsidRDefault="004B1376"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Визначення 6</w:t>
      </w:r>
      <w:r w:rsidR="00FD7CAE" w:rsidRPr="005474DB">
        <w:rPr>
          <w:rFonts w:ascii="Peterburg" w:hAnsi="Peterburg" w:cs="Times New Roman"/>
          <w:b/>
          <w:i/>
          <w:sz w:val="20"/>
          <w:lang w:val="uk-UA"/>
        </w:rPr>
        <w:t>.</w:t>
      </w:r>
      <w:r w:rsidR="00FD7CAE" w:rsidRPr="005474DB">
        <w:rPr>
          <w:rFonts w:ascii="Peterburg" w:hAnsi="Peterburg" w:cs="Times New Roman"/>
          <w:sz w:val="20"/>
          <w:lang w:val="uk-UA"/>
        </w:rPr>
        <w:t xml:space="preserve"> </w:t>
      </w:r>
      <w:r w:rsidR="00482EEE" w:rsidRPr="005474DB">
        <w:rPr>
          <w:rFonts w:ascii="Peterburg" w:hAnsi="Peterburg" w:cs="Times New Roman"/>
          <w:i/>
          <w:sz w:val="20"/>
          <w:lang w:val="uk-UA"/>
        </w:rPr>
        <w:t xml:space="preserve">Модель поетапного синтезу СДК </w:t>
      </w:r>
      <w:r w:rsidR="00482EEE" w:rsidRPr="005474DB">
        <w:rPr>
          <w:rFonts w:ascii="Peterburg" w:hAnsi="Peterburg" w:cs="Times New Roman"/>
          <w:sz w:val="20"/>
          <w:lang w:val="uk-UA"/>
        </w:rPr>
        <w:t>– така посл</w:t>
      </w:r>
      <w:r w:rsidR="00482EEE" w:rsidRPr="005474DB">
        <w:rPr>
          <w:rFonts w:ascii="Times New Roman" w:hAnsi="Times New Roman" w:cs="Times New Roman"/>
          <w:sz w:val="20"/>
          <w:lang w:val="uk-UA"/>
        </w:rPr>
        <w:t>і</w:t>
      </w:r>
      <w:r w:rsidR="00482EEE" w:rsidRPr="005474DB">
        <w:rPr>
          <w:rFonts w:ascii="Peterburg" w:hAnsi="Peterburg" w:cs="Times New Roman"/>
          <w:sz w:val="20"/>
          <w:lang w:val="uk-UA"/>
        </w:rPr>
        <w:t>довн</w:t>
      </w:r>
      <w:r w:rsidR="00482EEE" w:rsidRPr="005474DB">
        <w:rPr>
          <w:rFonts w:ascii="Times New Roman" w:hAnsi="Times New Roman" w:cs="Times New Roman"/>
          <w:sz w:val="20"/>
          <w:lang w:val="uk-UA"/>
        </w:rPr>
        <w:t>і</w:t>
      </w:r>
      <w:r w:rsidR="00482EEE" w:rsidRPr="005474DB">
        <w:rPr>
          <w:rFonts w:ascii="Peterburg" w:hAnsi="Peterburg" w:cs="Times New Roman"/>
          <w:sz w:val="20"/>
          <w:lang w:val="uk-UA"/>
        </w:rPr>
        <w:t>сть перебирання</w:t>
      </w:r>
      <w:r w:rsidRPr="005474DB">
        <w:rPr>
          <w:rFonts w:ascii="Peterburg" w:hAnsi="Peterburg" w:cs="Times New Roman"/>
          <w:sz w:val="20"/>
          <w:lang w:val="uk-UA"/>
        </w:rPr>
        <w:t xml:space="preserve"> </w:t>
      </w:r>
      <w:r w:rsidRPr="005474DB">
        <w:rPr>
          <w:rFonts w:ascii="Times New Roman" w:hAnsi="Times New Roman" w:cs="Times New Roman"/>
          <w:sz w:val="20"/>
          <w:lang w:val="uk-UA"/>
        </w:rPr>
        <w:t>її</w:t>
      </w:r>
      <w:r w:rsidRPr="005474DB">
        <w:rPr>
          <w:rFonts w:ascii="Peterburg" w:hAnsi="Peterburg" w:cs="Times New Roman"/>
          <w:sz w:val="20"/>
          <w:lang w:val="uk-UA"/>
        </w:rPr>
        <w:t xml:space="preserve"> властивостей</w:t>
      </w:r>
      <w:r w:rsidR="00482EEE" w:rsidRPr="005474DB">
        <w:rPr>
          <w:rFonts w:ascii="Peterburg" w:hAnsi="Peterburg" w:cs="Times New Roman"/>
          <w:sz w:val="20"/>
          <w:lang w:val="uk-UA"/>
        </w:rPr>
        <w:t xml:space="preserve"> в простор</w:t>
      </w:r>
      <w:r w:rsidR="00482EEE" w:rsidRPr="005474DB">
        <w:rPr>
          <w:rFonts w:ascii="Times New Roman" w:hAnsi="Times New Roman" w:cs="Times New Roman"/>
          <w:sz w:val="20"/>
          <w:lang w:val="uk-UA"/>
        </w:rPr>
        <w:t>і</w:t>
      </w:r>
      <w:r w:rsidR="00482EEE" w:rsidRPr="005474DB">
        <w:rPr>
          <w:rFonts w:ascii="Peterburg" w:hAnsi="Peterburg" w:cs="Times New Roman"/>
          <w:sz w:val="20"/>
          <w:lang w:val="uk-UA"/>
        </w:rPr>
        <w:t xml:space="preserve"> НВКО, яка дозволя</w:t>
      </w:r>
      <w:r w:rsidR="00482EEE" w:rsidRPr="005474DB">
        <w:rPr>
          <w:rFonts w:ascii="Times New Roman" w:hAnsi="Times New Roman" w:cs="Times New Roman"/>
          <w:sz w:val="20"/>
          <w:lang w:val="uk-UA"/>
        </w:rPr>
        <w:t>є</w:t>
      </w:r>
      <w:r w:rsidR="00482EEE" w:rsidRPr="005474DB">
        <w:rPr>
          <w:rFonts w:ascii="Peterburg" w:hAnsi="Peterburg" w:cs="Times New Roman"/>
          <w:sz w:val="20"/>
          <w:lang w:val="uk-UA"/>
        </w:rPr>
        <w:t xml:space="preserve"> виокремити модель СДК, здатну задовольнити критер</w:t>
      </w:r>
      <w:r w:rsidR="00482EEE" w:rsidRPr="005474DB">
        <w:rPr>
          <w:rFonts w:ascii="Times New Roman" w:hAnsi="Times New Roman" w:cs="Times New Roman"/>
          <w:sz w:val="20"/>
          <w:lang w:val="uk-UA"/>
        </w:rPr>
        <w:t>ії</w:t>
      </w:r>
      <w:r w:rsidR="00482EEE" w:rsidRPr="005474DB">
        <w:rPr>
          <w:rFonts w:ascii="Peterburg" w:hAnsi="Peterburg" w:cs="Times New Roman"/>
          <w:sz w:val="20"/>
          <w:lang w:val="uk-UA"/>
        </w:rPr>
        <w:t xml:space="preserve"> обслуговування властивостей ГВС.</w:t>
      </w:r>
    </w:p>
    <w:p w:rsidR="00482EEE" w:rsidRPr="005474DB" w:rsidRDefault="00482EEE"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 xml:space="preserve">Наведена на рис. </w:t>
      </w:r>
      <w:r w:rsidR="00D32F74" w:rsidRPr="005474DB">
        <w:rPr>
          <w:rFonts w:ascii="Peterburg" w:hAnsi="Peterburg" w:cs="Times New Roman"/>
          <w:sz w:val="20"/>
          <w:lang w:val="uk-UA"/>
        </w:rPr>
        <w:t xml:space="preserve">2 </w:t>
      </w:r>
      <w:r w:rsidRPr="005474DB">
        <w:rPr>
          <w:rFonts w:ascii="Peterburg" w:hAnsi="Peterburg" w:cs="Times New Roman"/>
          <w:sz w:val="20"/>
          <w:lang w:val="uk-UA"/>
        </w:rPr>
        <w:t>схема в</w:t>
      </w:r>
      <w:r w:rsidRPr="005474DB">
        <w:rPr>
          <w:rFonts w:ascii="Times New Roman" w:hAnsi="Times New Roman" w:cs="Times New Roman"/>
          <w:sz w:val="20"/>
          <w:lang w:val="uk-UA"/>
        </w:rPr>
        <w:t>і</w:t>
      </w:r>
      <w:r w:rsidRPr="005474DB">
        <w:rPr>
          <w:rFonts w:ascii="Peterburg" w:hAnsi="Peterburg" w:cs="Times New Roman"/>
          <w:sz w:val="20"/>
          <w:lang w:val="uk-UA"/>
        </w:rPr>
        <w:t>добража</w:t>
      </w:r>
      <w:r w:rsidRPr="005474DB">
        <w:rPr>
          <w:rFonts w:ascii="Times New Roman" w:hAnsi="Times New Roman" w:cs="Times New Roman"/>
          <w:sz w:val="20"/>
          <w:lang w:val="uk-UA"/>
        </w:rPr>
        <w:t>є</w:t>
      </w:r>
      <w:r w:rsidRPr="005474DB">
        <w:rPr>
          <w:rFonts w:ascii="Peterburg" w:hAnsi="Peterburg" w:cs="Times New Roman"/>
          <w:sz w:val="20"/>
          <w:lang w:val="uk-UA"/>
        </w:rPr>
        <w:t xml:space="preserve"> посл</w:t>
      </w:r>
      <w:r w:rsidRPr="005474DB">
        <w:rPr>
          <w:rFonts w:ascii="Times New Roman" w:hAnsi="Times New Roman" w:cs="Times New Roman"/>
          <w:sz w:val="20"/>
          <w:lang w:val="uk-UA"/>
        </w:rPr>
        <w:t>і</w:t>
      </w:r>
      <w:r w:rsidRPr="005474DB">
        <w:rPr>
          <w:rFonts w:ascii="Peterburg" w:hAnsi="Peterburg" w:cs="Times New Roman"/>
          <w:sz w:val="20"/>
          <w:lang w:val="uk-UA"/>
        </w:rPr>
        <w:t>довн</w:t>
      </w:r>
      <w:r w:rsidRPr="005474DB">
        <w:rPr>
          <w:rFonts w:ascii="Times New Roman" w:hAnsi="Times New Roman" w:cs="Times New Roman"/>
          <w:sz w:val="20"/>
          <w:lang w:val="uk-UA"/>
        </w:rPr>
        <w:t>і</w:t>
      </w:r>
      <w:r w:rsidRPr="005474DB">
        <w:rPr>
          <w:rFonts w:ascii="Peterburg" w:hAnsi="Peterburg" w:cs="Times New Roman"/>
          <w:sz w:val="20"/>
          <w:lang w:val="uk-UA"/>
        </w:rPr>
        <w:t>сть врахування властивостей зг</w:t>
      </w:r>
      <w:r w:rsidRPr="005474DB">
        <w:rPr>
          <w:rFonts w:ascii="Times New Roman" w:hAnsi="Times New Roman" w:cs="Times New Roman"/>
          <w:sz w:val="20"/>
          <w:lang w:val="uk-UA"/>
        </w:rPr>
        <w:t>і</w:t>
      </w:r>
      <w:r w:rsidRPr="005474DB">
        <w:rPr>
          <w:rFonts w:ascii="Peterburg" w:hAnsi="Peterburg" w:cs="Times New Roman"/>
          <w:sz w:val="20"/>
          <w:lang w:val="uk-UA"/>
        </w:rPr>
        <w:t xml:space="preserve">дно </w:t>
      </w:r>
      <w:r w:rsidRPr="005474DB">
        <w:rPr>
          <w:rFonts w:ascii="Times New Roman" w:hAnsi="Times New Roman" w:cs="Times New Roman"/>
          <w:sz w:val="20"/>
          <w:lang w:val="uk-UA"/>
        </w:rPr>
        <w:t>і</w:t>
      </w:r>
      <w:r w:rsidRPr="005474DB">
        <w:rPr>
          <w:rFonts w:ascii="Peterburg" w:hAnsi="Peterburg" w:cs="Times New Roman"/>
          <w:sz w:val="20"/>
          <w:lang w:val="uk-UA"/>
        </w:rPr>
        <w:t xml:space="preserve">з запропонованою НВКО при </w:t>
      </w:r>
      <w:r w:rsidRPr="005474DB">
        <w:rPr>
          <w:rFonts w:ascii="Times New Roman" w:hAnsi="Times New Roman" w:cs="Times New Roman"/>
          <w:sz w:val="20"/>
          <w:lang w:val="uk-UA"/>
        </w:rPr>
        <w:t>і</w:t>
      </w:r>
      <w:r w:rsidRPr="005474DB">
        <w:rPr>
          <w:rFonts w:ascii="Peterburg" w:hAnsi="Peterburg" w:cs="Times New Roman"/>
          <w:sz w:val="20"/>
          <w:lang w:val="uk-UA"/>
        </w:rPr>
        <w:t>терац</w:t>
      </w:r>
      <w:r w:rsidR="004B1376" w:rsidRPr="005474DB">
        <w:rPr>
          <w:rFonts w:ascii="Times New Roman" w:hAnsi="Times New Roman" w:cs="Times New Roman"/>
          <w:sz w:val="20"/>
          <w:lang w:val="uk-UA"/>
        </w:rPr>
        <w:t>і</w:t>
      </w:r>
      <w:r w:rsidR="004B1376" w:rsidRPr="005474DB">
        <w:rPr>
          <w:rFonts w:ascii="Peterburg" w:hAnsi="Peterburg" w:cs="Times New Roman"/>
          <w:sz w:val="20"/>
          <w:lang w:val="uk-UA"/>
        </w:rPr>
        <w:t>йн</w:t>
      </w:r>
      <w:r w:rsidR="004B1376" w:rsidRPr="005474DB">
        <w:rPr>
          <w:rFonts w:ascii="Peterburg" w:hAnsi="Times New Roman" w:cs="Times New Roman"/>
          <w:sz w:val="20"/>
          <w:lang w:val="uk-UA"/>
        </w:rPr>
        <w:t>і</w:t>
      </w:r>
      <w:r w:rsidR="004B1376" w:rsidRPr="005474DB">
        <w:rPr>
          <w:rFonts w:ascii="Peterburg" w:hAnsi="Peterburg" w:cs="Times New Roman"/>
          <w:sz w:val="20"/>
          <w:lang w:val="uk-UA"/>
        </w:rPr>
        <w:t>й процедур</w:t>
      </w:r>
      <w:r w:rsidR="004B1376" w:rsidRPr="005474DB">
        <w:rPr>
          <w:rFonts w:ascii="Peterburg" w:hAnsi="Times New Roman" w:cs="Times New Roman"/>
          <w:sz w:val="20"/>
          <w:lang w:val="uk-UA"/>
        </w:rPr>
        <w:t>і</w:t>
      </w:r>
      <w:r w:rsidR="004B1376" w:rsidRPr="005474DB">
        <w:rPr>
          <w:rFonts w:ascii="Peterburg" w:hAnsi="Peterburg" w:cs="Times New Roman"/>
          <w:sz w:val="20"/>
          <w:lang w:val="uk-UA"/>
        </w:rPr>
        <w:t xml:space="preserve"> синтезу СДК. При</w:t>
      </w:r>
      <w:r w:rsidRPr="005474DB">
        <w:rPr>
          <w:rFonts w:ascii="Peterburg" w:hAnsi="Peterburg" w:cs="Times New Roman"/>
          <w:sz w:val="20"/>
          <w:lang w:val="uk-UA"/>
        </w:rPr>
        <w:t xml:space="preserve"> завершенн</w:t>
      </w:r>
      <w:r w:rsidRPr="005474DB">
        <w:rPr>
          <w:rFonts w:ascii="Peterburg" w:hAnsi="Times New Roman" w:cs="Times New Roman"/>
          <w:sz w:val="20"/>
          <w:lang w:val="uk-UA"/>
        </w:rPr>
        <w:t>і</w:t>
      </w:r>
      <w:r w:rsidRPr="005474DB">
        <w:rPr>
          <w:rFonts w:ascii="Peterburg" w:hAnsi="Peterburg" w:cs="Times New Roman"/>
          <w:sz w:val="20"/>
          <w:lang w:val="uk-UA"/>
        </w:rPr>
        <w:t xml:space="preserve"> процедури провод</w:t>
      </w:r>
      <w:r w:rsidR="004B1376" w:rsidRPr="005474DB">
        <w:rPr>
          <w:rFonts w:ascii="Peterburg" w:hAnsi="Peterburg" w:cs="Times New Roman"/>
          <w:sz w:val="20"/>
          <w:lang w:val="uk-UA"/>
        </w:rPr>
        <w:t>и</w:t>
      </w:r>
      <w:r w:rsidRPr="005474DB">
        <w:rPr>
          <w:rFonts w:ascii="Peterburg" w:hAnsi="Peterburg" w:cs="Times New Roman"/>
          <w:sz w:val="20"/>
          <w:lang w:val="uk-UA"/>
        </w:rPr>
        <w:t>ть</w:t>
      </w:r>
      <w:r w:rsidR="004B1376" w:rsidRPr="005474DB">
        <w:rPr>
          <w:rFonts w:ascii="Peterburg" w:hAnsi="Peterburg" w:cs="Times New Roman"/>
          <w:sz w:val="20"/>
          <w:lang w:val="uk-UA"/>
        </w:rPr>
        <w:t>ся</w:t>
      </w:r>
      <w:r w:rsidRPr="005474DB">
        <w:rPr>
          <w:rFonts w:ascii="Peterburg" w:hAnsi="Peterburg" w:cs="Times New Roman"/>
          <w:sz w:val="20"/>
          <w:lang w:val="uk-UA"/>
        </w:rPr>
        <w:t xml:space="preserve"> перев</w:t>
      </w:r>
      <w:r w:rsidRPr="005474DB">
        <w:rPr>
          <w:rFonts w:ascii="Peterburg" w:hAnsi="Times New Roman" w:cs="Times New Roman"/>
          <w:sz w:val="20"/>
          <w:lang w:val="uk-UA"/>
        </w:rPr>
        <w:t>і</w:t>
      </w:r>
      <w:r w:rsidRPr="005474DB">
        <w:rPr>
          <w:rFonts w:ascii="Peterburg" w:hAnsi="Peterburg" w:cs="Times New Roman"/>
          <w:sz w:val="20"/>
          <w:lang w:val="uk-UA"/>
        </w:rPr>
        <w:t>рк</w:t>
      </w:r>
      <w:r w:rsidR="004B1376" w:rsidRPr="005474DB">
        <w:rPr>
          <w:rFonts w:ascii="Peterburg" w:hAnsi="Peterburg" w:cs="Times New Roman"/>
          <w:sz w:val="20"/>
          <w:lang w:val="uk-UA"/>
        </w:rPr>
        <w:t>а</w:t>
      </w:r>
      <w:r w:rsidRPr="005474DB">
        <w:rPr>
          <w:rFonts w:ascii="Peterburg" w:hAnsi="Peterburg" w:cs="Times New Roman"/>
          <w:sz w:val="20"/>
          <w:lang w:val="uk-UA"/>
        </w:rPr>
        <w:t xml:space="preserve"> виконання поточним вектором можливостей конкретно</w:t>
      </w:r>
      <w:r w:rsidRPr="005474DB">
        <w:rPr>
          <w:rFonts w:ascii="Peterburg" w:hAnsi="Times New Roman" w:cs="Times New Roman"/>
          <w:sz w:val="20"/>
          <w:lang w:val="uk-UA"/>
        </w:rPr>
        <w:t>ї</w:t>
      </w:r>
      <w:r w:rsidRPr="005474DB">
        <w:rPr>
          <w:rFonts w:ascii="Peterburg" w:hAnsi="Peterburg" w:cs="Times New Roman"/>
          <w:sz w:val="20"/>
          <w:lang w:val="uk-UA"/>
        </w:rPr>
        <w:t xml:space="preserve"> СДК</w:t>
      </w:r>
      <w:r w:rsidR="004B1376" w:rsidRPr="005474DB">
        <w:rPr>
          <w:rFonts w:ascii="Peterburg" w:hAnsi="Peterburg" w:cs="Times New Roman"/>
          <w:sz w:val="20"/>
          <w:lang w:val="uk-UA"/>
        </w:rPr>
        <w:t xml:space="preserve"> умов обслуговуваност</w:t>
      </w:r>
      <w:r w:rsidR="004B1376" w:rsidRPr="005474DB">
        <w:rPr>
          <w:rFonts w:ascii="Peterburg" w:hAnsi="Times New Roman" w:cs="Times New Roman"/>
          <w:sz w:val="20"/>
          <w:lang w:val="uk-UA"/>
        </w:rPr>
        <w:t>і</w:t>
      </w:r>
      <w:r w:rsidRPr="005474DB">
        <w:rPr>
          <w:rFonts w:ascii="Peterburg" w:hAnsi="Peterburg" w:cs="Times New Roman"/>
          <w:sz w:val="20"/>
          <w:lang w:val="uk-UA"/>
        </w:rPr>
        <w:t xml:space="preserve"> вимог конкретно</w:t>
      </w:r>
      <w:r w:rsidRPr="005474DB">
        <w:rPr>
          <w:rFonts w:ascii="Peterburg" w:hAnsi="Times New Roman" w:cs="Times New Roman"/>
          <w:sz w:val="20"/>
          <w:lang w:val="uk-UA"/>
        </w:rPr>
        <w:t>ї</w:t>
      </w:r>
      <w:r w:rsidRPr="005474DB">
        <w:rPr>
          <w:rFonts w:ascii="Peterburg" w:hAnsi="Peterburg" w:cs="Times New Roman"/>
          <w:sz w:val="20"/>
          <w:lang w:val="uk-UA"/>
        </w:rPr>
        <w:t xml:space="preserve"> ГВС.</w:t>
      </w:r>
    </w:p>
    <w:p w:rsidR="00B20B19" w:rsidRPr="005474DB" w:rsidRDefault="004B1376" w:rsidP="006D5D05">
      <w:pPr>
        <w:spacing w:line="240" w:lineRule="auto"/>
        <w:ind w:firstLine="340"/>
        <w:rPr>
          <w:rFonts w:ascii="Peterburg" w:hAnsi="Peterburg" w:cs="Times New Roman"/>
          <w:bCs/>
          <w:iCs/>
          <w:sz w:val="20"/>
          <w:lang w:val="uk-UA"/>
        </w:rPr>
      </w:pPr>
      <w:r w:rsidRPr="005474DB">
        <w:rPr>
          <w:rFonts w:ascii="Peterburg" w:hAnsi="Peterburg" w:cs="Times New Roman"/>
          <w:b/>
          <w:bCs/>
          <w:i/>
          <w:iCs/>
          <w:sz w:val="20"/>
          <w:lang w:val="uk-UA"/>
        </w:rPr>
        <w:t xml:space="preserve">Визначення </w:t>
      </w:r>
      <w:r w:rsidR="00B20B19" w:rsidRPr="005474DB">
        <w:rPr>
          <w:rFonts w:ascii="Peterburg" w:hAnsi="Peterburg" w:cs="Times New Roman"/>
          <w:b/>
          <w:bCs/>
          <w:iCs/>
          <w:sz w:val="20"/>
          <w:lang w:val="uk-UA"/>
        </w:rPr>
        <w:t xml:space="preserve">7. </w:t>
      </w:r>
      <w:r w:rsidR="00894E4E" w:rsidRPr="005474DB">
        <w:rPr>
          <w:rFonts w:ascii="Peterburg" w:hAnsi="Peterburg" w:cs="Times New Roman"/>
          <w:bCs/>
          <w:i/>
          <w:iCs/>
          <w:sz w:val="20"/>
          <w:lang w:val="uk-UA"/>
        </w:rPr>
        <w:t>Критер</w:t>
      </w:r>
      <w:r w:rsidR="00894E4E" w:rsidRPr="005474DB">
        <w:rPr>
          <w:rFonts w:ascii="Peterburg" w:hAnsi="Times New Roman" w:cs="Times New Roman"/>
          <w:bCs/>
          <w:i/>
          <w:iCs/>
          <w:sz w:val="20"/>
          <w:lang w:val="uk-UA"/>
        </w:rPr>
        <w:t>і</w:t>
      </w:r>
      <w:r w:rsidR="00894E4E" w:rsidRPr="005474DB">
        <w:rPr>
          <w:rFonts w:ascii="Peterburg" w:hAnsi="Peterburg" w:cs="Times New Roman"/>
          <w:bCs/>
          <w:i/>
          <w:iCs/>
          <w:sz w:val="20"/>
          <w:lang w:val="uk-UA"/>
        </w:rPr>
        <w:t>й обслуговуваност</w:t>
      </w:r>
      <w:r w:rsidR="00894E4E" w:rsidRPr="005474DB">
        <w:rPr>
          <w:rFonts w:ascii="Peterburg" w:hAnsi="Times New Roman" w:cs="Times New Roman"/>
          <w:bCs/>
          <w:i/>
          <w:iCs/>
          <w:sz w:val="20"/>
          <w:lang w:val="uk-UA"/>
        </w:rPr>
        <w:t>і</w:t>
      </w:r>
      <w:r w:rsidR="00894E4E" w:rsidRPr="005474DB">
        <w:rPr>
          <w:rFonts w:ascii="Peterburg" w:hAnsi="Peterburg" w:cs="Times New Roman"/>
          <w:bCs/>
          <w:iCs/>
          <w:sz w:val="20"/>
          <w:lang w:val="uk-UA"/>
        </w:rPr>
        <w:t xml:space="preserve"> – показник задовольняння системою динам</w:t>
      </w:r>
      <w:r w:rsidR="00894E4E" w:rsidRPr="005474DB">
        <w:rPr>
          <w:rFonts w:ascii="Peterburg" w:hAnsi="Times New Roman" w:cs="Times New Roman"/>
          <w:bCs/>
          <w:iCs/>
          <w:sz w:val="20"/>
          <w:lang w:val="uk-UA"/>
        </w:rPr>
        <w:t>і</w:t>
      </w:r>
      <w:r w:rsidR="00894E4E" w:rsidRPr="005474DB">
        <w:rPr>
          <w:rFonts w:ascii="Peterburg" w:hAnsi="Peterburg" w:cs="Times New Roman"/>
          <w:bCs/>
          <w:iCs/>
          <w:sz w:val="20"/>
          <w:lang w:val="uk-UA"/>
        </w:rPr>
        <w:t>чного керування з боку ГВС</w:t>
      </w:r>
      <w:r w:rsidR="00B20B19" w:rsidRPr="005474DB">
        <w:rPr>
          <w:rFonts w:ascii="Peterburg" w:hAnsi="Peterburg" w:cs="Times New Roman"/>
          <w:bCs/>
          <w:iCs/>
          <w:sz w:val="20"/>
          <w:lang w:val="uk-UA"/>
        </w:rPr>
        <w:t>.</w:t>
      </w:r>
    </w:p>
    <w:p w:rsidR="00B20B19" w:rsidRPr="005474DB" w:rsidRDefault="00B20B19" w:rsidP="006D5D05">
      <w:pPr>
        <w:spacing w:line="240" w:lineRule="auto"/>
        <w:ind w:firstLine="340"/>
        <w:rPr>
          <w:rFonts w:ascii="Peterburg" w:hAnsi="Peterburg" w:cs="Times New Roman"/>
          <w:sz w:val="20"/>
          <w:lang w:val="uk-UA"/>
        </w:rPr>
      </w:pPr>
    </w:p>
    <w:p w:rsidR="000C476F" w:rsidRPr="005474DB" w:rsidRDefault="00046142" w:rsidP="000B522E">
      <w:pPr>
        <w:spacing w:line="240" w:lineRule="auto"/>
        <w:ind w:firstLine="0"/>
        <w:jc w:val="center"/>
        <w:rPr>
          <w:rFonts w:ascii="Peterburg" w:hAnsi="Peterburg" w:cs="Times New Roman"/>
          <w:sz w:val="20"/>
          <w:lang w:val="uk-UA"/>
        </w:rPr>
      </w:pPr>
      <w:r>
        <w:rPr>
          <w:rFonts w:ascii="Peterburg" w:hAnsi="Peterburg" w:cs="Times New Roman"/>
          <w:sz w:val="20"/>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0.1pt;height:183.4pt">
            <v:imagedata r:id="rId9" o:title="Логічна модель поетапного синтезу" croptop="2793f" cropbottom="4539f"/>
          </v:shape>
        </w:pict>
      </w:r>
    </w:p>
    <w:p w:rsidR="00145E49" w:rsidRPr="005474DB" w:rsidRDefault="00D32F74" w:rsidP="000B522E">
      <w:pPr>
        <w:spacing w:line="240" w:lineRule="auto"/>
        <w:ind w:firstLine="0"/>
        <w:jc w:val="center"/>
        <w:rPr>
          <w:rFonts w:ascii="Peterburg" w:hAnsi="Peterburg" w:cs="Times New Roman"/>
          <w:i/>
          <w:sz w:val="20"/>
          <w:lang w:val="uk-UA"/>
        </w:rPr>
      </w:pPr>
      <w:r w:rsidRPr="005474DB">
        <w:rPr>
          <w:rFonts w:ascii="Peterburg" w:hAnsi="Peterburg" w:cs="Times New Roman"/>
          <w:i/>
          <w:sz w:val="20"/>
          <w:lang w:val="uk-UA"/>
        </w:rPr>
        <w:t>Рисунок 2</w:t>
      </w:r>
      <w:r w:rsidR="000C476F" w:rsidRPr="005474DB">
        <w:rPr>
          <w:rFonts w:ascii="Peterburg" w:hAnsi="Peterburg" w:cs="Times New Roman"/>
          <w:i/>
          <w:sz w:val="20"/>
          <w:lang w:val="uk-UA"/>
        </w:rPr>
        <w:t>. Лог</w:t>
      </w:r>
      <w:r w:rsidR="000C476F" w:rsidRPr="005474DB">
        <w:rPr>
          <w:rFonts w:ascii="Peterburg" w:hAnsi="Times New Roman" w:cs="Times New Roman"/>
          <w:i/>
          <w:sz w:val="20"/>
          <w:lang w:val="uk-UA"/>
        </w:rPr>
        <w:t>і</w:t>
      </w:r>
      <w:r w:rsidR="000C476F" w:rsidRPr="005474DB">
        <w:rPr>
          <w:rFonts w:ascii="Peterburg" w:hAnsi="Peterburg" w:cs="Times New Roman"/>
          <w:i/>
          <w:sz w:val="20"/>
          <w:lang w:val="uk-UA"/>
        </w:rPr>
        <w:t>чна модель поетапного синтезу СДК</w:t>
      </w:r>
    </w:p>
    <w:p w:rsidR="00145E49" w:rsidRPr="005474DB" w:rsidRDefault="00145E49" w:rsidP="006D5D05">
      <w:pPr>
        <w:spacing w:line="240" w:lineRule="auto"/>
        <w:ind w:firstLine="340"/>
        <w:jc w:val="center"/>
        <w:rPr>
          <w:rFonts w:ascii="Peterburg" w:hAnsi="Peterburg" w:cs="Times New Roman"/>
          <w:sz w:val="20"/>
          <w:lang w:val="uk-UA"/>
        </w:rPr>
      </w:pPr>
    </w:p>
    <w:p w:rsidR="00145E49" w:rsidRPr="005474DB" w:rsidRDefault="000C476F" w:rsidP="006D5D05">
      <w:pPr>
        <w:spacing w:line="240" w:lineRule="auto"/>
        <w:ind w:firstLine="340"/>
        <w:rPr>
          <w:rFonts w:ascii="Peterburg" w:hAnsi="Peterburg" w:cs="Times New Roman"/>
          <w:sz w:val="20"/>
          <w:lang w:val="uk-UA"/>
        </w:rPr>
      </w:pPr>
      <w:r w:rsidRPr="005474DB">
        <w:rPr>
          <w:rFonts w:ascii="Peterburg" w:hAnsi="Peterburg" w:cs="Times New Roman"/>
          <w:b/>
          <w:i/>
          <w:sz w:val="20"/>
          <w:lang w:val="uk-UA"/>
        </w:rPr>
        <w:t>Побудова концептуально</w:t>
      </w:r>
      <w:r w:rsidRPr="005474DB">
        <w:rPr>
          <w:rFonts w:ascii="Peterburg" w:hAnsi="Times New Roman" w:cs="Times New Roman"/>
          <w:b/>
          <w:i/>
          <w:sz w:val="20"/>
          <w:lang w:val="uk-UA"/>
        </w:rPr>
        <w:t>ї</w:t>
      </w:r>
      <w:r w:rsidRPr="005474DB">
        <w:rPr>
          <w:rFonts w:ascii="Peterburg" w:hAnsi="Peterburg" w:cs="Times New Roman"/>
          <w:b/>
          <w:i/>
          <w:sz w:val="20"/>
          <w:lang w:val="uk-UA"/>
        </w:rPr>
        <w:t xml:space="preserve"> модел</w:t>
      </w:r>
      <w:r w:rsidRPr="005474DB">
        <w:rPr>
          <w:rFonts w:ascii="Peterburg" w:hAnsi="Times New Roman" w:cs="Times New Roman"/>
          <w:b/>
          <w:i/>
          <w:sz w:val="20"/>
          <w:lang w:val="uk-UA"/>
        </w:rPr>
        <w:t>і</w:t>
      </w:r>
      <w:r w:rsidRPr="005474DB">
        <w:rPr>
          <w:rFonts w:ascii="Peterburg" w:hAnsi="Peterburg" w:cs="Times New Roman"/>
          <w:b/>
          <w:i/>
          <w:sz w:val="20"/>
          <w:lang w:val="uk-UA"/>
        </w:rPr>
        <w:t xml:space="preserve"> СДК.</w:t>
      </w:r>
      <w:r w:rsidRPr="005474DB">
        <w:rPr>
          <w:rFonts w:ascii="Peterburg" w:hAnsi="Peterburg" w:cs="Times New Roman"/>
          <w:sz w:val="20"/>
          <w:lang w:val="uk-UA"/>
        </w:rPr>
        <w:t xml:space="preserve"> </w:t>
      </w:r>
      <w:r w:rsidR="00694493" w:rsidRPr="005474DB">
        <w:rPr>
          <w:rFonts w:ascii="Peterburg" w:hAnsi="Peterburg" w:cs="Times New Roman"/>
          <w:sz w:val="20"/>
          <w:lang w:val="uk-UA"/>
        </w:rPr>
        <w:t>Обрана</w:t>
      </w:r>
      <w:r w:rsidRPr="005474DB">
        <w:rPr>
          <w:rFonts w:ascii="Peterburg" w:hAnsi="Peterburg" w:cs="Times New Roman"/>
          <w:sz w:val="20"/>
          <w:lang w:val="uk-UA"/>
        </w:rPr>
        <w:t xml:space="preserve"> лог</w:t>
      </w:r>
      <w:r w:rsidRPr="005474DB">
        <w:rPr>
          <w:rFonts w:ascii="Peterburg" w:hAnsi="Times New Roman" w:cs="Times New Roman"/>
          <w:sz w:val="20"/>
          <w:lang w:val="uk-UA"/>
        </w:rPr>
        <w:t>і</w:t>
      </w:r>
      <w:r w:rsidRPr="005474DB">
        <w:rPr>
          <w:rFonts w:ascii="Peterburg" w:hAnsi="Peterburg" w:cs="Times New Roman"/>
          <w:sz w:val="20"/>
          <w:lang w:val="uk-UA"/>
        </w:rPr>
        <w:t>чн</w:t>
      </w:r>
      <w:r w:rsidR="00694493" w:rsidRPr="005474DB">
        <w:rPr>
          <w:rFonts w:ascii="Peterburg" w:hAnsi="Peterburg" w:cs="Times New Roman"/>
          <w:sz w:val="20"/>
          <w:lang w:val="uk-UA"/>
        </w:rPr>
        <w:t>а</w:t>
      </w:r>
      <w:r w:rsidRPr="005474DB">
        <w:rPr>
          <w:rFonts w:ascii="Peterburg" w:hAnsi="Peterburg" w:cs="Times New Roman"/>
          <w:sz w:val="20"/>
          <w:lang w:val="uk-UA"/>
        </w:rPr>
        <w:t xml:space="preserve"> посл</w:t>
      </w:r>
      <w:r w:rsidRPr="005474DB">
        <w:rPr>
          <w:rFonts w:ascii="Peterburg" w:hAnsi="Times New Roman" w:cs="Times New Roman"/>
          <w:sz w:val="20"/>
          <w:lang w:val="uk-UA"/>
        </w:rPr>
        <w:t>і</w:t>
      </w:r>
      <w:r w:rsidRPr="005474DB">
        <w:rPr>
          <w:rFonts w:ascii="Peterburg" w:hAnsi="Peterburg" w:cs="Times New Roman"/>
          <w:sz w:val="20"/>
          <w:lang w:val="uk-UA"/>
        </w:rPr>
        <w:t>довн</w:t>
      </w:r>
      <w:r w:rsidR="00694493" w:rsidRPr="005474DB">
        <w:rPr>
          <w:rFonts w:ascii="Peterburg" w:hAnsi="Times New Roman" w:cs="Times New Roman"/>
          <w:sz w:val="20"/>
          <w:lang w:val="uk-UA"/>
        </w:rPr>
        <w:t>і</w:t>
      </w:r>
      <w:r w:rsidRPr="005474DB">
        <w:rPr>
          <w:rFonts w:ascii="Peterburg" w:hAnsi="Peterburg" w:cs="Times New Roman"/>
          <w:sz w:val="20"/>
          <w:lang w:val="uk-UA"/>
        </w:rPr>
        <w:t>ст</w:t>
      </w:r>
      <w:r w:rsidR="00694493" w:rsidRPr="005474DB">
        <w:rPr>
          <w:rFonts w:ascii="Peterburg" w:hAnsi="Peterburg" w:cs="Times New Roman"/>
          <w:sz w:val="20"/>
          <w:lang w:val="uk-UA"/>
        </w:rPr>
        <w:t>ь</w:t>
      </w:r>
      <w:r w:rsidRPr="005474DB">
        <w:rPr>
          <w:rFonts w:ascii="Peterburg" w:hAnsi="Peterburg" w:cs="Times New Roman"/>
          <w:sz w:val="20"/>
          <w:lang w:val="uk-UA"/>
        </w:rPr>
        <w:t xml:space="preserve"> синтезу СДК для зд</w:t>
      </w:r>
      <w:r w:rsidRPr="005474DB">
        <w:rPr>
          <w:rFonts w:ascii="Peterburg" w:hAnsi="Times New Roman" w:cs="Times New Roman"/>
          <w:sz w:val="20"/>
          <w:lang w:val="uk-UA"/>
        </w:rPr>
        <w:t>і</w:t>
      </w:r>
      <w:r w:rsidRPr="005474DB">
        <w:rPr>
          <w:rFonts w:ascii="Peterburg" w:hAnsi="Peterburg" w:cs="Times New Roman"/>
          <w:sz w:val="20"/>
          <w:lang w:val="uk-UA"/>
        </w:rPr>
        <w:t>йснення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керування у певн</w:t>
      </w:r>
      <w:r w:rsidRPr="005474DB">
        <w:rPr>
          <w:rFonts w:ascii="Times New Roman" w:hAnsi="Times New Roman" w:cs="Times New Roman"/>
          <w:sz w:val="20"/>
          <w:lang w:val="uk-UA"/>
        </w:rPr>
        <w:t>і</w:t>
      </w:r>
      <w:r w:rsidRPr="005474DB">
        <w:rPr>
          <w:rFonts w:ascii="Peterburg" w:hAnsi="Peterburg" w:cs="Times New Roman"/>
          <w:sz w:val="20"/>
          <w:lang w:val="uk-UA"/>
        </w:rPr>
        <w:t xml:space="preserve">й ГВС, </w:t>
      </w:r>
      <w:r w:rsidR="00694493" w:rsidRPr="005474DB">
        <w:rPr>
          <w:rFonts w:ascii="Peterburg" w:hAnsi="Peterburg" w:cs="Times New Roman"/>
          <w:sz w:val="20"/>
          <w:lang w:val="uk-UA"/>
        </w:rPr>
        <w:t>використову</w:t>
      </w:r>
      <w:r w:rsidR="00694493" w:rsidRPr="005474DB">
        <w:rPr>
          <w:rFonts w:ascii="Times New Roman" w:hAnsi="Times New Roman" w:cs="Times New Roman"/>
          <w:sz w:val="20"/>
          <w:lang w:val="uk-UA"/>
        </w:rPr>
        <w:t>є</w:t>
      </w:r>
      <w:r w:rsidR="00694493" w:rsidRPr="005474DB">
        <w:rPr>
          <w:rFonts w:ascii="Peterburg" w:hAnsi="Peterburg" w:cs="Times New Roman"/>
          <w:sz w:val="20"/>
          <w:lang w:val="uk-UA"/>
        </w:rPr>
        <w:t>ться для визначення</w:t>
      </w:r>
      <w:r w:rsidRPr="005474DB">
        <w:rPr>
          <w:rFonts w:ascii="Peterburg" w:hAnsi="Peterburg" w:cs="Times New Roman"/>
          <w:sz w:val="20"/>
          <w:lang w:val="uk-UA"/>
        </w:rPr>
        <w:t>: виду невизначеност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(ВН), п</w:t>
      </w:r>
      <w:r w:rsidRPr="005474DB">
        <w:rPr>
          <w:rFonts w:ascii="Times New Roman" w:hAnsi="Times New Roman" w:cs="Times New Roman"/>
          <w:sz w:val="20"/>
          <w:lang w:val="uk-UA"/>
        </w:rPr>
        <w:t>і</w:t>
      </w:r>
      <w:r w:rsidRPr="005474DB">
        <w:rPr>
          <w:rFonts w:ascii="Peterburg" w:hAnsi="Peterburg" w:cs="Times New Roman"/>
          <w:sz w:val="20"/>
          <w:lang w:val="uk-UA"/>
        </w:rPr>
        <w:t>дходу (П</w:t>
      </w:r>
      <w:r w:rsidRPr="005474DB">
        <w:rPr>
          <w:rFonts w:ascii="Peterburg" w:hAnsi="Peterburg" w:cs="Times New Roman"/>
          <w:sz w:val="20"/>
          <w:vertAlign w:val="subscript"/>
          <w:lang w:val="uk-UA"/>
        </w:rPr>
        <w:t>ДК</w:t>
      </w:r>
      <w:r w:rsidRPr="005474DB">
        <w:rPr>
          <w:rFonts w:ascii="Peterburg" w:hAnsi="Peterburg" w:cs="Times New Roman"/>
          <w:sz w:val="20"/>
          <w:lang w:val="uk-UA"/>
        </w:rPr>
        <w:t>), стратег</w:t>
      </w:r>
      <w:r w:rsidRPr="005474DB">
        <w:rPr>
          <w:rFonts w:ascii="Times New Roman" w:hAnsi="Times New Roman" w:cs="Times New Roman"/>
          <w:sz w:val="20"/>
          <w:lang w:val="uk-UA"/>
        </w:rPr>
        <w:t>ії</w:t>
      </w:r>
      <w:r w:rsidRPr="005474DB">
        <w:rPr>
          <w:rFonts w:ascii="Peterburg" w:hAnsi="Peterburg" w:cs="Times New Roman"/>
          <w:sz w:val="20"/>
          <w:lang w:val="uk-UA"/>
        </w:rPr>
        <w:t xml:space="preserve"> (С</w:t>
      </w:r>
      <w:r w:rsidRPr="005474DB">
        <w:rPr>
          <w:rFonts w:ascii="Peterburg" w:hAnsi="Peterburg" w:cs="Times New Roman"/>
          <w:sz w:val="20"/>
          <w:vertAlign w:val="subscript"/>
          <w:lang w:val="uk-UA"/>
        </w:rPr>
        <w:t>ДК</w:t>
      </w:r>
      <w:r w:rsidRPr="005474DB">
        <w:rPr>
          <w:rFonts w:ascii="Peterburg" w:hAnsi="Peterburg" w:cs="Times New Roman"/>
          <w:sz w:val="20"/>
          <w:lang w:val="uk-UA"/>
        </w:rPr>
        <w:t>), пол</w:t>
      </w:r>
      <w:r w:rsidRPr="005474DB">
        <w:rPr>
          <w:rFonts w:ascii="Times New Roman" w:hAnsi="Times New Roman" w:cs="Times New Roman"/>
          <w:sz w:val="20"/>
          <w:lang w:val="uk-UA"/>
        </w:rPr>
        <w:t>і</w:t>
      </w:r>
      <w:r w:rsidRPr="005474DB">
        <w:rPr>
          <w:rFonts w:ascii="Peterburg" w:hAnsi="Peterburg" w:cs="Times New Roman"/>
          <w:sz w:val="20"/>
          <w:lang w:val="uk-UA"/>
        </w:rPr>
        <w:t>тики часу (ПЧ</w:t>
      </w:r>
      <w:r w:rsidRPr="005474DB">
        <w:rPr>
          <w:rFonts w:ascii="Peterburg" w:hAnsi="Peterburg" w:cs="Times New Roman"/>
          <w:sz w:val="20"/>
          <w:vertAlign w:val="subscript"/>
          <w:lang w:val="uk-UA"/>
        </w:rPr>
        <w:t>ДК</w:t>
      </w:r>
      <w:r w:rsidRPr="005474DB">
        <w:rPr>
          <w:rFonts w:ascii="Peterburg" w:hAnsi="Peterburg" w:cs="Times New Roman"/>
          <w:sz w:val="20"/>
          <w:lang w:val="uk-UA"/>
        </w:rPr>
        <w:t>) та методу (М</w:t>
      </w:r>
      <w:r w:rsidRPr="005474DB">
        <w:rPr>
          <w:rFonts w:ascii="Peterburg" w:hAnsi="Peterburg" w:cs="Times New Roman"/>
          <w:sz w:val="20"/>
          <w:vertAlign w:val="subscript"/>
          <w:lang w:val="uk-UA"/>
        </w:rPr>
        <w:t>ДК</w:t>
      </w:r>
      <w:r w:rsidRPr="005474DB">
        <w:rPr>
          <w:rFonts w:ascii="Peterburg" w:hAnsi="Peterburg" w:cs="Times New Roman"/>
          <w:sz w:val="20"/>
          <w:lang w:val="uk-UA"/>
        </w:rPr>
        <w:t>) динам</w:t>
      </w:r>
      <w:r w:rsidRPr="005474DB">
        <w:rPr>
          <w:rFonts w:ascii="Times New Roman" w:hAnsi="Times New Roman" w:cs="Times New Roman"/>
          <w:sz w:val="20"/>
          <w:lang w:val="uk-UA"/>
        </w:rPr>
        <w:t>і</w:t>
      </w:r>
      <w:r w:rsidRPr="005474DB">
        <w:rPr>
          <w:rFonts w:ascii="Peterburg" w:hAnsi="Peterburg" w:cs="Times New Roman"/>
          <w:sz w:val="20"/>
          <w:lang w:val="uk-UA"/>
        </w:rPr>
        <w:t>чного керування</w:t>
      </w:r>
      <w:r w:rsidR="00694493" w:rsidRPr="005474DB">
        <w:rPr>
          <w:rFonts w:ascii="Peterburg" w:hAnsi="Peterburg" w:cs="Times New Roman"/>
          <w:sz w:val="20"/>
          <w:lang w:val="uk-UA"/>
        </w:rPr>
        <w:t>. С</w:t>
      </w:r>
      <w:r w:rsidRPr="005474DB">
        <w:rPr>
          <w:rFonts w:ascii="Peterburg" w:hAnsi="Peterburg" w:cs="Times New Roman"/>
          <w:sz w:val="20"/>
          <w:lang w:val="uk-UA"/>
        </w:rPr>
        <w:t xml:space="preserve">клад </w:t>
      </w:r>
      <w:r w:rsidRPr="005474DB">
        <w:rPr>
          <w:rFonts w:ascii="Times New Roman" w:hAnsi="Times New Roman" w:cs="Times New Roman"/>
          <w:sz w:val="20"/>
          <w:lang w:val="uk-UA"/>
        </w:rPr>
        <w:t>і</w:t>
      </w:r>
      <w:r w:rsidRPr="005474DB">
        <w:rPr>
          <w:rFonts w:ascii="Peterburg" w:hAnsi="Peterburg" w:cs="Times New Roman"/>
          <w:sz w:val="20"/>
          <w:lang w:val="uk-UA"/>
        </w:rPr>
        <w:t xml:space="preserve"> посл</w:t>
      </w:r>
      <w:r w:rsidRPr="005474DB">
        <w:rPr>
          <w:rFonts w:ascii="Times New Roman" w:hAnsi="Times New Roman" w:cs="Times New Roman"/>
          <w:sz w:val="20"/>
          <w:lang w:val="uk-UA"/>
        </w:rPr>
        <w:t>і</w:t>
      </w:r>
      <w:r w:rsidRPr="005474DB">
        <w:rPr>
          <w:rFonts w:ascii="Peterburg" w:hAnsi="Peterburg" w:cs="Times New Roman"/>
          <w:sz w:val="20"/>
          <w:lang w:val="uk-UA"/>
        </w:rPr>
        <w:t>довн</w:t>
      </w:r>
      <w:r w:rsidRPr="005474DB">
        <w:rPr>
          <w:rFonts w:ascii="Times New Roman" w:hAnsi="Times New Roman" w:cs="Times New Roman"/>
          <w:sz w:val="20"/>
          <w:lang w:val="uk-UA"/>
        </w:rPr>
        <w:t>і</w:t>
      </w:r>
      <w:r w:rsidRPr="005474DB">
        <w:rPr>
          <w:rFonts w:ascii="Peterburg" w:hAnsi="Peterburg" w:cs="Times New Roman"/>
          <w:sz w:val="20"/>
          <w:lang w:val="uk-UA"/>
        </w:rPr>
        <w:t>сть етап</w:t>
      </w:r>
      <w:r w:rsidRPr="005474DB">
        <w:rPr>
          <w:rFonts w:ascii="Times New Roman" w:hAnsi="Times New Roman" w:cs="Times New Roman"/>
          <w:sz w:val="20"/>
          <w:lang w:val="uk-UA"/>
        </w:rPr>
        <w:t>і</w:t>
      </w:r>
      <w:r w:rsidRPr="005474DB">
        <w:rPr>
          <w:rFonts w:ascii="Peterburg" w:hAnsi="Peterburg" w:cs="Times New Roman"/>
          <w:sz w:val="20"/>
          <w:lang w:val="uk-UA"/>
        </w:rPr>
        <w:t>в синтезу повинн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забезпечити наб</w:t>
      </w:r>
      <w:r w:rsidRPr="005474DB">
        <w:rPr>
          <w:rFonts w:ascii="Times New Roman" w:hAnsi="Times New Roman" w:cs="Times New Roman"/>
          <w:sz w:val="20"/>
          <w:lang w:val="uk-UA"/>
        </w:rPr>
        <w:t>і</w:t>
      </w:r>
      <w:r w:rsidRPr="005474DB">
        <w:rPr>
          <w:rFonts w:ascii="Peterburg" w:hAnsi="Peterburg" w:cs="Times New Roman"/>
          <w:sz w:val="20"/>
          <w:lang w:val="uk-UA"/>
        </w:rPr>
        <w:t>р</w:t>
      </w:r>
      <w:r w:rsidR="00694493" w:rsidRPr="005474DB">
        <w:rPr>
          <w:rFonts w:ascii="Peterburg" w:hAnsi="Peterburg" w:cs="Times New Roman"/>
          <w:sz w:val="20"/>
          <w:lang w:val="uk-UA"/>
        </w:rPr>
        <w:t xml:space="preserve"> </w:t>
      </w:r>
      <w:r w:rsidRPr="005474DB">
        <w:rPr>
          <w:rFonts w:ascii="Times New Roman" w:hAnsi="Times New Roman" w:cs="Times New Roman"/>
          <w:sz w:val="20"/>
          <w:lang w:val="uk-UA"/>
        </w:rPr>
        <w:t>і</w:t>
      </w:r>
      <w:r w:rsidRPr="005474DB">
        <w:rPr>
          <w:rFonts w:ascii="Peterburg" w:hAnsi="Peterburg" w:cs="Times New Roman"/>
          <w:sz w:val="20"/>
          <w:lang w:val="uk-UA"/>
        </w:rPr>
        <w:t>терац</w:t>
      </w:r>
      <w:r w:rsidRPr="005474DB">
        <w:rPr>
          <w:rFonts w:ascii="Times New Roman" w:hAnsi="Times New Roman" w:cs="Times New Roman"/>
          <w:sz w:val="20"/>
          <w:lang w:val="uk-UA"/>
        </w:rPr>
        <w:t>і</w:t>
      </w:r>
      <w:r w:rsidRPr="005474DB">
        <w:rPr>
          <w:rFonts w:ascii="Peterburg" w:hAnsi="Peterburg" w:cs="Times New Roman"/>
          <w:sz w:val="20"/>
          <w:lang w:val="uk-UA"/>
        </w:rPr>
        <w:t>йних процедур, як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й визначатимуть виб</w:t>
      </w:r>
      <w:r w:rsidRPr="005474DB">
        <w:rPr>
          <w:rFonts w:ascii="Times New Roman" w:hAnsi="Times New Roman" w:cs="Times New Roman"/>
          <w:sz w:val="20"/>
          <w:lang w:val="uk-UA"/>
        </w:rPr>
        <w:t>і</w:t>
      </w:r>
      <w:r w:rsidRPr="005474DB">
        <w:rPr>
          <w:rFonts w:ascii="Peterburg" w:hAnsi="Peterburg" w:cs="Times New Roman"/>
          <w:sz w:val="20"/>
          <w:lang w:val="uk-UA"/>
        </w:rPr>
        <w:t>р тако</w:t>
      </w:r>
      <w:r w:rsidRPr="005474DB">
        <w:rPr>
          <w:rFonts w:ascii="Times New Roman" w:hAnsi="Times New Roman" w:cs="Times New Roman"/>
          <w:sz w:val="20"/>
          <w:lang w:val="uk-UA"/>
        </w:rPr>
        <w:t>ї</w:t>
      </w:r>
      <w:r w:rsidRPr="005474DB">
        <w:rPr>
          <w:rFonts w:ascii="Peterburg" w:hAnsi="Peterburg" w:cs="Times New Roman"/>
          <w:sz w:val="20"/>
          <w:lang w:val="uk-UA"/>
        </w:rPr>
        <w:t xml:space="preserve"> модел</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СДК, яка здатна адекватно в</w:t>
      </w:r>
      <w:r w:rsidRPr="005474DB">
        <w:rPr>
          <w:rFonts w:ascii="Times New Roman" w:hAnsi="Times New Roman" w:cs="Times New Roman"/>
          <w:sz w:val="20"/>
          <w:lang w:val="uk-UA"/>
        </w:rPr>
        <w:t>і</w:t>
      </w:r>
      <w:r w:rsidRPr="005474DB">
        <w:rPr>
          <w:rFonts w:ascii="Peterburg" w:hAnsi="Peterburg" w:cs="Times New Roman"/>
          <w:sz w:val="20"/>
          <w:lang w:val="uk-UA"/>
        </w:rPr>
        <w:t xml:space="preserve">дбивати </w:t>
      </w:r>
      <w:r w:rsidRPr="005474DB">
        <w:rPr>
          <w:rFonts w:ascii="Peterburg" w:hAnsi="Peterburg" w:cs="Times New Roman"/>
          <w:i/>
          <w:sz w:val="20"/>
          <w:lang w:val="uk-UA"/>
        </w:rPr>
        <w:t>властивост</w:t>
      </w:r>
      <w:r w:rsidRPr="005474DB">
        <w:rPr>
          <w:rFonts w:ascii="Times New Roman" w:hAnsi="Times New Roman" w:cs="Times New Roman"/>
          <w:i/>
          <w:sz w:val="20"/>
          <w:lang w:val="uk-UA"/>
        </w:rPr>
        <w:t>і</w:t>
      </w:r>
      <w:r w:rsidRPr="005474DB">
        <w:rPr>
          <w:rFonts w:ascii="Peterburg" w:hAnsi="Peterburg" w:cs="Times New Roman"/>
          <w:i/>
          <w:sz w:val="20"/>
          <w:lang w:val="uk-UA"/>
        </w:rPr>
        <w:t xml:space="preserve"> та обмеження ГВС</w:t>
      </w:r>
      <w:r w:rsidRPr="005474DB">
        <w:rPr>
          <w:rFonts w:ascii="Peterburg" w:hAnsi="Peterburg" w:cs="Times New Roman"/>
          <w:sz w:val="20"/>
          <w:lang w:val="uk-UA"/>
        </w:rPr>
        <w:t xml:space="preserve"> (ВОГВС).</w:t>
      </w:r>
    </w:p>
    <w:p w:rsidR="00145E49" w:rsidRPr="005474DB" w:rsidRDefault="00694493"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Для цього</w:t>
      </w:r>
      <w:r w:rsidR="00FF5BE6" w:rsidRPr="005474DB">
        <w:rPr>
          <w:rFonts w:ascii="Peterburg" w:hAnsi="Peterburg" w:cs="Times New Roman"/>
          <w:sz w:val="20"/>
          <w:lang w:val="uk-UA"/>
        </w:rPr>
        <w:t xml:space="preserve"> </w:t>
      </w:r>
      <w:r w:rsidR="006419DD" w:rsidRPr="005474DB">
        <w:rPr>
          <w:rFonts w:ascii="Peterburg" w:hAnsi="Peterburg" w:cs="Times New Roman"/>
          <w:sz w:val="20"/>
          <w:lang w:val="uk-UA"/>
        </w:rPr>
        <w:t>побуду</w:t>
      </w:r>
      <w:r w:rsidR="006419DD" w:rsidRPr="005474DB">
        <w:rPr>
          <w:rFonts w:ascii="Times New Roman" w:hAnsi="Times New Roman" w:cs="Times New Roman"/>
          <w:sz w:val="20"/>
          <w:lang w:val="uk-UA"/>
        </w:rPr>
        <w:t>є</w:t>
      </w:r>
      <w:r w:rsidR="006419DD" w:rsidRPr="005474DB">
        <w:rPr>
          <w:rFonts w:ascii="Peterburg" w:hAnsi="Peterburg" w:cs="Times New Roman"/>
          <w:sz w:val="20"/>
          <w:lang w:val="uk-UA"/>
        </w:rPr>
        <w:t>мо</w:t>
      </w:r>
      <w:r w:rsidR="00FF5BE6" w:rsidRPr="005474DB">
        <w:rPr>
          <w:rFonts w:ascii="Peterburg" w:hAnsi="Peterburg" w:cs="Times New Roman"/>
          <w:sz w:val="20"/>
          <w:lang w:val="uk-UA"/>
        </w:rPr>
        <w:t xml:space="preserve"> так зван</w:t>
      </w:r>
      <w:r w:rsidR="006419DD" w:rsidRPr="005474DB">
        <w:rPr>
          <w:rFonts w:ascii="Peterburg" w:hAnsi="Peterburg" w:cs="Times New Roman"/>
          <w:sz w:val="20"/>
          <w:lang w:val="uk-UA"/>
        </w:rPr>
        <w:t>у</w:t>
      </w:r>
      <w:r w:rsidR="00FF5BE6" w:rsidRPr="005474DB">
        <w:rPr>
          <w:rFonts w:ascii="Peterburg" w:hAnsi="Peterburg" w:cs="Times New Roman"/>
          <w:sz w:val="20"/>
          <w:lang w:val="uk-UA"/>
        </w:rPr>
        <w:t xml:space="preserve"> </w:t>
      </w:r>
      <w:r w:rsidR="006419DD" w:rsidRPr="005474DB">
        <w:rPr>
          <w:rFonts w:ascii="Peterburg" w:hAnsi="Peterburg" w:cs="Times New Roman"/>
          <w:i/>
          <w:sz w:val="20"/>
          <w:lang w:val="uk-UA"/>
        </w:rPr>
        <w:t>в</w:t>
      </w:r>
      <w:r w:rsidR="006419DD" w:rsidRPr="005474DB">
        <w:rPr>
          <w:rFonts w:ascii="Times New Roman" w:hAnsi="Times New Roman" w:cs="Times New Roman"/>
          <w:i/>
          <w:sz w:val="20"/>
          <w:lang w:val="uk-UA"/>
        </w:rPr>
        <w:t>і</w:t>
      </w:r>
      <w:r w:rsidR="006419DD" w:rsidRPr="005474DB">
        <w:rPr>
          <w:rFonts w:ascii="Peterburg" w:hAnsi="Peterburg" w:cs="Times New Roman"/>
          <w:i/>
          <w:sz w:val="20"/>
          <w:lang w:val="uk-UA"/>
        </w:rPr>
        <w:t>ртуальну</w:t>
      </w:r>
      <w:r w:rsidR="00FF5BE6" w:rsidRPr="005474DB">
        <w:rPr>
          <w:rFonts w:ascii="Peterburg" w:hAnsi="Peterburg" w:cs="Times New Roman"/>
          <w:i/>
          <w:sz w:val="20"/>
          <w:lang w:val="uk-UA"/>
        </w:rPr>
        <w:t xml:space="preserve"> модель</w:t>
      </w:r>
      <w:r w:rsidR="005C41B3" w:rsidRPr="005474DB">
        <w:rPr>
          <w:rFonts w:ascii="Peterburg" w:hAnsi="Peterburg" w:cs="Times New Roman"/>
          <w:i/>
          <w:sz w:val="20"/>
          <w:lang w:val="uk-UA"/>
        </w:rPr>
        <w:t xml:space="preserve"> СДК</w:t>
      </w:r>
      <w:r w:rsidR="006419DD" w:rsidRPr="005474DB">
        <w:rPr>
          <w:rFonts w:ascii="Peterburg" w:hAnsi="Peterburg" w:cs="Times New Roman"/>
          <w:sz w:val="20"/>
          <w:lang w:val="uk-UA"/>
        </w:rPr>
        <w:t>, що</w:t>
      </w:r>
      <w:r w:rsidR="00FF5BE6" w:rsidRPr="005474DB">
        <w:rPr>
          <w:rFonts w:ascii="Peterburg" w:hAnsi="Peterburg" w:cs="Times New Roman"/>
          <w:sz w:val="20"/>
          <w:lang w:val="uk-UA"/>
        </w:rPr>
        <w:t xml:space="preserve"> узагальню</w:t>
      </w:r>
      <w:r w:rsidR="00FF5BE6" w:rsidRPr="005474DB">
        <w:rPr>
          <w:rFonts w:ascii="Times New Roman" w:hAnsi="Times New Roman" w:cs="Times New Roman"/>
          <w:sz w:val="20"/>
          <w:lang w:val="uk-UA"/>
        </w:rPr>
        <w:t>є</w:t>
      </w:r>
      <w:r w:rsidR="00FF5BE6" w:rsidRPr="005474DB">
        <w:rPr>
          <w:rFonts w:ascii="Peterburg" w:hAnsi="Peterburg" w:cs="Times New Roman"/>
          <w:sz w:val="20"/>
          <w:lang w:val="uk-UA"/>
        </w:rPr>
        <w:t xml:space="preserve"> в соб</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вс</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характеристики останньо</w:t>
      </w:r>
      <w:r w:rsidR="00FF5BE6" w:rsidRPr="005474DB">
        <w:rPr>
          <w:rFonts w:ascii="Times New Roman" w:hAnsi="Times New Roman" w:cs="Times New Roman"/>
          <w:sz w:val="20"/>
          <w:lang w:val="uk-UA"/>
        </w:rPr>
        <w:t>ї</w:t>
      </w:r>
      <w:r w:rsidR="00FF5BE6" w:rsidRPr="005474DB">
        <w:rPr>
          <w:rFonts w:ascii="Peterburg" w:hAnsi="Peterburg" w:cs="Times New Roman"/>
          <w:sz w:val="20"/>
          <w:lang w:val="uk-UA"/>
        </w:rPr>
        <w:t>, спро</w:t>
      </w:r>
      <w:r w:rsidR="005C41B3" w:rsidRPr="005474DB">
        <w:rPr>
          <w:rFonts w:ascii="Peterburg" w:hAnsi="Peterburg" w:cs="Times New Roman"/>
          <w:sz w:val="20"/>
          <w:lang w:val="uk-UA"/>
        </w:rPr>
        <w:t>можн</w:t>
      </w:r>
      <w:r w:rsidR="005C41B3" w:rsidRPr="005474DB">
        <w:rPr>
          <w:rFonts w:ascii="Times New Roman" w:hAnsi="Times New Roman" w:cs="Times New Roman"/>
          <w:sz w:val="20"/>
          <w:lang w:val="uk-UA"/>
        </w:rPr>
        <w:t>і</w:t>
      </w:r>
      <w:r w:rsidR="005C41B3" w:rsidRPr="005474DB">
        <w:rPr>
          <w:rFonts w:ascii="Peterburg" w:hAnsi="Peterburg" w:cs="Times New Roman"/>
          <w:sz w:val="20"/>
          <w:lang w:val="uk-UA"/>
        </w:rPr>
        <w:t xml:space="preserve"> обслуговувати кожн</w:t>
      </w:r>
      <w:r w:rsidR="005C41B3" w:rsidRPr="005474DB">
        <w:rPr>
          <w:rFonts w:ascii="Times New Roman" w:hAnsi="Times New Roman" w:cs="Times New Roman"/>
          <w:sz w:val="20"/>
          <w:lang w:val="uk-UA"/>
        </w:rPr>
        <w:t>і</w:t>
      </w:r>
      <w:r w:rsidR="005C41B3" w:rsidRPr="005474DB">
        <w:rPr>
          <w:rFonts w:ascii="Peterburg" w:hAnsi="Peterburg" w:cs="Times New Roman"/>
          <w:sz w:val="20"/>
          <w:lang w:val="uk-UA"/>
        </w:rPr>
        <w:t xml:space="preserve"> з ВОГВС</w:t>
      </w:r>
      <w:r w:rsidR="00FF5BE6" w:rsidRPr="005474DB">
        <w:rPr>
          <w:rFonts w:ascii="Peterburg" w:hAnsi="Peterburg" w:cs="Times New Roman"/>
          <w:sz w:val="20"/>
          <w:lang w:val="uk-UA"/>
        </w:rPr>
        <w:t xml:space="preserve">. </w:t>
      </w:r>
    </w:p>
    <w:p w:rsidR="000C476F" w:rsidRPr="005474DB" w:rsidRDefault="00E54620"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Використа</w:t>
      </w:r>
      <w:r w:rsidRPr="005474DB">
        <w:rPr>
          <w:rFonts w:ascii="Times New Roman" w:hAnsi="Times New Roman" w:cs="Times New Roman"/>
          <w:sz w:val="20"/>
          <w:lang w:val="uk-UA"/>
        </w:rPr>
        <w:t>є</w:t>
      </w:r>
      <w:r w:rsidRPr="005474DB">
        <w:rPr>
          <w:rFonts w:ascii="Peterburg" w:hAnsi="Peterburg" w:cs="Times New Roman"/>
          <w:sz w:val="20"/>
          <w:lang w:val="uk-UA"/>
        </w:rPr>
        <w:t>мо за основу</w:t>
      </w:r>
      <w:r w:rsidR="00FF5BE6" w:rsidRPr="005474DB">
        <w:rPr>
          <w:rFonts w:ascii="Peterburg" w:hAnsi="Peterburg" w:cs="Times New Roman"/>
          <w:sz w:val="20"/>
          <w:lang w:val="uk-UA"/>
        </w:rPr>
        <w:t xml:space="preserve"> </w:t>
      </w:r>
      <w:r w:rsidR="008A615A" w:rsidRPr="005474DB">
        <w:rPr>
          <w:rFonts w:ascii="Peterburg" w:hAnsi="Peterburg" w:cs="Times New Roman"/>
          <w:sz w:val="20"/>
          <w:lang w:val="uk-UA"/>
        </w:rPr>
        <w:t>п</w:t>
      </w:r>
      <w:r w:rsidR="008A615A" w:rsidRPr="005474DB">
        <w:rPr>
          <w:rFonts w:ascii="Times New Roman" w:hAnsi="Times New Roman" w:cs="Times New Roman"/>
          <w:sz w:val="20"/>
          <w:lang w:val="uk-UA"/>
        </w:rPr>
        <w:t>і</w:t>
      </w:r>
      <w:r w:rsidR="008A615A" w:rsidRPr="005474DB">
        <w:rPr>
          <w:rFonts w:ascii="Peterburg" w:hAnsi="Peterburg" w:cs="Times New Roman"/>
          <w:sz w:val="20"/>
          <w:lang w:val="uk-UA"/>
        </w:rPr>
        <w:t>дх</w:t>
      </w:r>
      <w:r w:rsidR="008A615A" w:rsidRPr="005474DB">
        <w:rPr>
          <w:rFonts w:ascii="Times New Roman" w:hAnsi="Times New Roman" w:cs="Times New Roman"/>
          <w:sz w:val="20"/>
          <w:lang w:val="uk-UA"/>
        </w:rPr>
        <w:t>і</w:t>
      </w:r>
      <w:r w:rsidR="008A615A" w:rsidRPr="005474DB">
        <w:rPr>
          <w:rFonts w:ascii="Peterburg" w:hAnsi="Peterburg" w:cs="Times New Roman"/>
          <w:sz w:val="20"/>
          <w:lang w:val="uk-UA"/>
        </w:rPr>
        <w:t>д</w:t>
      </w:r>
      <w:r w:rsidRPr="005474DB">
        <w:rPr>
          <w:rFonts w:ascii="Peterburg" w:hAnsi="Peterburg" w:cs="Times New Roman"/>
          <w:sz w:val="20"/>
          <w:lang w:val="uk-UA"/>
        </w:rPr>
        <w:t>, запропонований в робот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[4</w:t>
      </w:r>
      <w:r w:rsidR="00FF5BE6" w:rsidRPr="005474DB">
        <w:rPr>
          <w:rFonts w:ascii="Peterburg" w:hAnsi="Peterburg" w:cs="Times New Roman"/>
          <w:sz w:val="20"/>
          <w:lang w:val="uk-UA"/>
        </w:rPr>
        <w:t>]</w:t>
      </w:r>
      <w:r w:rsidR="008A615A" w:rsidRPr="005474DB">
        <w:rPr>
          <w:rFonts w:ascii="Peterburg" w:hAnsi="Peterburg" w:cs="Times New Roman"/>
          <w:sz w:val="20"/>
          <w:lang w:val="uk-UA"/>
        </w:rPr>
        <w:t>. Зг</w:t>
      </w:r>
      <w:r w:rsidR="008A615A" w:rsidRPr="005474DB">
        <w:rPr>
          <w:rFonts w:ascii="Times New Roman" w:hAnsi="Times New Roman" w:cs="Times New Roman"/>
          <w:sz w:val="20"/>
          <w:lang w:val="uk-UA"/>
        </w:rPr>
        <w:t>і</w:t>
      </w:r>
      <w:r w:rsidR="008A615A" w:rsidRPr="005474DB">
        <w:rPr>
          <w:rFonts w:ascii="Peterburg" w:hAnsi="Peterburg" w:cs="Times New Roman"/>
          <w:sz w:val="20"/>
          <w:lang w:val="uk-UA"/>
        </w:rPr>
        <w:t xml:space="preserve">дно </w:t>
      </w:r>
      <w:r w:rsidR="008A615A" w:rsidRPr="005474DB">
        <w:rPr>
          <w:rFonts w:ascii="Times New Roman" w:hAnsi="Times New Roman" w:cs="Times New Roman"/>
          <w:sz w:val="20"/>
          <w:lang w:val="uk-UA"/>
        </w:rPr>
        <w:t>і</w:t>
      </w:r>
      <w:r w:rsidR="008A615A" w:rsidRPr="005474DB">
        <w:rPr>
          <w:rFonts w:ascii="Peterburg" w:hAnsi="Peterburg" w:cs="Times New Roman"/>
          <w:sz w:val="20"/>
          <w:lang w:val="uk-UA"/>
        </w:rPr>
        <w:t>з цим п</w:t>
      </w:r>
      <w:r w:rsidR="008A615A" w:rsidRPr="005474DB">
        <w:rPr>
          <w:rFonts w:ascii="Times New Roman" w:hAnsi="Times New Roman" w:cs="Times New Roman"/>
          <w:sz w:val="20"/>
          <w:lang w:val="uk-UA"/>
        </w:rPr>
        <w:t>і</w:t>
      </w:r>
      <w:r w:rsidR="008A615A" w:rsidRPr="005474DB">
        <w:rPr>
          <w:rFonts w:ascii="Peterburg" w:hAnsi="Peterburg" w:cs="Times New Roman"/>
          <w:sz w:val="20"/>
          <w:lang w:val="uk-UA"/>
        </w:rPr>
        <w:t>дходом</w:t>
      </w:r>
      <w:r w:rsidR="00FF5BE6" w:rsidRPr="005474DB">
        <w:rPr>
          <w:rFonts w:ascii="Peterburg" w:hAnsi="Peterburg" w:cs="Times New Roman"/>
          <w:sz w:val="20"/>
          <w:lang w:val="uk-UA"/>
        </w:rPr>
        <w:t xml:space="preserve"> на узагальненому верхньому р</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вн</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абстрагування концептуально функц</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я СДК (Ф</w:t>
      </w:r>
      <w:r w:rsidR="00FF5BE6" w:rsidRPr="005474DB">
        <w:rPr>
          <w:rFonts w:ascii="Peterburg" w:hAnsi="Peterburg" w:cs="Times New Roman"/>
          <w:sz w:val="20"/>
          <w:vertAlign w:val="subscript"/>
          <w:lang w:val="uk-UA"/>
        </w:rPr>
        <w:t>СДК</w:t>
      </w:r>
      <w:r w:rsidR="00FF5BE6" w:rsidRPr="005474DB">
        <w:rPr>
          <w:rFonts w:ascii="Peterburg" w:hAnsi="Peterburg" w:cs="Times New Roman"/>
          <w:sz w:val="20"/>
          <w:lang w:val="uk-UA"/>
        </w:rPr>
        <w:t>-</w:t>
      </w:r>
      <w:r w:rsidR="00FF5BE6" w:rsidRPr="005474DB">
        <w:rPr>
          <w:rFonts w:ascii="Peterburg" w:hAnsi="Peterburg" w:cs="Times New Roman"/>
          <w:i/>
          <w:sz w:val="20"/>
          <w:lang w:val="uk-UA"/>
        </w:rPr>
        <w:t>функц</w:t>
      </w:r>
      <w:r w:rsidR="00FF5BE6" w:rsidRPr="005474DB">
        <w:rPr>
          <w:rFonts w:ascii="Times New Roman" w:hAnsi="Times New Roman" w:cs="Times New Roman"/>
          <w:i/>
          <w:sz w:val="20"/>
          <w:lang w:val="uk-UA"/>
        </w:rPr>
        <w:t>і</w:t>
      </w:r>
      <w:r w:rsidR="00FF5BE6" w:rsidRPr="005474DB">
        <w:rPr>
          <w:rFonts w:ascii="Peterburg" w:hAnsi="Peterburg" w:cs="Times New Roman"/>
          <w:i/>
          <w:sz w:val="20"/>
          <w:lang w:val="uk-UA"/>
        </w:rPr>
        <w:t>я</w:t>
      </w:r>
      <w:r w:rsidR="00FF5BE6" w:rsidRPr="005474DB">
        <w:rPr>
          <w:rFonts w:ascii="Peterburg" w:hAnsi="Peterburg" w:cs="Times New Roman"/>
          <w:sz w:val="20"/>
          <w:lang w:val="uk-UA"/>
        </w:rPr>
        <w:t xml:space="preserve">) </w:t>
      </w:r>
      <w:r w:rsidR="00FF5BE6" w:rsidRPr="005474DB">
        <w:rPr>
          <w:rFonts w:ascii="Peterburg" w:hAnsi="Peterburg" w:cs="Times New Roman"/>
          <w:sz w:val="20"/>
          <w:lang w:val="uk-UA"/>
        </w:rPr>
        <w:lastRenderedPageBreak/>
        <w:t xml:space="preserve">(як </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будь-яко</w:t>
      </w:r>
      <w:r w:rsidR="00FF5BE6" w:rsidRPr="005474DB">
        <w:rPr>
          <w:rFonts w:ascii="Times New Roman" w:hAnsi="Times New Roman" w:cs="Times New Roman"/>
          <w:sz w:val="20"/>
          <w:lang w:val="uk-UA"/>
        </w:rPr>
        <w:t>ї</w:t>
      </w:r>
      <w:r w:rsidR="00FF5BE6" w:rsidRPr="005474DB">
        <w:rPr>
          <w:rFonts w:ascii="Peterburg" w:hAnsi="Peterburg" w:cs="Times New Roman"/>
          <w:sz w:val="20"/>
          <w:lang w:val="uk-UA"/>
        </w:rPr>
        <w:t xml:space="preserve"> орган</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зац</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йно-техн</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чно</w:t>
      </w:r>
      <w:r w:rsidR="00FF5BE6" w:rsidRPr="005474DB">
        <w:rPr>
          <w:rFonts w:ascii="Times New Roman" w:hAnsi="Times New Roman" w:cs="Times New Roman"/>
          <w:sz w:val="20"/>
          <w:lang w:val="uk-UA"/>
        </w:rPr>
        <w:t>ї</w:t>
      </w:r>
      <w:r w:rsidR="00FF5BE6" w:rsidRPr="005474DB">
        <w:rPr>
          <w:rFonts w:ascii="Peterburg" w:hAnsi="Peterburg" w:cs="Times New Roman"/>
          <w:sz w:val="20"/>
          <w:lang w:val="uk-UA"/>
        </w:rPr>
        <w:t xml:space="preserve"> системи) як </w:t>
      </w:r>
      <w:r w:rsidR="00FF5BE6" w:rsidRPr="005474DB">
        <w:rPr>
          <w:rFonts w:ascii="Peterburg" w:hAnsi="Peterburg" w:cs="Times New Roman"/>
          <w:i/>
          <w:sz w:val="20"/>
          <w:lang w:val="uk-UA"/>
        </w:rPr>
        <w:t>об’</w:t>
      </w:r>
      <w:r w:rsidR="00FF5BE6" w:rsidRPr="005474DB">
        <w:rPr>
          <w:rFonts w:ascii="Times New Roman" w:hAnsi="Times New Roman" w:cs="Times New Roman"/>
          <w:i/>
          <w:sz w:val="20"/>
          <w:lang w:val="uk-UA"/>
        </w:rPr>
        <w:t>є</w:t>
      </w:r>
      <w:r w:rsidR="00FF5BE6" w:rsidRPr="005474DB">
        <w:rPr>
          <w:rFonts w:ascii="Peterburg" w:hAnsi="Peterburg" w:cs="Times New Roman"/>
          <w:i/>
          <w:sz w:val="20"/>
          <w:lang w:val="uk-UA"/>
        </w:rPr>
        <w:t>кта керування</w:t>
      </w:r>
      <w:r w:rsidR="00FF5BE6" w:rsidRPr="005474DB">
        <w:rPr>
          <w:rFonts w:ascii="Peterburg" w:hAnsi="Peterburg" w:cs="Times New Roman"/>
          <w:sz w:val="20"/>
          <w:lang w:val="uk-UA"/>
        </w:rPr>
        <w:t xml:space="preserve"> (ОК) пода</w:t>
      </w:r>
      <w:r w:rsidR="00FF5BE6" w:rsidRPr="005474DB">
        <w:rPr>
          <w:rFonts w:ascii="Times New Roman" w:hAnsi="Times New Roman" w:cs="Times New Roman"/>
          <w:sz w:val="20"/>
          <w:lang w:val="uk-UA"/>
        </w:rPr>
        <w:t>є</w:t>
      </w:r>
      <w:r w:rsidR="00FF5BE6" w:rsidRPr="005474DB">
        <w:rPr>
          <w:rFonts w:ascii="Peterburg" w:hAnsi="Peterburg" w:cs="Times New Roman"/>
          <w:sz w:val="20"/>
          <w:lang w:val="uk-UA"/>
        </w:rPr>
        <w:t>ться декартовим добутком множин</w:t>
      </w:r>
      <m:oMath>
        <m:r>
          <w:rPr>
            <w:rFonts w:ascii="Cambria Math" w:hAnsi="Cambria Math" w:cs="Times New Roman"/>
            <w:sz w:val="20"/>
            <w:lang w:val="uk-UA"/>
          </w:rPr>
          <m:t>:</m:t>
        </m:r>
        <m:r>
          <w:rPr>
            <w:rFonts w:ascii="Cambria Math" w:hAnsi="Cambria Math" w:cs="Times New Roman"/>
            <w:color w:val="000000"/>
            <w:sz w:val="20"/>
            <w:lang w:val="uk-UA"/>
          </w:rPr>
          <m:t xml:space="preserve"> </m:t>
        </m:r>
        <m:r>
          <m:rPr>
            <m:sty m:val="p"/>
          </m:rPr>
          <w:rPr>
            <w:rFonts w:ascii="Cambria Math" w:hAnsi="Cambria Math" w:cs="Times New Roman"/>
            <w:sz w:val="20"/>
            <w:lang w:val="uk-UA"/>
          </w:rPr>
          <m:t>ВН</m:t>
        </m:r>
        <m:r>
          <w:rPr>
            <w:rFonts w:ascii="Cambria Math" w:hAnsi="Cambria Math" w:cs="Times New Roman"/>
            <w:color w:val="000000"/>
            <w:sz w:val="20"/>
            <w:lang w:val="uk-UA"/>
          </w:rPr>
          <m:t xml:space="preserve">, </m:t>
        </m:r>
        <m:sSub>
          <m:sSubPr>
            <m:ctrlPr>
              <w:rPr>
                <w:rFonts w:ascii="Cambria Math" w:hAnsi="Cambria Math" w:cs="Times New Roman"/>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r>
          <w:rPr>
            <w:rFonts w:ascii="Cambria Math" w:hAnsi="Cambria Math" w:cs="Times New Roman"/>
            <w:color w:val="000000"/>
            <w:sz w:val="20"/>
            <w:lang w:val="uk-UA"/>
          </w:rPr>
          <m:t xml:space="preserve">, </m:t>
        </m:r>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r>
          <w:rPr>
            <w:rFonts w:ascii="Cambria Math" w:hAnsi="Cambria Math" w:cs="Times New Roman"/>
            <w:color w:val="000000"/>
            <w:sz w:val="20"/>
            <w:lang w:val="uk-UA"/>
          </w:rPr>
          <m:t xml:space="preserve">, </m:t>
        </m:r>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sz w:val="20"/>
            <w:vertAlign w:val="subscript"/>
            <w:lang w:val="uk-UA"/>
          </w:rPr>
          <m:t xml:space="preserve">, </m:t>
        </m:r>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oMath>
      <w:r w:rsidR="00A322E9" w:rsidRPr="005474DB">
        <w:rPr>
          <w:rFonts w:ascii="Peterburg" w:hAnsi="Peterburg" w:cs="Times New Roman"/>
          <w:sz w:val="20"/>
          <w:lang w:val="uk-U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56"/>
      </w:tblGrid>
      <w:tr w:rsidR="00145E49" w:rsidRPr="005474DB" w:rsidTr="00514525">
        <w:tc>
          <w:tcPr>
            <w:tcW w:w="8330" w:type="dxa"/>
            <w:vAlign w:val="center"/>
          </w:tcPr>
          <w:p w:rsidR="00145E49" w:rsidRPr="005474DB" w:rsidRDefault="005662B7" w:rsidP="00BC50C7">
            <w:pPr>
              <w:spacing w:line="240" w:lineRule="auto"/>
              <w:ind w:left="1134" w:firstLine="0"/>
              <w:jc w:val="center"/>
              <w:rPr>
                <w:rFonts w:ascii="Peterburg" w:hAnsi="Peterburg" w:cs="Times New Roman"/>
                <w:sz w:val="20"/>
                <w:lang w:val="uk-UA"/>
              </w:rPr>
            </w:pPr>
            <m:oMathPara>
              <m:oMathParaPr>
                <m:jc m:val="left"/>
              </m:oMathParaPr>
              <m:oMath>
                <m:sSub>
                  <m:sSubPr>
                    <m:ctrlPr>
                      <w:rPr>
                        <w:rFonts w:ascii="Cambria Math" w:hAnsi="Cambria Math" w:cs="Times New Roman"/>
                        <w:color w:val="000000"/>
                        <w:sz w:val="20"/>
                        <w:lang w:val="uk-UA"/>
                      </w:rPr>
                    </m:ctrlPr>
                  </m:sSubPr>
                  <m:e>
                    <m:r>
                      <w:rPr>
                        <w:rFonts w:ascii="Cambria Math" w:hAnsi="Cambria Math" w:cs="Times New Roman"/>
                        <w:color w:val="000000"/>
                        <w:sz w:val="20"/>
                        <w:lang w:val="uk-UA"/>
                      </w:rPr>
                      <m:t>Ф</m:t>
                    </m:r>
                  </m:e>
                  <m:sub>
                    <m:r>
                      <m:rPr>
                        <m:sty m:val="p"/>
                      </m:rPr>
                      <w:rPr>
                        <w:rFonts w:ascii="Cambria Math" w:hAnsi="Cambria Math" w:cs="Times New Roman"/>
                        <w:color w:val="000000"/>
                        <w:sz w:val="20"/>
                        <w:lang w:val="uk-UA"/>
                      </w:rPr>
                      <m:t>СДК</m:t>
                    </m:r>
                  </m:sub>
                </m:sSub>
                <m:r>
                  <m:rPr>
                    <m:sty m:val="p"/>
                  </m:rPr>
                  <w:rPr>
                    <w:rFonts w:ascii="Cambria Math" w:hAnsi="Cambria Math" w:cs="Times New Roman"/>
                    <w:color w:val="000000"/>
                    <w:sz w:val="20"/>
                    <w:lang w:val="uk-UA"/>
                  </w:rPr>
                  <m:t>⊂</m:t>
                </m:r>
                <m:r>
                  <m:rPr>
                    <m:sty m:val="p"/>
                  </m:rPr>
                  <w:rPr>
                    <w:rFonts w:ascii="Cambria Math" w:hAnsi="Cambria Math" w:cs="Times New Roman"/>
                    <w:sz w:val="20"/>
                    <w:lang w:val="uk-UA"/>
                  </w:rPr>
                  <m:t>ВН</m:t>
                </m:r>
                <m:r>
                  <m:rPr>
                    <m:sty m:val="p"/>
                  </m:rPr>
                  <w:rPr>
                    <w:rFonts w:ascii="Cambria Math" w:hAnsi="Cambria Math" w:cs="Times New Roman"/>
                    <w:color w:val="000000"/>
                    <w:sz w:val="20"/>
                    <w:lang w:val="uk-UA"/>
                  </w:rPr>
                  <m:t>×</m:t>
                </m:r>
                <m:sSub>
                  <m:sSubPr>
                    <m:ctrlPr>
                      <w:rPr>
                        <w:rFonts w:ascii="Cambria Math" w:hAnsi="Cambria Math" w:cs="Times New Roman"/>
                        <w:b/>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b/>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b/>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b/>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oMath>
            </m:oMathPara>
          </w:p>
        </w:tc>
        <w:tc>
          <w:tcPr>
            <w:tcW w:w="956" w:type="dxa"/>
            <w:vAlign w:val="center"/>
          </w:tcPr>
          <w:p w:rsidR="00145E49" w:rsidRPr="005474DB" w:rsidRDefault="00145E49" w:rsidP="006D5D05">
            <w:pPr>
              <w:spacing w:line="240" w:lineRule="auto"/>
              <w:ind w:firstLine="340"/>
              <w:jc w:val="center"/>
              <w:rPr>
                <w:rFonts w:ascii="Peterburg" w:hAnsi="Peterburg" w:cs="Times New Roman"/>
                <w:sz w:val="20"/>
                <w:lang w:val="uk-UA"/>
              </w:rPr>
            </w:pPr>
            <w:r w:rsidRPr="005474DB">
              <w:rPr>
                <w:rFonts w:ascii="Peterburg" w:hAnsi="Peterburg" w:cs="Times New Roman"/>
                <w:sz w:val="20"/>
                <w:lang w:val="uk-UA"/>
              </w:rPr>
              <w:t>(1)</w:t>
            </w:r>
          </w:p>
        </w:tc>
      </w:tr>
    </w:tbl>
    <w:p w:rsidR="00145E49" w:rsidRPr="005474DB" w:rsidRDefault="008A615A"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Отже</w:t>
      </w:r>
      <w:r w:rsidR="00FF5BE6" w:rsidRPr="005474DB">
        <w:rPr>
          <w:rFonts w:ascii="Peterburg" w:hAnsi="Peterburg" w:cs="Times New Roman"/>
          <w:sz w:val="20"/>
          <w:lang w:val="uk-UA"/>
        </w:rPr>
        <w:t>, верхн</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й р</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вень абстрагування визнача</w:t>
      </w:r>
      <w:r w:rsidR="00FF5BE6" w:rsidRPr="005474DB">
        <w:rPr>
          <w:rFonts w:ascii="Times New Roman" w:hAnsi="Times New Roman" w:cs="Times New Roman"/>
          <w:sz w:val="20"/>
          <w:lang w:val="uk-UA"/>
        </w:rPr>
        <w:t>є</w:t>
      </w:r>
      <w:r w:rsidR="00FF5BE6" w:rsidRPr="005474DB">
        <w:rPr>
          <w:rFonts w:ascii="Peterburg" w:hAnsi="Peterburg" w:cs="Times New Roman"/>
          <w:sz w:val="20"/>
          <w:lang w:val="uk-UA"/>
        </w:rPr>
        <w:t xml:space="preserve"> перебирання вс</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х вар</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ант</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в складових модел</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СДК.</w:t>
      </w:r>
      <w:r w:rsidR="00145E49" w:rsidRPr="005474DB">
        <w:rPr>
          <w:rFonts w:ascii="Peterburg" w:hAnsi="Peterburg" w:cs="Times New Roman"/>
          <w:sz w:val="20"/>
          <w:lang w:val="uk-UA"/>
        </w:rPr>
        <w:t xml:space="preserve"> </w:t>
      </w:r>
    </w:p>
    <w:p w:rsidR="00145E49" w:rsidRPr="005474DB" w:rsidRDefault="008A615A" w:rsidP="006D5D05">
      <w:pPr>
        <w:spacing w:line="240" w:lineRule="auto"/>
        <w:ind w:firstLine="340"/>
        <w:rPr>
          <w:rFonts w:ascii="Peterburg" w:hAnsi="Peterburg" w:cs="Times New Roman"/>
          <w:sz w:val="20"/>
          <w:lang w:val="uk-UA"/>
        </w:rPr>
      </w:pPr>
      <w:r w:rsidRPr="005474DB">
        <w:rPr>
          <w:rFonts w:ascii="Peterburg" w:hAnsi="Peterburg" w:cs="Times New Roman"/>
          <w:sz w:val="20"/>
          <w:lang w:val="uk-UA"/>
        </w:rPr>
        <w:t>За</w:t>
      </w:r>
      <w:r w:rsidR="00FF5BE6" w:rsidRPr="005474DB">
        <w:rPr>
          <w:rFonts w:ascii="Peterburg" w:hAnsi="Peterburg" w:cs="Times New Roman"/>
          <w:sz w:val="20"/>
          <w:lang w:val="uk-UA"/>
        </w:rPr>
        <w:t xml:space="preserve"> основ</w:t>
      </w:r>
      <w:r w:rsidRPr="005474DB">
        <w:rPr>
          <w:rFonts w:ascii="Peterburg" w:hAnsi="Peterburg" w:cs="Times New Roman"/>
          <w:sz w:val="20"/>
          <w:lang w:val="uk-UA"/>
        </w:rPr>
        <w:t>у</w:t>
      </w:r>
      <w:r w:rsidR="00FF5BE6" w:rsidRPr="005474DB">
        <w:rPr>
          <w:rFonts w:ascii="Peterburg" w:hAnsi="Peterburg" w:cs="Times New Roman"/>
          <w:sz w:val="20"/>
          <w:lang w:val="uk-UA"/>
        </w:rPr>
        <w:t xml:space="preserve"> формал</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зац</w:t>
      </w:r>
      <w:r w:rsidR="00FF5BE6" w:rsidRPr="005474DB">
        <w:rPr>
          <w:rFonts w:ascii="Times New Roman" w:hAnsi="Times New Roman" w:cs="Times New Roman"/>
          <w:sz w:val="20"/>
          <w:lang w:val="uk-UA"/>
        </w:rPr>
        <w:t>ії</w:t>
      </w:r>
      <w:r w:rsidR="00FF5BE6" w:rsidRPr="005474DB">
        <w:rPr>
          <w:rFonts w:ascii="Peterburg" w:hAnsi="Peterburg" w:cs="Times New Roman"/>
          <w:sz w:val="20"/>
          <w:lang w:val="uk-UA"/>
        </w:rPr>
        <w:t xml:space="preserve"> </w:t>
      </w:r>
      <w:r w:rsidRPr="005474DB">
        <w:rPr>
          <w:rFonts w:ascii="Peterburg" w:hAnsi="Peterburg" w:cs="Times New Roman"/>
          <w:sz w:val="20"/>
          <w:lang w:val="uk-UA"/>
        </w:rPr>
        <w:t>опису</w:t>
      </w:r>
      <w:r w:rsidR="00FF5BE6" w:rsidRPr="005474DB">
        <w:rPr>
          <w:rFonts w:ascii="Peterburg" w:hAnsi="Peterburg" w:cs="Times New Roman"/>
          <w:sz w:val="20"/>
          <w:lang w:val="uk-UA"/>
        </w:rPr>
        <w:t xml:space="preserve"> функц</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онально</w:t>
      </w:r>
      <w:r w:rsidR="00FF5BE6" w:rsidRPr="005474DB">
        <w:rPr>
          <w:rFonts w:ascii="Times New Roman" w:hAnsi="Times New Roman" w:cs="Times New Roman"/>
          <w:sz w:val="20"/>
          <w:lang w:val="uk-UA"/>
        </w:rPr>
        <w:t>ї</w:t>
      </w:r>
      <w:r w:rsidR="00FF5BE6" w:rsidRPr="005474DB">
        <w:rPr>
          <w:rFonts w:ascii="Peterburg" w:hAnsi="Peterburg" w:cs="Times New Roman"/>
          <w:sz w:val="20"/>
          <w:lang w:val="uk-UA"/>
        </w:rPr>
        <w:t xml:space="preserve"> бази ОК –</w:t>
      </w:r>
      <w:r w:rsidR="002D27C2" w:rsidRPr="005474DB">
        <w:rPr>
          <w:rFonts w:ascii="Peterburg" w:hAnsi="Peterburg" w:cs="Times New Roman"/>
          <w:sz w:val="20"/>
          <w:lang w:val="uk-UA"/>
        </w:rPr>
        <w:t xml:space="preserve"> модел</w:t>
      </w:r>
      <w:r w:rsidR="002D27C2" w:rsidRPr="005474DB">
        <w:rPr>
          <w:rFonts w:ascii="Times New Roman" w:hAnsi="Times New Roman" w:cs="Times New Roman"/>
          <w:sz w:val="20"/>
          <w:lang w:val="uk-UA"/>
        </w:rPr>
        <w:t>і</w:t>
      </w:r>
      <w:r w:rsidR="002D27C2" w:rsidRPr="005474DB">
        <w:rPr>
          <w:rFonts w:ascii="Peterburg" w:hAnsi="Peterburg" w:cs="Times New Roman"/>
          <w:sz w:val="20"/>
          <w:lang w:val="uk-UA"/>
        </w:rPr>
        <w:t xml:space="preserve"> СДК</w:t>
      </w:r>
      <w:r w:rsidR="00FF5BE6" w:rsidRPr="005474DB">
        <w:rPr>
          <w:rFonts w:ascii="Peterburg" w:hAnsi="Peterburg" w:cs="Times New Roman"/>
          <w:sz w:val="20"/>
          <w:lang w:val="uk-UA"/>
        </w:rPr>
        <w:t xml:space="preserve"> та </w:t>
      </w:r>
      <w:r w:rsidR="00FF5BE6" w:rsidRPr="005474DB">
        <w:rPr>
          <w:rFonts w:ascii="Times New Roman" w:hAnsi="Times New Roman" w:cs="Times New Roman"/>
          <w:sz w:val="20"/>
          <w:lang w:val="uk-UA"/>
        </w:rPr>
        <w:t>її</w:t>
      </w:r>
      <w:r w:rsidR="00FF5BE6" w:rsidRPr="005474DB">
        <w:rPr>
          <w:rFonts w:ascii="Peterburg" w:hAnsi="Peterburg" w:cs="Times New Roman"/>
          <w:sz w:val="20"/>
          <w:lang w:val="uk-UA"/>
        </w:rPr>
        <w:t xml:space="preserve"> п</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дфункц</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ональних компонент</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в – елементарних складових (ЕлС) на вид</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лених </w:t>
      </w:r>
      <w:r w:rsidR="00FF5BE6" w:rsidRPr="005474DB">
        <w:rPr>
          <w:rFonts w:ascii="Times New Roman" w:hAnsi="Times New Roman" w:cs="Times New Roman"/>
          <w:sz w:val="20"/>
          <w:lang w:val="uk-UA"/>
        </w:rPr>
        <w:t>іє</w:t>
      </w:r>
      <w:r w:rsidR="00FF5BE6" w:rsidRPr="005474DB">
        <w:rPr>
          <w:rFonts w:ascii="Peterburg" w:hAnsi="Peterburg" w:cs="Times New Roman"/>
          <w:sz w:val="20"/>
          <w:lang w:val="uk-UA"/>
        </w:rPr>
        <w:t>рарх</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чних р</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внях використовуються ск</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нчен</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графи, що в</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дображають через НВКО властивост</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та обмежен</w:t>
      </w:r>
      <w:r w:rsidR="00C621BF" w:rsidRPr="005474DB">
        <w:rPr>
          <w:rFonts w:ascii="Peterburg" w:hAnsi="Peterburg" w:cs="Times New Roman"/>
          <w:sz w:val="20"/>
          <w:lang w:val="uk-UA"/>
        </w:rPr>
        <w:t>ня задач</w:t>
      </w:r>
      <w:r w:rsidR="00C621BF" w:rsidRPr="005474DB">
        <w:rPr>
          <w:rFonts w:ascii="Times New Roman" w:hAnsi="Times New Roman" w:cs="Times New Roman"/>
          <w:sz w:val="20"/>
          <w:lang w:val="uk-UA"/>
        </w:rPr>
        <w:t>і</w:t>
      </w:r>
      <w:r w:rsidR="00C621BF" w:rsidRPr="005474DB">
        <w:rPr>
          <w:rFonts w:ascii="Peterburg" w:hAnsi="Peterburg" w:cs="Times New Roman"/>
          <w:sz w:val="20"/>
          <w:lang w:val="uk-UA"/>
        </w:rPr>
        <w:t xml:space="preserve"> з ОК </w:t>
      </w:r>
      <w:r w:rsidR="00C621BF" w:rsidRPr="005474DB">
        <w:rPr>
          <w:rFonts w:ascii="Times New Roman" w:hAnsi="Times New Roman" w:cs="Times New Roman"/>
          <w:sz w:val="20"/>
          <w:lang w:val="uk-UA"/>
        </w:rPr>
        <w:t>і</w:t>
      </w:r>
      <w:r w:rsidR="00C621BF" w:rsidRPr="005474DB">
        <w:rPr>
          <w:rFonts w:ascii="Peterburg" w:hAnsi="Peterburg" w:cs="Times New Roman"/>
          <w:sz w:val="20"/>
          <w:lang w:val="uk-UA"/>
        </w:rPr>
        <w:t xml:space="preserve"> його складовими</w:t>
      </w:r>
      <w:r w:rsidR="00E54620" w:rsidRPr="005474DB">
        <w:rPr>
          <w:rFonts w:ascii="Peterburg" w:hAnsi="Peterburg" w:cs="Times New Roman"/>
          <w:sz w:val="20"/>
          <w:lang w:val="uk-UA"/>
        </w:rPr>
        <w:t>, а також метод Ф-функц</w:t>
      </w:r>
      <w:r w:rsidR="00E54620" w:rsidRPr="005474DB">
        <w:rPr>
          <w:rFonts w:ascii="Times New Roman" w:hAnsi="Times New Roman" w:cs="Times New Roman"/>
          <w:sz w:val="20"/>
          <w:lang w:val="uk-UA"/>
        </w:rPr>
        <w:t>і</w:t>
      </w:r>
      <w:r w:rsidR="00E54620" w:rsidRPr="005474DB">
        <w:rPr>
          <w:rFonts w:ascii="Peterburg" w:hAnsi="Peterburg" w:cs="Times New Roman"/>
          <w:sz w:val="20"/>
          <w:lang w:val="uk-UA"/>
        </w:rPr>
        <w:t>й [5</w:t>
      </w:r>
      <w:r w:rsidR="00FF5BE6" w:rsidRPr="005474DB">
        <w:rPr>
          <w:rFonts w:ascii="Peterburg" w:hAnsi="Peterburg" w:cs="Times New Roman"/>
          <w:sz w:val="20"/>
          <w:lang w:val="uk-UA"/>
        </w:rPr>
        <w:t>], за якими установлю</w:t>
      </w:r>
      <w:r w:rsidR="00FF5BE6" w:rsidRPr="005474DB">
        <w:rPr>
          <w:rFonts w:ascii="Times New Roman" w:hAnsi="Times New Roman" w:cs="Times New Roman"/>
          <w:sz w:val="20"/>
          <w:lang w:val="uk-UA"/>
        </w:rPr>
        <w:t>є</w:t>
      </w:r>
      <w:r w:rsidR="00FF5BE6" w:rsidRPr="005474DB">
        <w:rPr>
          <w:rFonts w:ascii="Peterburg" w:hAnsi="Peterburg" w:cs="Times New Roman"/>
          <w:sz w:val="20"/>
          <w:lang w:val="uk-UA"/>
        </w:rPr>
        <w:t>ться в</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дпов</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дн</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сть множин у вираз</w:t>
      </w:r>
      <w:r w:rsidR="00FF5BE6" w:rsidRPr="005474DB">
        <w:rPr>
          <w:rFonts w:ascii="Times New Roman" w:hAnsi="Times New Roman" w:cs="Times New Roman"/>
          <w:sz w:val="20"/>
          <w:lang w:val="uk-UA"/>
        </w:rPr>
        <w:t>і</w:t>
      </w:r>
      <w:r w:rsidR="00FF5BE6" w:rsidRPr="005474DB">
        <w:rPr>
          <w:rFonts w:ascii="Peterburg" w:hAnsi="Peterburg" w:cs="Times New Roman"/>
          <w:sz w:val="20"/>
          <w:lang w:val="uk-UA"/>
        </w:rPr>
        <w:t xml:space="preserve"> (1). </w:t>
      </w:r>
    </w:p>
    <w:p w:rsidR="00BC2D74" w:rsidRPr="005474DB" w:rsidRDefault="00CD7DFB" w:rsidP="006D5D05">
      <w:pPr>
        <w:pStyle w:val="af"/>
        <w:spacing w:before="0" w:after="0"/>
        <w:ind w:firstLine="340"/>
        <w:jc w:val="both"/>
        <w:rPr>
          <w:rFonts w:ascii="Peterburg" w:hAnsi="Peterburg"/>
          <w:sz w:val="20"/>
          <w:szCs w:val="20"/>
          <w:lang w:val="uk-UA"/>
        </w:rPr>
      </w:pPr>
      <w:r w:rsidRPr="005474DB">
        <w:rPr>
          <w:rFonts w:ascii="Peterburg" w:hAnsi="Peterburg"/>
          <w:sz w:val="20"/>
          <w:szCs w:val="20"/>
          <w:lang w:val="uk-UA"/>
        </w:rPr>
        <w:tab/>
      </w:r>
      <w:r w:rsidR="00CC5B71" w:rsidRPr="005474DB">
        <w:rPr>
          <w:rFonts w:ascii="Peterburg" w:hAnsi="Peterburg"/>
          <w:sz w:val="20"/>
          <w:szCs w:val="20"/>
          <w:lang w:val="uk-UA"/>
        </w:rPr>
        <w:t>Отже, якщо загальна Ф</w:t>
      </w:r>
      <w:r w:rsidR="00213108" w:rsidRPr="005474DB">
        <w:rPr>
          <w:rFonts w:ascii="Peterburg" w:hAnsi="Peterburg"/>
          <w:sz w:val="20"/>
          <w:szCs w:val="20"/>
          <w:vertAlign w:val="subscript"/>
          <w:lang w:val="uk-UA"/>
        </w:rPr>
        <w:t>СДК</w:t>
      </w:r>
      <w:r w:rsidR="00CC5B71" w:rsidRPr="005474DB">
        <w:rPr>
          <w:rFonts w:ascii="Peterburg" w:hAnsi="Peterburg"/>
          <w:sz w:val="20"/>
          <w:szCs w:val="20"/>
          <w:lang w:val="uk-UA"/>
        </w:rPr>
        <w:t>-</w:t>
      </w:r>
      <w:r w:rsidR="00CC5B71" w:rsidRPr="005474DB">
        <w:rPr>
          <w:rFonts w:ascii="Peterburg" w:hAnsi="Peterburg"/>
          <w:i/>
          <w:sz w:val="20"/>
          <w:szCs w:val="20"/>
          <w:lang w:val="uk-UA"/>
        </w:rPr>
        <w:t>функц</w:t>
      </w:r>
      <w:r w:rsidR="00CC5B71" w:rsidRPr="005474DB">
        <w:rPr>
          <w:i/>
          <w:sz w:val="20"/>
          <w:szCs w:val="20"/>
          <w:lang w:val="uk-UA"/>
        </w:rPr>
        <w:t>і</w:t>
      </w:r>
      <w:r w:rsidR="00CC5B71" w:rsidRPr="005474DB">
        <w:rPr>
          <w:rFonts w:ascii="Peterburg" w:hAnsi="Peterburg"/>
          <w:i/>
          <w:sz w:val="20"/>
          <w:szCs w:val="20"/>
          <w:lang w:val="uk-UA"/>
        </w:rPr>
        <w:t>я</w:t>
      </w:r>
      <w:r w:rsidR="00CC5B71" w:rsidRPr="005474DB">
        <w:rPr>
          <w:rFonts w:ascii="Peterburg" w:hAnsi="Peterburg"/>
          <w:sz w:val="20"/>
          <w:szCs w:val="20"/>
          <w:lang w:val="uk-UA"/>
        </w:rPr>
        <w:t xml:space="preserve"> як ОК може бути подана на вищому </w:t>
      </w:r>
      <w:r w:rsidR="00CC5B71" w:rsidRPr="005474DB">
        <w:rPr>
          <w:sz w:val="20"/>
          <w:szCs w:val="20"/>
          <w:lang w:val="uk-UA"/>
        </w:rPr>
        <w:t>іє</w:t>
      </w:r>
      <w:r w:rsidR="00CC5B71" w:rsidRPr="005474DB">
        <w:rPr>
          <w:rFonts w:ascii="Peterburg" w:hAnsi="Peterburg"/>
          <w:sz w:val="20"/>
          <w:szCs w:val="20"/>
          <w:lang w:val="uk-UA"/>
        </w:rPr>
        <w:t>рарх</w:t>
      </w:r>
      <w:r w:rsidR="00CC5B71" w:rsidRPr="005474DB">
        <w:rPr>
          <w:sz w:val="20"/>
          <w:szCs w:val="20"/>
          <w:lang w:val="uk-UA"/>
        </w:rPr>
        <w:t>і</w:t>
      </w:r>
      <w:r w:rsidR="00CC5B71" w:rsidRPr="005474DB">
        <w:rPr>
          <w:rFonts w:ascii="Peterburg" w:hAnsi="Peterburg"/>
          <w:sz w:val="20"/>
          <w:szCs w:val="20"/>
          <w:lang w:val="uk-UA"/>
        </w:rPr>
        <w:t>чному р</w:t>
      </w:r>
      <w:r w:rsidR="00CC5B71" w:rsidRPr="005474DB">
        <w:rPr>
          <w:sz w:val="20"/>
          <w:szCs w:val="20"/>
          <w:lang w:val="uk-UA"/>
        </w:rPr>
        <w:t>і</w:t>
      </w:r>
      <w:r w:rsidR="00CC5B71" w:rsidRPr="005474DB">
        <w:rPr>
          <w:rFonts w:ascii="Peterburg" w:hAnsi="Peterburg"/>
          <w:sz w:val="20"/>
          <w:szCs w:val="20"/>
          <w:lang w:val="uk-UA"/>
        </w:rPr>
        <w:t>вн</w:t>
      </w:r>
      <w:r w:rsidR="00CC5B71" w:rsidRPr="005474DB">
        <w:rPr>
          <w:sz w:val="20"/>
          <w:szCs w:val="20"/>
          <w:lang w:val="uk-UA"/>
        </w:rPr>
        <w:t>і</w:t>
      </w:r>
      <w:r w:rsidR="00CC5B71" w:rsidRPr="005474DB">
        <w:rPr>
          <w:rFonts w:ascii="Peterburg" w:hAnsi="Peterburg"/>
          <w:sz w:val="20"/>
          <w:szCs w:val="20"/>
          <w:lang w:val="uk-UA"/>
        </w:rPr>
        <w:t xml:space="preserve"> абстрагування виразом (1), то </w:t>
      </w:r>
      <w:r w:rsidR="002B0D3A" w:rsidRPr="005474DB">
        <w:rPr>
          <w:rFonts w:ascii="Peterburg" w:hAnsi="Peterburg"/>
          <w:sz w:val="20"/>
          <w:szCs w:val="20"/>
          <w:lang w:val="uk-UA"/>
        </w:rPr>
        <w:t>сукупн</w:t>
      </w:r>
      <w:r w:rsidR="002B0D3A" w:rsidRPr="005474DB">
        <w:rPr>
          <w:sz w:val="20"/>
          <w:szCs w:val="20"/>
          <w:lang w:val="uk-UA"/>
        </w:rPr>
        <w:t>і</w:t>
      </w:r>
      <w:r w:rsidR="002B0D3A" w:rsidRPr="005474DB">
        <w:rPr>
          <w:rFonts w:ascii="Peterburg" w:hAnsi="Peterburg"/>
          <w:sz w:val="20"/>
          <w:szCs w:val="20"/>
          <w:lang w:val="uk-UA"/>
        </w:rPr>
        <w:t>сть</w:t>
      </w:r>
      <w:r w:rsidR="00CC5B71" w:rsidRPr="005474DB">
        <w:rPr>
          <w:rFonts w:ascii="Peterburg" w:hAnsi="Peterburg"/>
          <w:sz w:val="20"/>
          <w:szCs w:val="20"/>
          <w:lang w:val="uk-UA"/>
        </w:rPr>
        <w:t xml:space="preserve"> п</w:t>
      </w:r>
      <w:r w:rsidR="00CC5B71" w:rsidRPr="005474DB">
        <w:rPr>
          <w:sz w:val="20"/>
          <w:szCs w:val="20"/>
          <w:lang w:val="uk-UA"/>
        </w:rPr>
        <w:t>і</w:t>
      </w:r>
      <w:r w:rsidR="00CC5B71" w:rsidRPr="005474DB">
        <w:rPr>
          <w:rFonts w:ascii="Peterburg" w:hAnsi="Peterburg"/>
          <w:sz w:val="20"/>
          <w:szCs w:val="20"/>
          <w:lang w:val="uk-UA"/>
        </w:rPr>
        <w:t>дфункц</w:t>
      </w:r>
      <w:r w:rsidR="00CC5B71" w:rsidRPr="005474DB">
        <w:rPr>
          <w:sz w:val="20"/>
          <w:szCs w:val="20"/>
          <w:lang w:val="uk-UA"/>
        </w:rPr>
        <w:t>і</w:t>
      </w:r>
      <w:r w:rsidR="00CC5B71" w:rsidRPr="005474DB">
        <w:rPr>
          <w:rFonts w:ascii="Peterburg" w:hAnsi="Peterburg"/>
          <w:sz w:val="20"/>
          <w:szCs w:val="20"/>
          <w:lang w:val="uk-UA"/>
        </w:rPr>
        <w:t>й складових процес</w:t>
      </w:r>
      <w:r w:rsidR="00CC5B71" w:rsidRPr="005474DB">
        <w:rPr>
          <w:sz w:val="20"/>
          <w:szCs w:val="20"/>
          <w:lang w:val="uk-UA"/>
        </w:rPr>
        <w:t>і</w:t>
      </w:r>
      <w:r w:rsidR="00CC5B71" w:rsidRPr="005474DB">
        <w:rPr>
          <w:rFonts w:ascii="Peterburg" w:hAnsi="Peterburg"/>
          <w:sz w:val="20"/>
          <w:szCs w:val="20"/>
          <w:lang w:val="uk-UA"/>
        </w:rPr>
        <w:t>в (Ф</w:t>
      </w:r>
      <w:r w:rsidR="00CC5B71" w:rsidRPr="005474DB">
        <w:rPr>
          <w:rFonts w:ascii="Peterburg" w:hAnsi="Peterburg"/>
          <w:sz w:val="20"/>
          <w:szCs w:val="20"/>
          <w:vertAlign w:val="subscript"/>
          <w:lang w:val="uk-UA"/>
        </w:rPr>
        <w:t>склад</w:t>
      </w:r>
      <w:r w:rsidR="00CC5B71" w:rsidRPr="005474DB">
        <w:rPr>
          <w:rFonts w:ascii="Peterburg" w:hAnsi="Peterburg"/>
          <w:sz w:val="20"/>
          <w:szCs w:val="20"/>
          <w:lang w:val="uk-UA"/>
        </w:rPr>
        <w:t>-</w:t>
      </w:r>
      <w:r w:rsidR="00CC5B71" w:rsidRPr="005474DB">
        <w:rPr>
          <w:rFonts w:ascii="Peterburg" w:hAnsi="Peterburg"/>
          <w:i/>
          <w:sz w:val="20"/>
          <w:szCs w:val="20"/>
          <w:lang w:val="uk-UA"/>
        </w:rPr>
        <w:t>процеси</w:t>
      </w:r>
      <w:r w:rsidR="00CC5B71" w:rsidRPr="005474DB">
        <w:rPr>
          <w:rFonts w:ascii="Peterburg" w:hAnsi="Peterburg"/>
          <w:sz w:val="20"/>
          <w:szCs w:val="20"/>
          <w:lang w:val="uk-UA"/>
        </w:rPr>
        <w:t xml:space="preserve">) перебирання на </w:t>
      </w:r>
      <w:r w:rsidR="00CC5B71" w:rsidRPr="005474DB">
        <w:rPr>
          <w:rFonts w:ascii="Peterburg" w:hAnsi="Peterburg"/>
          <w:b/>
          <w:i/>
          <w:sz w:val="20"/>
          <w:szCs w:val="20"/>
          <w:lang w:val="uk-UA"/>
        </w:rPr>
        <w:t>другому р</w:t>
      </w:r>
      <w:r w:rsidR="00CC5B71" w:rsidRPr="005474DB">
        <w:rPr>
          <w:b/>
          <w:i/>
          <w:sz w:val="20"/>
          <w:szCs w:val="20"/>
          <w:lang w:val="uk-UA"/>
        </w:rPr>
        <w:t>і</w:t>
      </w:r>
      <w:r w:rsidR="00CC5B71" w:rsidRPr="005474DB">
        <w:rPr>
          <w:rFonts w:ascii="Peterburg" w:hAnsi="Peterburg"/>
          <w:b/>
          <w:i/>
          <w:sz w:val="20"/>
          <w:szCs w:val="20"/>
          <w:lang w:val="uk-UA"/>
        </w:rPr>
        <w:t>вн</w:t>
      </w:r>
      <w:r w:rsidR="00CC5B71" w:rsidRPr="005474DB">
        <w:rPr>
          <w:b/>
          <w:i/>
          <w:sz w:val="20"/>
          <w:szCs w:val="20"/>
          <w:lang w:val="uk-UA"/>
        </w:rPr>
        <w:t>і</w:t>
      </w:r>
      <w:r w:rsidR="00CC5B71" w:rsidRPr="005474DB">
        <w:rPr>
          <w:rFonts w:ascii="Peterburg" w:hAnsi="Peterburg"/>
          <w:b/>
          <w:i/>
          <w:sz w:val="20"/>
          <w:szCs w:val="20"/>
          <w:lang w:val="uk-UA"/>
        </w:rPr>
        <w:t xml:space="preserve"> абстрагування</w:t>
      </w:r>
      <w:r w:rsidR="00CC5B71" w:rsidRPr="005474DB">
        <w:rPr>
          <w:rFonts w:ascii="Peterburg" w:hAnsi="Peterburg"/>
          <w:sz w:val="20"/>
          <w:szCs w:val="20"/>
          <w:lang w:val="uk-UA"/>
        </w:rPr>
        <w:t xml:space="preserve"> </w:t>
      </w:r>
      <w:r w:rsidRPr="005474DB">
        <w:rPr>
          <w:rFonts w:ascii="Peterburg" w:hAnsi="Peterburg"/>
          <w:sz w:val="20"/>
          <w:szCs w:val="20"/>
          <w:lang w:val="uk-UA"/>
        </w:rPr>
        <w:t>ма</w:t>
      </w:r>
      <w:r w:rsidRPr="005474DB">
        <w:rPr>
          <w:sz w:val="20"/>
          <w:szCs w:val="20"/>
          <w:lang w:val="uk-UA"/>
        </w:rPr>
        <w:t>є</w:t>
      </w:r>
      <w:r w:rsidRPr="005474DB">
        <w:rPr>
          <w:rFonts w:ascii="Peterburg" w:hAnsi="Peterburg"/>
          <w:sz w:val="20"/>
          <w:szCs w:val="20"/>
          <w:lang w:val="uk-UA"/>
        </w:rPr>
        <w:t xml:space="preserve"> вигляд: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r>
              <m:rPr>
                <m:sty m:val="b"/>
              </m:rPr>
              <w:rPr>
                <w:rFonts w:ascii="Cambria Math" w:hAnsi="Cambria Math"/>
                <w:sz w:val="20"/>
                <w:szCs w:val="20"/>
                <w:lang w:val="uk-UA"/>
              </w:rPr>
              <m:t>ВН</m:t>
            </m:r>
          </m:sub>
        </m:sSub>
      </m:oMath>
      <w:r w:rsidRPr="005474DB">
        <w:rPr>
          <w:rFonts w:ascii="Peterburg" w:hAnsi="Peterburg"/>
          <w:color w:val="000000"/>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lang w:val="uk-UA"/>
                  </w:rPr>
                </m:ctrlPr>
              </m:sSubPr>
              <m:e>
                <m:r>
                  <m:rPr>
                    <m:sty m:val="b"/>
                  </m:rPr>
                  <w:rPr>
                    <w:rFonts w:ascii="Cambria Math" w:hAnsi="Cambria Math"/>
                    <w:sz w:val="20"/>
                    <w:szCs w:val="20"/>
                    <w:lang w:val="uk-UA"/>
                  </w:rPr>
                  <m:t>П</m:t>
                </m:r>
              </m:e>
              <m:sub>
                <m:r>
                  <m:rPr>
                    <m:sty m:val="b"/>
                  </m:rPr>
                  <w:rPr>
                    <w:rFonts w:ascii="Cambria Math" w:hAnsi="Cambria Math"/>
                    <w:sz w:val="20"/>
                    <w:szCs w:val="20"/>
                    <w:vertAlign w:val="subscript"/>
                    <w:lang w:val="uk-UA"/>
                  </w:rPr>
                  <m:t>ДК</m:t>
                </m:r>
              </m:sub>
            </m:sSub>
          </m:sub>
        </m:sSub>
      </m:oMath>
      <w:r w:rsidR="00CC5B71" w:rsidRPr="005474DB">
        <w:rPr>
          <w:rFonts w:ascii="Peterburg" w:hAnsi="Peterburg"/>
          <w:sz w:val="20"/>
          <w:szCs w:val="20"/>
          <w:lang w:val="uk-UA"/>
        </w:rPr>
        <w:t>,</w:t>
      </w:r>
      <w:r w:rsidRPr="005474DB">
        <w:rPr>
          <w:rFonts w:ascii="Peterburg" w:hAnsi="Peterburg"/>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lang w:val="uk-UA"/>
                  </w:rPr>
                </m:ctrlPr>
              </m:sSubPr>
              <m:e>
                <m:r>
                  <m:rPr>
                    <m:sty m:val="b"/>
                  </m:rPr>
                  <w:rPr>
                    <w:rFonts w:ascii="Cambria Math" w:hAnsi="Cambria Math"/>
                    <w:sz w:val="20"/>
                    <w:szCs w:val="20"/>
                    <w:lang w:val="uk-UA"/>
                  </w:rPr>
                  <m:t>С</m:t>
                </m:r>
              </m:e>
              <m:sub>
                <m:r>
                  <m:rPr>
                    <m:sty m:val="b"/>
                  </m:rPr>
                  <w:rPr>
                    <w:rFonts w:ascii="Cambria Math" w:hAnsi="Cambria Math"/>
                    <w:sz w:val="20"/>
                    <w:szCs w:val="20"/>
                    <w:vertAlign w:val="subscript"/>
                    <w:lang w:val="uk-UA"/>
                  </w:rPr>
                  <m:t>ДК</m:t>
                </m:r>
              </m:sub>
            </m:sSub>
          </m:sub>
        </m:sSub>
      </m:oMath>
      <w:r w:rsidRPr="005474DB">
        <w:rPr>
          <w:rFonts w:ascii="Peterburg" w:hAnsi="Peterburg"/>
          <w:color w:val="000000"/>
          <w:sz w:val="20"/>
          <w:szCs w:val="20"/>
          <w:lang w:val="uk-UA"/>
        </w:rPr>
        <w:t>,</w:t>
      </w:r>
      <w:r w:rsidR="00CC5B71" w:rsidRPr="005474DB">
        <w:rPr>
          <w:rFonts w:ascii="Peterburg" w:hAnsi="Peterburg"/>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lang w:val="uk-UA"/>
                  </w:rPr>
                </m:ctrlPr>
              </m:sSubPr>
              <m:e>
                <m:r>
                  <m:rPr>
                    <m:sty m:val="b"/>
                  </m:rPr>
                  <w:rPr>
                    <w:rFonts w:ascii="Cambria Math" w:hAnsi="Cambria Math"/>
                    <w:sz w:val="20"/>
                    <w:szCs w:val="20"/>
                    <w:lang w:val="uk-UA"/>
                  </w:rPr>
                  <m:t>ПЧ</m:t>
                </m:r>
              </m:e>
              <m:sub>
                <m:r>
                  <m:rPr>
                    <m:sty m:val="b"/>
                  </m:rPr>
                  <w:rPr>
                    <w:rFonts w:ascii="Cambria Math" w:hAnsi="Cambria Math"/>
                    <w:sz w:val="20"/>
                    <w:szCs w:val="20"/>
                    <w:vertAlign w:val="subscript"/>
                    <w:lang w:val="uk-UA"/>
                  </w:rPr>
                  <m:t>ДК</m:t>
                </m:r>
              </m:sub>
            </m:sSub>
          </m:sub>
        </m:sSub>
      </m:oMath>
      <w:r w:rsidRPr="005474DB">
        <w:rPr>
          <w:rFonts w:ascii="Peterburg" w:hAnsi="Peterburg"/>
          <w:color w:val="000000"/>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vertAlign w:val="subscript"/>
                    <w:lang w:val="uk-UA"/>
                  </w:rPr>
                </m:ctrlPr>
              </m:sSubPr>
              <m:e>
                <m:r>
                  <m:rPr>
                    <m:sty m:val="b"/>
                  </m:rPr>
                  <w:rPr>
                    <w:rFonts w:ascii="Cambria Math" w:hAnsi="Cambria Math"/>
                    <w:sz w:val="20"/>
                    <w:szCs w:val="20"/>
                    <w:lang w:val="uk-UA"/>
                  </w:rPr>
                  <m:t>М</m:t>
                </m:r>
              </m:e>
              <m:sub>
                <m:r>
                  <m:rPr>
                    <m:sty m:val="b"/>
                  </m:rPr>
                  <w:rPr>
                    <w:rFonts w:ascii="Cambria Math" w:hAnsi="Cambria Math"/>
                    <w:sz w:val="20"/>
                    <w:szCs w:val="20"/>
                    <w:vertAlign w:val="subscript"/>
                    <w:lang w:val="uk-UA"/>
                  </w:rPr>
                  <m:t>ДК</m:t>
                </m:r>
              </m:sub>
            </m:sSub>
          </m:sub>
        </m:sSub>
      </m:oMath>
      <w:r w:rsidRPr="005474DB">
        <w:rPr>
          <w:rFonts w:ascii="Peterburg" w:hAnsi="Peterburg"/>
          <w:color w:val="000000"/>
          <w:sz w:val="20"/>
          <w:szCs w:val="20"/>
          <w:lang w:val="uk-UA"/>
        </w:rPr>
        <w:t>. Дана сукупн</w:t>
      </w:r>
      <w:r w:rsidRPr="005474DB">
        <w:rPr>
          <w:color w:val="000000"/>
          <w:sz w:val="20"/>
          <w:szCs w:val="20"/>
          <w:lang w:val="uk-UA"/>
        </w:rPr>
        <w:t>і</w:t>
      </w:r>
      <w:r w:rsidRPr="005474DB">
        <w:rPr>
          <w:rFonts w:ascii="Peterburg" w:hAnsi="Peterburg"/>
          <w:color w:val="000000"/>
          <w:sz w:val="20"/>
          <w:szCs w:val="20"/>
          <w:lang w:val="uk-UA"/>
        </w:rPr>
        <w:t>сть п</w:t>
      </w:r>
      <w:r w:rsidRPr="005474DB">
        <w:rPr>
          <w:color w:val="000000"/>
          <w:sz w:val="20"/>
          <w:szCs w:val="20"/>
          <w:lang w:val="uk-UA"/>
        </w:rPr>
        <w:t>і</w:t>
      </w:r>
      <w:r w:rsidRPr="005474DB">
        <w:rPr>
          <w:rFonts w:ascii="Peterburg" w:hAnsi="Peterburg"/>
          <w:color w:val="000000"/>
          <w:sz w:val="20"/>
          <w:szCs w:val="20"/>
          <w:lang w:val="uk-UA"/>
        </w:rPr>
        <w:t>дфункц</w:t>
      </w:r>
      <w:r w:rsidRPr="005474DB">
        <w:rPr>
          <w:color w:val="000000"/>
          <w:sz w:val="20"/>
          <w:szCs w:val="20"/>
          <w:lang w:val="uk-UA"/>
        </w:rPr>
        <w:t>і</w:t>
      </w:r>
      <w:r w:rsidRPr="005474DB">
        <w:rPr>
          <w:rFonts w:ascii="Peterburg" w:hAnsi="Peterburg"/>
          <w:color w:val="000000"/>
          <w:sz w:val="20"/>
          <w:szCs w:val="20"/>
          <w:lang w:val="uk-UA"/>
        </w:rPr>
        <w:t xml:space="preserve">й </w:t>
      </w:r>
      <w:r w:rsidR="00CC5B71" w:rsidRPr="005474DB">
        <w:rPr>
          <w:rFonts w:ascii="Peterburg" w:hAnsi="Peterburg"/>
          <w:sz w:val="20"/>
          <w:szCs w:val="20"/>
          <w:lang w:val="uk-UA"/>
        </w:rPr>
        <w:t>призначен</w:t>
      </w:r>
      <w:r w:rsidRPr="005474DB">
        <w:rPr>
          <w:rFonts w:ascii="Peterburg" w:hAnsi="Peterburg"/>
          <w:sz w:val="20"/>
          <w:szCs w:val="20"/>
          <w:lang w:val="uk-UA"/>
        </w:rPr>
        <w:t>а</w:t>
      </w:r>
      <w:r w:rsidR="00CC5B71" w:rsidRPr="005474DB">
        <w:rPr>
          <w:rFonts w:ascii="Peterburg" w:hAnsi="Peterburg"/>
          <w:sz w:val="20"/>
          <w:szCs w:val="20"/>
          <w:lang w:val="uk-UA"/>
        </w:rPr>
        <w:t xml:space="preserve"> для вар</w:t>
      </w:r>
      <w:r w:rsidR="00CC5B71" w:rsidRPr="005474DB">
        <w:rPr>
          <w:sz w:val="20"/>
          <w:szCs w:val="20"/>
          <w:lang w:val="uk-UA"/>
        </w:rPr>
        <w:t>і</w:t>
      </w:r>
      <w:r w:rsidR="00CC5B71" w:rsidRPr="005474DB">
        <w:rPr>
          <w:rFonts w:ascii="Peterburg" w:hAnsi="Peterburg"/>
          <w:sz w:val="20"/>
          <w:szCs w:val="20"/>
          <w:lang w:val="uk-UA"/>
        </w:rPr>
        <w:t>ативного формування тра</w:t>
      </w:r>
      <w:r w:rsidR="00CC5B71" w:rsidRPr="005474DB">
        <w:rPr>
          <w:sz w:val="20"/>
          <w:szCs w:val="20"/>
          <w:lang w:val="uk-UA"/>
        </w:rPr>
        <w:t>є</w:t>
      </w:r>
      <w:r w:rsidR="00CC5B71" w:rsidRPr="005474DB">
        <w:rPr>
          <w:rFonts w:ascii="Peterburg" w:hAnsi="Peterburg"/>
          <w:sz w:val="20"/>
          <w:szCs w:val="20"/>
          <w:lang w:val="uk-UA"/>
        </w:rPr>
        <w:t>ктор</w:t>
      </w:r>
      <w:r w:rsidR="00CC5B71" w:rsidRPr="005474DB">
        <w:rPr>
          <w:sz w:val="20"/>
          <w:szCs w:val="20"/>
          <w:lang w:val="uk-UA"/>
        </w:rPr>
        <w:t>і</w:t>
      </w:r>
      <w:r w:rsidR="00CC5B71" w:rsidRPr="005474DB">
        <w:rPr>
          <w:rFonts w:ascii="Peterburg" w:hAnsi="Peterburg"/>
          <w:sz w:val="20"/>
          <w:szCs w:val="20"/>
          <w:lang w:val="uk-UA"/>
        </w:rPr>
        <w:t xml:space="preserve">й </w:t>
      </w:r>
      <w:r w:rsidR="00CC5B71" w:rsidRPr="005474DB">
        <w:rPr>
          <w:rFonts w:ascii="Peterburg" w:hAnsi="Peterburg"/>
          <w:i/>
          <w:sz w:val="20"/>
          <w:szCs w:val="20"/>
          <w:lang w:val="uk-UA"/>
        </w:rPr>
        <w:t>tr</w:t>
      </w:r>
      <w:r w:rsidR="00CC5B71" w:rsidRPr="005474DB">
        <w:rPr>
          <w:rFonts w:ascii="Peterburg" w:hAnsi="Peterburg"/>
          <w:sz w:val="20"/>
          <w:szCs w:val="20"/>
          <w:lang w:val="uk-UA"/>
        </w:rPr>
        <w:t xml:space="preserve"> руху в межах зм</w:t>
      </w:r>
      <w:r w:rsidR="00CC5B71" w:rsidRPr="005474DB">
        <w:rPr>
          <w:sz w:val="20"/>
          <w:szCs w:val="20"/>
          <w:lang w:val="uk-UA"/>
        </w:rPr>
        <w:t>і</w:t>
      </w:r>
      <w:r w:rsidR="00CC5B71" w:rsidRPr="005474DB">
        <w:rPr>
          <w:rFonts w:ascii="Peterburg" w:hAnsi="Peterburg"/>
          <w:sz w:val="20"/>
          <w:szCs w:val="20"/>
          <w:lang w:val="uk-UA"/>
        </w:rPr>
        <w:t>нних кожно</w:t>
      </w:r>
      <w:r w:rsidR="00CC5B71" w:rsidRPr="005474DB">
        <w:rPr>
          <w:sz w:val="20"/>
          <w:szCs w:val="20"/>
          <w:lang w:val="uk-UA"/>
        </w:rPr>
        <w:t>ї</w:t>
      </w:r>
      <w:r w:rsidR="00CC5B71" w:rsidRPr="005474DB">
        <w:rPr>
          <w:rFonts w:ascii="Peterburg" w:hAnsi="Peterburg"/>
          <w:sz w:val="20"/>
          <w:szCs w:val="20"/>
          <w:lang w:val="uk-UA"/>
        </w:rPr>
        <w:t xml:space="preserve"> з наведених складових до к</w:t>
      </w:r>
      <w:r w:rsidR="00CC5B71" w:rsidRPr="005474DB">
        <w:rPr>
          <w:sz w:val="20"/>
          <w:szCs w:val="20"/>
          <w:lang w:val="uk-UA"/>
        </w:rPr>
        <w:t>і</w:t>
      </w:r>
      <w:r w:rsidR="00CC5B71" w:rsidRPr="005474DB">
        <w:rPr>
          <w:rFonts w:ascii="Peterburg" w:hAnsi="Peterburg"/>
          <w:sz w:val="20"/>
          <w:szCs w:val="20"/>
          <w:lang w:val="uk-UA"/>
        </w:rPr>
        <w:t>нцево</w:t>
      </w:r>
      <w:r w:rsidR="00CC5B71" w:rsidRPr="005474DB">
        <w:rPr>
          <w:sz w:val="20"/>
          <w:szCs w:val="20"/>
          <w:lang w:val="uk-UA"/>
        </w:rPr>
        <w:t>ї</w:t>
      </w:r>
      <w:r w:rsidR="00CC5B71" w:rsidRPr="005474DB">
        <w:rPr>
          <w:rFonts w:ascii="Peterburg" w:hAnsi="Peterburg"/>
          <w:sz w:val="20"/>
          <w:szCs w:val="20"/>
          <w:lang w:val="uk-UA"/>
        </w:rPr>
        <w:t xml:space="preserve"> мети – оптимального шляху </w:t>
      </w:r>
      <w:r w:rsidR="00CC5B71" w:rsidRPr="005474DB">
        <w:rPr>
          <w:rFonts w:ascii="Peterburg" w:hAnsi="Peterburg"/>
          <w:i/>
          <w:sz w:val="20"/>
          <w:szCs w:val="20"/>
          <w:lang w:val="uk-UA"/>
        </w:rPr>
        <w:t>tr</w:t>
      </w:r>
      <w:r w:rsidR="00CC5B71" w:rsidRPr="005474DB">
        <w:rPr>
          <w:rFonts w:ascii="Peterburg" w:hAnsi="Peterburg"/>
          <w:sz w:val="20"/>
          <w:szCs w:val="20"/>
          <w:vertAlign w:val="subscript"/>
          <w:lang w:val="uk-UA"/>
        </w:rPr>
        <w:t>opt</w:t>
      </w:r>
      <w:r w:rsidR="002B0D3A" w:rsidRPr="005474DB">
        <w:rPr>
          <w:rFonts w:ascii="Peterburg" w:hAnsi="Peterburg"/>
          <w:sz w:val="20"/>
          <w:szCs w:val="20"/>
          <w:lang w:val="uk-UA"/>
        </w:rPr>
        <w:t xml:space="preserve">. </w:t>
      </w:r>
      <w:r w:rsidR="00CC5B71" w:rsidRPr="005474DB">
        <w:rPr>
          <w:sz w:val="20"/>
          <w:szCs w:val="20"/>
          <w:lang w:val="uk-UA"/>
        </w:rPr>
        <w:t>І</w:t>
      </w:r>
      <w:r w:rsidR="00CC5B71" w:rsidRPr="005474DB">
        <w:rPr>
          <w:rFonts w:ascii="Peterburg" w:hAnsi="Peterburg"/>
          <w:sz w:val="20"/>
          <w:szCs w:val="20"/>
          <w:lang w:val="uk-UA"/>
        </w:rPr>
        <w:t>ншими словами, вар</w:t>
      </w:r>
      <w:r w:rsidR="00CC5B71" w:rsidRPr="005474DB">
        <w:rPr>
          <w:sz w:val="20"/>
          <w:szCs w:val="20"/>
          <w:lang w:val="uk-UA"/>
        </w:rPr>
        <w:t>і</w:t>
      </w:r>
      <w:r w:rsidR="00CC5B71" w:rsidRPr="005474DB">
        <w:rPr>
          <w:rFonts w:ascii="Peterburg" w:hAnsi="Peterburg"/>
          <w:sz w:val="20"/>
          <w:szCs w:val="20"/>
          <w:lang w:val="uk-UA"/>
        </w:rPr>
        <w:t>ативний перетин вс</w:t>
      </w:r>
      <w:r w:rsidR="00CC5B71" w:rsidRPr="005474DB">
        <w:rPr>
          <w:sz w:val="20"/>
          <w:szCs w:val="20"/>
          <w:lang w:val="uk-UA"/>
        </w:rPr>
        <w:t>і</w:t>
      </w:r>
      <w:r w:rsidR="00CC5B71" w:rsidRPr="005474DB">
        <w:rPr>
          <w:rFonts w:ascii="Peterburg" w:hAnsi="Peterburg"/>
          <w:sz w:val="20"/>
          <w:szCs w:val="20"/>
          <w:lang w:val="uk-UA"/>
        </w:rPr>
        <w:t>х п</w:t>
      </w:r>
      <w:r w:rsidR="00CC5B71" w:rsidRPr="005474DB">
        <w:rPr>
          <w:sz w:val="20"/>
          <w:szCs w:val="20"/>
          <w:lang w:val="uk-UA"/>
        </w:rPr>
        <w:t>і</w:t>
      </w:r>
      <w:r w:rsidR="00CC5B71" w:rsidRPr="005474DB">
        <w:rPr>
          <w:rFonts w:ascii="Peterburg" w:hAnsi="Peterburg"/>
          <w:sz w:val="20"/>
          <w:szCs w:val="20"/>
          <w:lang w:val="uk-UA"/>
        </w:rPr>
        <w:t>д</w:t>
      </w:r>
      <w:r w:rsidR="00791BC1" w:rsidRPr="005474DB">
        <w:rPr>
          <w:rFonts w:ascii="Peterburg" w:hAnsi="Peterburg"/>
          <w:sz w:val="20"/>
          <w:szCs w:val="20"/>
          <w:lang w:val="uk-UA"/>
        </w:rPr>
        <w:t>функц</w:t>
      </w:r>
      <w:r w:rsidR="00791BC1" w:rsidRPr="005474DB">
        <w:rPr>
          <w:sz w:val="20"/>
          <w:szCs w:val="20"/>
          <w:lang w:val="uk-UA"/>
        </w:rPr>
        <w:t>і</w:t>
      </w:r>
      <w:r w:rsidR="00791BC1" w:rsidRPr="005474DB">
        <w:rPr>
          <w:rFonts w:ascii="Peterburg" w:hAnsi="Peterburg"/>
          <w:sz w:val="20"/>
          <w:szCs w:val="20"/>
          <w:lang w:val="uk-UA"/>
        </w:rPr>
        <w:t>й в процес</w:t>
      </w:r>
      <w:r w:rsidR="00791BC1" w:rsidRPr="005474DB">
        <w:rPr>
          <w:sz w:val="20"/>
          <w:szCs w:val="20"/>
          <w:lang w:val="uk-UA"/>
        </w:rPr>
        <w:t>і</w:t>
      </w:r>
      <w:r w:rsidR="00791BC1" w:rsidRPr="005474DB">
        <w:rPr>
          <w:rFonts w:ascii="Peterburg" w:hAnsi="Peterburg"/>
          <w:sz w:val="20"/>
          <w:szCs w:val="20"/>
          <w:lang w:val="uk-UA"/>
        </w:rPr>
        <w:t xml:space="preserve"> реал</w:t>
      </w:r>
      <w:r w:rsidR="00791BC1" w:rsidRPr="005474DB">
        <w:rPr>
          <w:sz w:val="20"/>
          <w:szCs w:val="20"/>
          <w:lang w:val="uk-UA"/>
        </w:rPr>
        <w:t>і</w:t>
      </w:r>
      <w:r w:rsidR="00791BC1" w:rsidRPr="005474DB">
        <w:rPr>
          <w:rFonts w:ascii="Peterburg" w:hAnsi="Peterburg"/>
          <w:sz w:val="20"/>
          <w:szCs w:val="20"/>
          <w:lang w:val="uk-UA"/>
        </w:rPr>
        <w:t>зац</w:t>
      </w:r>
      <w:r w:rsidR="00791BC1" w:rsidRPr="005474DB">
        <w:rPr>
          <w:sz w:val="20"/>
          <w:szCs w:val="20"/>
          <w:lang w:val="uk-UA"/>
        </w:rPr>
        <w:t>ії</w:t>
      </w:r>
      <w:r w:rsidR="00791BC1" w:rsidRPr="005474DB">
        <w:rPr>
          <w:rFonts w:ascii="Peterburg" w:hAnsi="Peterburg"/>
          <w:sz w:val="20"/>
          <w:szCs w:val="20"/>
          <w:lang w:val="uk-UA"/>
        </w:rPr>
        <w:t xml:space="preserve"> ЛМ</w:t>
      </w:r>
      <w:r w:rsidR="00CC5B71" w:rsidRPr="005474DB">
        <w:rPr>
          <w:rFonts w:ascii="Peterburg" w:hAnsi="Peterburg"/>
          <w:sz w:val="20"/>
          <w:szCs w:val="20"/>
          <w:lang w:val="uk-UA"/>
        </w:rPr>
        <w:t xml:space="preserve">ПС </w:t>
      </w:r>
      <w:r w:rsidRPr="005474DB">
        <w:rPr>
          <w:rFonts w:ascii="Peterburg" w:hAnsi="Peterburg"/>
          <w:sz w:val="20"/>
          <w:szCs w:val="20"/>
          <w:lang w:val="uk-UA"/>
        </w:rPr>
        <w:t>СДК</w:t>
      </w:r>
      <w:r w:rsidR="00CC5B71" w:rsidRPr="005474DB">
        <w:rPr>
          <w:rFonts w:ascii="Peterburg" w:hAnsi="Peterburg"/>
          <w:sz w:val="20"/>
          <w:szCs w:val="20"/>
          <w:lang w:val="uk-UA"/>
        </w:rPr>
        <w:t xml:space="preserve"> явля</w:t>
      </w:r>
      <w:r w:rsidR="00CC5B71" w:rsidRPr="005474DB">
        <w:rPr>
          <w:sz w:val="20"/>
          <w:szCs w:val="20"/>
          <w:lang w:val="uk-UA"/>
        </w:rPr>
        <w:t>є</w:t>
      </w:r>
      <w:r w:rsidR="00CC5B71" w:rsidRPr="005474DB">
        <w:rPr>
          <w:rFonts w:ascii="Peterburg" w:hAnsi="Peterburg"/>
          <w:sz w:val="20"/>
          <w:szCs w:val="20"/>
          <w:lang w:val="uk-UA"/>
        </w:rPr>
        <w:t xml:space="preserve"> собою багатовар</w:t>
      </w:r>
      <w:r w:rsidR="00CC5B71" w:rsidRPr="005474DB">
        <w:rPr>
          <w:sz w:val="20"/>
          <w:szCs w:val="20"/>
          <w:lang w:val="uk-UA"/>
        </w:rPr>
        <w:t>і</w:t>
      </w:r>
      <w:r w:rsidR="00CC5B71" w:rsidRPr="005474DB">
        <w:rPr>
          <w:rFonts w:ascii="Peterburg" w:hAnsi="Peterburg"/>
          <w:sz w:val="20"/>
          <w:szCs w:val="20"/>
          <w:lang w:val="uk-UA"/>
        </w:rPr>
        <w:t xml:space="preserve">антну </w:t>
      </w:r>
      <w:r w:rsidR="00CC5B71" w:rsidRPr="005474DB">
        <w:rPr>
          <w:sz w:val="20"/>
          <w:szCs w:val="20"/>
          <w:lang w:val="uk-UA"/>
        </w:rPr>
        <w:t>іє</w:t>
      </w:r>
      <w:r w:rsidR="00CC5B71" w:rsidRPr="005474DB">
        <w:rPr>
          <w:rFonts w:ascii="Peterburg" w:hAnsi="Peterburg"/>
          <w:sz w:val="20"/>
          <w:szCs w:val="20"/>
          <w:lang w:val="uk-UA"/>
        </w:rPr>
        <w:t>рарх</w:t>
      </w:r>
      <w:r w:rsidR="00CC5B71" w:rsidRPr="005474DB">
        <w:rPr>
          <w:sz w:val="20"/>
          <w:szCs w:val="20"/>
          <w:lang w:val="uk-UA"/>
        </w:rPr>
        <w:t>і</w:t>
      </w:r>
      <w:r w:rsidR="00CC5B71" w:rsidRPr="005474DB">
        <w:rPr>
          <w:rFonts w:ascii="Peterburg" w:hAnsi="Peterburg"/>
          <w:sz w:val="20"/>
          <w:szCs w:val="20"/>
          <w:lang w:val="uk-UA"/>
        </w:rPr>
        <w:t xml:space="preserve">чну </w:t>
      </w:r>
      <w:r w:rsidR="00CC5B71" w:rsidRPr="005474DB">
        <w:rPr>
          <w:sz w:val="20"/>
          <w:szCs w:val="20"/>
          <w:lang w:val="uk-UA"/>
        </w:rPr>
        <w:t>і</w:t>
      </w:r>
      <w:r w:rsidR="00CC5B71" w:rsidRPr="005474DB">
        <w:rPr>
          <w:rFonts w:ascii="Peterburg" w:hAnsi="Peterburg"/>
          <w:sz w:val="20"/>
          <w:szCs w:val="20"/>
          <w:lang w:val="uk-UA"/>
        </w:rPr>
        <w:t>терац</w:t>
      </w:r>
      <w:r w:rsidR="00CC5B71" w:rsidRPr="005474DB">
        <w:rPr>
          <w:sz w:val="20"/>
          <w:szCs w:val="20"/>
          <w:lang w:val="uk-UA"/>
        </w:rPr>
        <w:t>і</w:t>
      </w:r>
      <w:r w:rsidR="00CC5B71" w:rsidRPr="005474DB">
        <w:rPr>
          <w:rFonts w:ascii="Peterburg" w:hAnsi="Peterburg"/>
          <w:sz w:val="20"/>
          <w:szCs w:val="20"/>
          <w:lang w:val="uk-UA"/>
        </w:rPr>
        <w:t>йно-пошукову оптим</w:t>
      </w:r>
      <w:r w:rsidR="00CC5B71" w:rsidRPr="005474DB">
        <w:rPr>
          <w:sz w:val="20"/>
          <w:szCs w:val="20"/>
          <w:lang w:val="uk-UA"/>
        </w:rPr>
        <w:t>і</w:t>
      </w:r>
      <w:r w:rsidR="00CC5B71" w:rsidRPr="005474DB">
        <w:rPr>
          <w:rFonts w:ascii="Peterburg" w:hAnsi="Peterburg"/>
          <w:sz w:val="20"/>
          <w:szCs w:val="20"/>
          <w:lang w:val="uk-UA"/>
        </w:rPr>
        <w:t>зац</w:t>
      </w:r>
      <w:r w:rsidR="00CC5B71" w:rsidRPr="005474DB">
        <w:rPr>
          <w:sz w:val="20"/>
          <w:szCs w:val="20"/>
          <w:lang w:val="uk-UA"/>
        </w:rPr>
        <w:t>і</w:t>
      </w:r>
      <w:r w:rsidR="00CC5B71" w:rsidRPr="005474DB">
        <w:rPr>
          <w:rFonts w:ascii="Peterburg" w:hAnsi="Peterburg"/>
          <w:sz w:val="20"/>
          <w:szCs w:val="20"/>
          <w:lang w:val="uk-UA"/>
        </w:rPr>
        <w:t>йну задачу щодо посл</w:t>
      </w:r>
      <w:r w:rsidR="00CC5B71" w:rsidRPr="005474DB">
        <w:rPr>
          <w:sz w:val="20"/>
          <w:szCs w:val="20"/>
          <w:lang w:val="uk-UA"/>
        </w:rPr>
        <w:t>і</w:t>
      </w:r>
      <w:r w:rsidR="00CC5B71" w:rsidRPr="005474DB">
        <w:rPr>
          <w:rFonts w:ascii="Peterburg" w:hAnsi="Peterburg"/>
          <w:sz w:val="20"/>
          <w:szCs w:val="20"/>
          <w:lang w:val="uk-UA"/>
        </w:rPr>
        <w:t xml:space="preserve">довного перебирання складових </w:t>
      </w:r>
      <w:r w:rsidRPr="005474DB">
        <w:rPr>
          <w:rFonts w:ascii="Peterburg" w:hAnsi="Peterburg"/>
          <w:sz w:val="20"/>
          <w:szCs w:val="20"/>
          <w:lang w:val="uk-UA"/>
        </w:rPr>
        <w:t>модел</w:t>
      </w:r>
      <w:r w:rsidRPr="005474DB">
        <w:rPr>
          <w:sz w:val="20"/>
          <w:szCs w:val="20"/>
          <w:lang w:val="uk-UA"/>
        </w:rPr>
        <w:t>і</w:t>
      </w:r>
      <w:r w:rsidRPr="005474DB">
        <w:rPr>
          <w:rFonts w:ascii="Peterburg" w:hAnsi="Peterburg"/>
          <w:sz w:val="20"/>
          <w:szCs w:val="20"/>
          <w:lang w:val="uk-UA"/>
        </w:rPr>
        <w:t xml:space="preserve"> СДК</w:t>
      </w:r>
      <w:r w:rsidR="00CC5B71" w:rsidRPr="005474DB">
        <w:rPr>
          <w:rFonts w:ascii="Peterburg" w:hAnsi="Peterburg"/>
          <w:sz w:val="20"/>
          <w:szCs w:val="20"/>
          <w:lang w:val="uk-UA"/>
        </w:rPr>
        <w:t>,</w:t>
      </w:r>
      <w:r w:rsidRPr="005474DB">
        <w:rPr>
          <w:rFonts w:ascii="Peterburg" w:hAnsi="Peterburg"/>
          <w:sz w:val="20"/>
          <w:szCs w:val="20"/>
          <w:lang w:val="uk-UA"/>
        </w:rPr>
        <w:t xml:space="preserve"> що</w:t>
      </w:r>
      <w:r w:rsidR="00CC5B71" w:rsidRPr="005474DB">
        <w:rPr>
          <w:rFonts w:ascii="Peterburg" w:hAnsi="Peterburg"/>
          <w:sz w:val="20"/>
          <w:szCs w:val="20"/>
          <w:lang w:val="uk-UA"/>
        </w:rPr>
        <w:t xml:space="preserve"> задовольняю</w:t>
      </w:r>
      <w:r w:rsidRPr="005474DB">
        <w:rPr>
          <w:rFonts w:ascii="Peterburg" w:hAnsi="Peterburg"/>
          <w:sz w:val="20"/>
          <w:szCs w:val="20"/>
          <w:lang w:val="uk-UA"/>
        </w:rPr>
        <w:t>ть ГВС</w:t>
      </w:r>
      <w:r w:rsidR="00CC5B71" w:rsidRPr="005474DB">
        <w:rPr>
          <w:rFonts w:ascii="Peterburg" w:hAnsi="Peterburg"/>
          <w:sz w:val="20"/>
          <w:szCs w:val="20"/>
          <w:lang w:val="uk-UA"/>
        </w:rPr>
        <w:t>:</w:t>
      </w:r>
    </w:p>
    <w:tbl>
      <w:tblPr>
        <w:tblW w:w="9078" w:type="dxa"/>
        <w:jc w:val="center"/>
        <w:tblInd w:w="-2272" w:type="dxa"/>
        <w:tblLayout w:type="fixed"/>
        <w:tblLook w:val="0000"/>
      </w:tblPr>
      <w:tblGrid>
        <w:gridCol w:w="8243"/>
        <w:gridCol w:w="835"/>
      </w:tblGrid>
      <w:tr w:rsidR="00CC5B71" w:rsidRPr="005474DB" w:rsidTr="00B764DD">
        <w:trPr>
          <w:jc w:val="center"/>
        </w:trPr>
        <w:tc>
          <w:tcPr>
            <w:tcW w:w="8243" w:type="dxa"/>
            <w:vAlign w:val="center"/>
          </w:tcPr>
          <w:p w:rsidR="00CC5B71" w:rsidRPr="005474DB" w:rsidRDefault="005662B7" w:rsidP="000B522E">
            <w:pPr>
              <w:tabs>
                <w:tab w:val="left" w:pos="7496"/>
              </w:tabs>
              <w:spacing w:line="240" w:lineRule="auto"/>
              <w:ind w:left="1172" w:right="-948" w:firstLine="0"/>
              <w:rPr>
                <w:rFonts w:ascii="Peterburg" w:hAnsi="Peterburg" w:cs="Times New Roman"/>
                <w:sz w:val="20"/>
                <w:vertAlign w:val="subscript"/>
                <w:lang w:val="uk-UA"/>
              </w:rPr>
            </w:pPr>
            <m:oMathPara>
              <m:oMathParaPr>
                <m:jc m:val="left"/>
              </m:oMathParaPr>
              <m:oMath>
                <m:sSub>
                  <m:sSubPr>
                    <m:ctrlPr>
                      <w:rPr>
                        <w:rFonts w:ascii="Cambria Math" w:hAnsi="Cambria Math" w:cs="Times New Roman"/>
                        <w:color w:val="000000"/>
                        <w:sz w:val="20"/>
                        <w:lang w:val="uk-UA"/>
                      </w:rPr>
                    </m:ctrlPr>
                  </m:sSubPr>
                  <m:e>
                    <m:r>
                      <w:rPr>
                        <w:rFonts w:ascii="Cambria Math" w:hAnsi="Cambria Math" w:cs="Times New Roman"/>
                        <w:color w:val="000000"/>
                        <w:sz w:val="20"/>
                        <w:lang w:val="uk-UA"/>
                      </w:rPr>
                      <m:t>Ф</m:t>
                    </m:r>
                  </m:e>
                  <m:sub>
                    <m:r>
                      <m:rPr>
                        <m:sty m:val="p"/>
                      </m:rPr>
                      <w:rPr>
                        <w:rFonts w:ascii="Cambria Math" w:hAnsi="Cambria Math" w:cs="Times New Roman"/>
                        <w:sz w:val="20"/>
                        <w:lang w:val="uk-UA"/>
                      </w:rPr>
                      <m:t>ВН</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oMath>
            </m:oMathPara>
          </w:p>
          <w:p w:rsidR="00CC5B71" w:rsidRPr="005474DB" w:rsidRDefault="005662B7" w:rsidP="000B522E">
            <w:pPr>
              <w:tabs>
                <w:tab w:val="left" w:pos="7496"/>
              </w:tabs>
              <w:spacing w:line="240" w:lineRule="auto"/>
              <w:ind w:left="1172" w:right="-948" w:firstLine="0"/>
              <w:rPr>
                <w:rFonts w:ascii="Peterburg" w:hAnsi="Peterburg" w:cs="Times New Roman"/>
                <w:sz w:val="20"/>
                <w:lang w:val="uk-UA"/>
              </w:rPr>
            </w:pPr>
            <m:oMathPara>
              <m:oMathParaPr>
                <m:jc m:val="left"/>
              </m:oMathParaPr>
              <m:oMath>
                <m:sSub>
                  <m:sSubPr>
                    <m:ctrlPr>
                      <w:rPr>
                        <w:rFonts w:ascii="Cambria Math" w:hAnsi="Cambria Math" w:cs="Times New Roman"/>
                        <w:color w:val="000000"/>
                        <w:sz w:val="20"/>
                        <w:lang w:val="uk-UA"/>
                      </w:rPr>
                    </m:ctrlPr>
                  </m:sSubPr>
                  <m:e>
                    <m:r>
                      <w:rPr>
                        <w:rFonts w:ascii="Cambria Math" w:hAnsi="Cambria Math" w:cs="Times New Roman"/>
                        <w:color w:val="000000"/>
                        <w:sz w:val="20"/>
                        <w:lang w:val="uk-UA"/>
                      </w:rPr>
                      <m:t>Ф</m:t>
                    </m:r>
                  </m:e>
                  <m:sub>
                    <m:sSub>
                      <m:sSubPr>
                        <m:ctrlPr>
                          <w:rPr>
                            <w:rFonts w:ascii="Cambria Math" w:hAnsi="Cambria Math" w:cs="Times New Roman"/>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sub>
                </m:sSub>
                <m:r>
                  <m:rPr>
                    <m:sty m:val="p"/>
                  </m:rPr>
                  <w:rPr>
                    <w:rFonts w:ascii="Cambria Math" w:hAnsi="Cambria Math" w:cs="Times New Roman"/>
                    <w:color w:val="000000"/>
                    <w:sz w:val="20"/>
                    <w:lang w:val="uk-UA"/>
                  </w:rPr>
                  <m:t>⊂</m:t>
                </m:r>
                <m:r>
                  <m:rPr>
                    <m:sty m:val="p"/>
                  </m:rPr>
                  <w:rPr>
                    <w:rFonts w:ascii="Cambria Math" w:hAnsi="Cambria Math" w:cs="Times New Roman"/>
                    <w:sz w:val="20"/>
                    <w:lang w:val="uk-UA"/>
                  </w:rPr>
                  <m:t>ВН</m:t>
                </m:r>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oMath>
            </m:oMathPara>
          </w:p>
          <w:p w:rsidR="00CC5B71" w:rsidRPr="005474DB" w:rsidRDefault="005662B7" w:rsidP="000B522E">
            <w:pPr>
              <w:tabs>
                <w:tab w:val="left" w:pos="7496"/>
              </w:tabs>
              <w:spacing w:line="240" w:lineRule="auto"/>
              <w:ind w:left="1172" w:right="-948" w:firstLine="0"/>
              <w:rPr>
                <w:rFonts w:ascii="Peterburg" w:hAnsi="Peterburg" w:cs="Times New Roman"/>
                <w:sz w:val="20"/>
                <w:lang w:val="uk-UA"/>
              </w:rPr>
            </w:pPr>
            <m:oMathPara>
              <m:oMathParaPr>
                <m:jc m:val="left"/>
              </m:oMathParaPr>
              <m:oMath>
                <m:sSub>
                  <m:sSubPr>
                    <m:ctrlPr>
                      <w:rPr>
                        <w:rFonts w:ascii="Cambria Math" w:hAnsi="Cambria Math" w:cs="Times New Roman"/>
                        <w:color w:val="000000"/>
                        <w:sz w:val="20"/>
                        <w:lang w:val="uk-UA"/>
                      </w:rPr>
                    </m:ctrlPr>
                  </m:sSubPr>
                  <m:e>
                    <m:r>
                      <w:rPr>
                        <w:rFonts w:ascii="Cambria Math" w:hAnsi="Cambria Math" w:cs="Times New Roman"/>
                        <w:color w:val="000000"/>
                        <w:sz w:val="20"/>
                        <w:lang w:val="uk-UA"/>
                      </w:rPr>
                      <m:t>Ф</m:t>
                    </m:r>
                  </m:e>
                  <m:sub>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sub>
                </m:sSub>
                <m:r>
                  <m:rPr>
                    <m:sty m:val="p"/>
                  </m:rPr>
                  <w:rPr>
                    <w:rFonts w:ascii="Cambria Math" w:hAnsi="Cambria Math" w:cs="Times New Roman"/>
                    <w:color w:val="000000"/>
                    <w:sz w:val="20"/>
                    <w:lang w:val="uk-UA"/>
                  </w:rPr>
                  <m:t>⊂</m:t>
                </m:r>
                <m:r>
                  <m:rPr>
                    <m:sty m:val="p"/>
                  </m:rPr>
                  <w:rPr>
                    <w:rFonts w:ascii="Cambria Math" w:hAnsi="Cambria Math" w:cs="Times New Roman"/>
                    <w:sz w:val="20"/>
                    <w:lang w:val="uk-UA"/>
                  </w:rPr>
                  <m:t>ВН</m:t>
                </m:r>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oMath>
            </m:oMathPara>
          </w:p>
          <w:p w:rsidR="00CC5B71" w:rsidRPr="005474DB" w:rsidRDefault="005662B7" w:rsidP="000B522E">
            <w:pPr>
              <w:tabs>
                <w:tab w:val="left" w:pos="7496"/>
              </w:tabs>
              <w:spacing w:line="240" w:lineRule="auto"/>
              <w:ind w:left="1172" w:right="-948" w:firstLine="0"/>
              <w:rPr>
                <w:rFonts w:ascii="Peterburg" w:hAnsi="Peterburg" w:cs="Times New Roman"/>
                <w:sz w:val="20"/>
                <w:lang w:val="uk-UA"/>
              </w:rPr>
            </w:pPr>
            <m:oMathPara>
              <m:oMathParaPr>
                <m:jc m:val="left"/>
              </m:oMathParaPr>
              <m:oMath>
                <m:sSub>
                  <m:sSubPr>
                    <m:ctrlPr>
                      <w:rPr>
                        <w:rFonts w:ascii="Cambria Math" w:hAnsi="Cambria Math" w:cs="Times New Roman"/>
                        <w:color w:val="000000"/>
                        <w:sz w:val="20"/>
                        <w:lang w:val="uk-UA"/>
                      </w:rPr>
                    </m:ctrlPr>
                  </m:sSubPr>
                  <m:e>
                    <m:r>
                      <w:rPr>
                        <w:rFonts w:ascii="Cambria Math" w:hAnsi="Cambria Math" w:cs="Times New Roman"/>
                        <w:color w:val="000000"/>
                        <w:sz w:val="20"/>
                        <w:lang w:val="uk-UA"/>
                      </w:rPr>
                      <m:t>Ф</m:t>
                    </m:r>
                  </m:e>
                  <m:sub>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sub>
                </m:sSub>
                <m:r>
                  <m:rPr>
                    <m:sty m:val="p"/>
                  </m:rPr>
                  <w:rPr>
                    <w:rFonts w:ascii="Cambria Math" w:hAnsi="Cambria Math" w:cs="Times New Roman"/>
                    <w:color w:val="000000"/>
                    <w:sz w:val="20"/>
                    <w:lang w:val="uk-UA"/>
                  </w:rPr>
                  <m:t>⊂</m:t>
                </m:r>
                <m:r>
                  <m:rPr>
                    <m:sty m:val="p"/>
                  </m:rPr>
                  <w:rPr>
                    <w:rFonts w:ascii="Cambria Math" w:hAnsi="Cambria Math" w:cs="Times New Roman"/>
                    <w:sz w:val="20"/>
                    <w:lang w:val="uk-UA"/>
                  </w:rPr>
                  <m:t>ВН</m:t>
                </m:r>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oMath>
            </m:oMathPara>
          </w:p>
          <w:p w:rsidR="00CC5B71" w:rsidRPr="005474DB" w:rsidRDefault="005662B7" w:rsidP="000B522E">
            <w:pPr>
              <w:tabs>
                <w:tab w:val="left" w:pos="7496"/>
              </w:tabs>
              <w:spacing w:line="240" w:lineRule="auto"/>
              <w:ind w:left="1172" w:right="-948" w:firstLine="0"/>
              <w:rPr>
                <w:rFonts w:ascii="Peterburg" w:hAnsi="Peterburg" w:cs="Times New Roman"/>
                <w:sz w:val="20"/>
                <w:lang w:val="uk-UA"/>
              </w:rPr>
            </w:pPr>
            <m:oMathPara>
              <m:oMathParaPr>
                <m:jc m:val="left"/>
              </m:oMathParaPr>
              <m:oMath>
                <m:sSub>
                  <m:sSubPr>
                    <m:ctrlPr>
                      <w:rPr>
                        <w:rFonts w:ascii="Cambria Math" w:hAnsi="Cambria Math" w:cs="Times New Roman"/>
                        <w:color w:val="000000"/>
                        <w:sz w:val="20"/>
                        <w:lang w:val="uk-UA"/>
                      </w:rPr>
                    </m:ctrlPr>
                  </m:sSubPr>
                  <m:e>
                    <m:r>
                      <w:rPr>
                        <w:rFonts w:ascii="Cambria Math" w:hAnsi="Cambria Math" w:cs="Times New Roman"/>
                        <w:color w:val="000000"/>
                        <w:sz w:val="20"/>
                        <w:lang w:val="uk-UA"/>
                      </w:rPr>
                      <m:t>Ф</m:t>
                    </m:r>
                  </m:e>
                  <m:sub>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ДК</m:t>
                        </m:r>
                      </m:sub>
                    </m:sSub>
                  </m:sub>
                </m:sSub>
                <m:r>
                  <m:rPr>
                    <m:sty m:val="p"/>
                  </m:rPr>
                  <w:rPr>
                    <w:rFonts w:ascii="Cambria Math" w:hAnsi="Cambria Math" w:cs="Times New Roman"/>
                    <w:color w:val="000000"/>
                    <w:sz w:val="20"/>
                    <w:lang w:val="uk-UA"/>
                  </w:rPr>
                  <m:t>⊂</m:t>
                </m:r>
                <m:r>
                  <m:rPr>
                    <m:sty m:val="p"/>
                  </m:rPr>
                  <w:rPr>
                    <w:rFonts w:ascii="Cambria Math" w:hAnsi="Cambria Math" w:cs="Times New Roman"/>
                    <w:sz w:val="20"/>
                    <w:lang w:val="uk-UA"/>
                  </w:rPr>
                  <m:t>ВН</m:t>
                </m:r>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ДК</m:t>
                    </m:r>
                  </m:sub>
                </m:sSub>
                <m:r>
                  <m:rPr>
                    <m:sty m:val="p"/>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ДК</m:t>
                    </m:r>
                  </m:sub>
                </m:sSub>
              </m:oMath>
            </m:oMathPara>
          </w:p>
        </w:tc>
        <w:tc>
          <w:tcPr>
            <w:tcW w:w="835" w:type="dxa"/>
            <w:vAlign w:val="center"/>
          </w:tcPr>
          <w:p w:rsidR="00CC5B71" w:rsidRPr="005474DB" w:rsidRDefault="00CC5B71" w:rsidP="006D5D05">
            <w:pPr>
              <w:spacing w:line="240" w:lineRule="auto"/>
              <w:ind w:left="-110" w:right="-136" w:firstLine="340"/>
              <w:jc w:val="center"/>
              <w:rPr>
                <w:rFonts w:ascii="Peterburg" w:hAnsi="Peterburg" w:cs="Times New Roman"/>
                <w:sz w:val="20"/>
                <w:lang w:val="uk-UA"/>
              </w:rPr>
            </w:pPr>
            <w:r w:rsidRPr="005474DB">
              <w:rPr>
                <w:rFonts w:ascii="Peterburg" w:hAnsi="Peterburg" w:cs="Times New Roman"/>
                <w:sz w:val="20"/>
                <w:lang w:val="uk-UA"/>
              </w:rPr>
              <w:t>(2)</w:t>
            </w:r>
          </w:p>
        </w:tc>
      </w:tr>
    </w:tbl>
    <w:p w:rsidR="00CD7DFB" w:rsidRPr="005474DB" w:rsidRDefault="00CD7DFB" w:rsidP="006D5D05">
      <w:pPr>
        <w:pStyle w:val="af"/>
        <w:widowControl w:val="0"/>
        <w:spacing w:before="0" w:after="0"/>
        <w:ind w:firstLine="340"/>
        <w:jc w:val="both"/>
        <w:rPr>
          <w:rFonts w:ascii="Peterburg" w:hAnsi="Peterburg"/>
          <w:sz w:val="20"/>
          <w:szCs w:val="20"/>
          <w:lang w:val="uk-UA"/>
        </w:rPr>
      </w:pPr>
      <w:r w:rsidRPr="005474DB">
        <w:rPr>
          <w:rFonts w:ascii="Peterburg" w:hAnsi="Peterburg"/>
          <w:b/>
          <w:i/>
          <w:sz w:val="20"/>
          <w:szCs w:val="20"/>
          <w:lang w:val="uk-UA"/>
        </w:rPr>
        <w:t xml:space="preserve">Означення </w:t>
      </w:r>
      <w:r w:rsidRPr="005474DB">
        <w:rPr>
          <w:rFonts w:ascii="Peterburg" w:hAnsi="Peterburg"/>
          <w:b/>
          <w:sz w:val="20"/>
          <w:szCs w:val="20"/>
          <w:lang w:val="uk-UA"/>
        </w:rPr>
        <w:t xml:space="preserve">4. </w:t>
      </w:r>
      <w:r w:rsidRPr="005474DB">
        <w:rPr>
          <w:rFonts w:ascii="Peterburg" w:hAnsi="Peterburg"/>
          <w:i/>
          <w:sz w:val="20"/>
          <w:szCs w:val="20"/>
          <w:lang w:val="uk-UA"/>
        </w:rPr>
        <w:t>Тра</w:t>
      </w:r>
      <w:r w:rsidRPr="005474DB">
        <w:rPr>
          <w:i/>
          <w:sz w:val="20"/>
          <w:szCs w:val="20"/>
          <w:lang w:val="uk-UA"/>
        </w:rPr>
        <w:t>є</w:t>
      </w:r>
      <w:r w:rsidRPr="005474DB">
        <w:rPr>
          <w:rFonts w:ascii="Peterburg" w:hAnsi="Peterburg"/>
          <w:i/>
          <w:sz w:val="20"/>
          <w:szCs w:val="20"/>
          <w:lang w:val="uk-UA"/>
        </w:rPr>
        <w:t>ктор</w:t>
      </w:r>
      <w:r w:rsidRPr="005474DB">
        <w:rPr>
          <w:i/>
          <w:sz w:val="20"/>
          <w:szCs w:val="20"/>
          <w:lang w:val="uk-UA"/>
        </w:rPr>
        <w:t>і</w:t>
      </w:r>
      <w:r w:rsidRPr="005474DB">
        <w:rPr>
          <w:rFonts w:ascii="Peterburg" w:hAnsi="Peterburg"/>
          <w:i/>
          <w:sz w:val="20"/>
          <w:szCs w:val="20"/>
          <w:lang w:val="uk-UA"/>
        </w:rPr>
        <w:t xml:space="preserve">я tr руху </w:t>
      </w:r>
      <w:r w:rsidRPr="005474DB">
        <w:rPr>
          <w:rFonts w:ascii="Peterburg" w:hAnsi="Peterburg"/>
          <w:sz w:val="20"/>
          <w:szCs w:val="20"/>
          <w:lang w:val="uk-UA"/>
        </w:rPr>
        <w:t>– це сл</w:t>
      </w:r>
      <w:r w:rsidRPr="005474DB">
        <w:rPr>
          <w:sz w:val="20"/>
          <w:szCs w:val="20"/>
          <w:lang w:val="uk-UA"/>
        </w:rPr>
        <w:t>і</w:t>
      </w:r>
      <w:r w:rsidRPr="005474DB">
        <w:rPr>
          <w:rFonts w:ascii="Peterburg" w:hAnsi="Peterburg"/>
          <w:sz w:val="20"/>
          <w:szCs w:val="20"/>
          <w:lang w:val="uk-UA"/>
        </w:rPr>
        <w:t>д у посл</w:t>
      </w:r>
      <w:r w:rsidRPr="005474DB">
        <w:rPr>
          <w:sz w:val="20"/>
          <w:szCs w:val="20"/>
          <w:lang w:val="uk-UA"/>
        </w:rPr>
        <w:t>і</w:t>
      </w:r>
      <w:r w:rsidRPr="005474DB">
        <w:rPr>
          <w:rFonts w:ascii="Peterburg" w:hAnsi="Peterburg"/>
          <w:sz w:val="20"/>
          <w:szCs w:val="20"/>
          <w:lang w:val="uk-UA"/>
        </w:rPr>
        <w:t>довност</w:t>
      </w:r>
      <w:r w:rsidRPr="005474DB">
        <w:rPr>
          <w:sz w:val="20"/>
          <w:szCs w:val="20"/>
          <w:lang w:val="uk-UA"/>
        </w:rPr>
        <w:t>і</w:t>
      </w:r>
      <w:r w:rsidRPr="005474DB">
        <w:rPr>
          <w:rFonts w:ascii="Peterburg" w:hAnsi="Peterburg"/>
          <w:sz w:val="20"/>
          <w:szCs w:val="20"/>
          <w:lang w:val="uk-UA"/>
        </w:rPr>
        <w:t xml:space="preserve"> етап</w:t>
      </w:r>
      <w:r w:rsidRPr="005474DB">
        <w:rPr>
          <w:sz w:val="20"/>
          <w:szCs w:val="20"/>
          <w:lang w:val="uk-UA"/>
        </w:rPr>
        <w:t>і</w:t>
      </w:r>
      <w:r w:rsidRPr="005474DB">
        <w:rPr>
          <w:rFonts w:ascii="Peterburg" w:hAnsi="Peterburg"/>
          <w:sz w:val="20"/>
          <w:szCs w:val="20"/>
          <w:lang w:val="uk-UA"/>
        </w:rPr>
        <w:t xml:space="preserve">в синтезу </w:t>
      </w:r>
      <w:r w:rsidR="00213108" w:rsidRPr="005474DB">
        <w:rPr>
          <w:rFonts w:ascii="Peterburg" w:hAnsi="Peterburg"/>
          <w:sz w:val="20"/>
          <w:szCs w:val="20"/>
          <w:lang w:val="uk-UA"/>
        </w:rPr>
        <w:t>моделей СДК</w:t>
      </w:r>
      <w:r w:rsidRPr="005474DB">
        <w:rPr>
          <w:rFonts w:ascii="Peterburg" w:hAnsi="Peterburg"/>
          <w:sz w:val="20"/>
          <w:szCs w:val="20"/>
          <w:lang w:val="uk-UA"/>
        </w:rPr>
        <w:t xml:space="preserve">, </w:t>
      </w:r>
      <w:r w:rsidR="00213108" w:rsidRPr="005474DB">
        <w:rPr>
          <w:rFonts w:ascii="Peterburg" w:hAnsi="Peterburg"/>
          <w:sz w:val="20"/>
          <w:szCs w:val="20"/>
          <w:lang w:val="uk-UA"/>
        </w:rPr>
        <w:t>що визнача</w:t>
      </w:r>
      <w:r w:rsidR="00213108" w:rsidRPr="005474DB">
        <w:rPr>
          <w:sz w:val="20"/>
          <w:szCs w:val="20"/>
          <w:lang w:val="uk-UA"/>
        </w:rPr>
        <w:t>є</w:t>
      </w:r>
      <w:r w:rsidR="00213108" w:rsidRPr="005474DB">
        <w:rPr>
          <w:rFonts w:ascii="Peterburg" w:hAnsi="Peterburg"/>
          <w:sz w:val="20"/>
          <w:szCs w:val="20"/>
          <w:lang w:val="uk-UA"/>
        </w:rPr>
        <w:t>ться</w:t>
      </w:r>
      <w:r w:rsidRPr="005474DB">
        <w:rPr>
          <w:rFonts w:ascii="Peterburg" w:hAnsi="Peterburg"/>
          <w:sz w:val="20"/>
          <w:szCs w:val="20"/>
          <w:lang w:val="uk-UA"/>
        </w:rPr>
        <w:t xml:space="preserve"> перетином складових </w:t>
      </w:r>
      <w:r w:rsidR="00213108" w:rsidRPr="005474DB">
        <w:rPr>
          <w:rFonts w:ascii="Peterburg" w:hAnsi="Peterburg"/>
          <w:sz w:val="20"/>
          <w:szCs w:val="20"/>
          <w:lang w:val="uk-UA"/>
        </w:rPr>
        <w:t>модел</w:t>
      </w:r>
      <w:r w:rsidR="00213108" w:rsidRPr="005474DB">
        <w:rPr>
          <w:sz w:val="20"/>
          <w:szCs w:val="20"/>
          <w:lang w:val="uk-UA"/>
        </w:rPr>
        <w:t>і</w:t>
      </w:r>
      <w:r w:rsidR="00213108" w:rsidRPr="005474DB">
        <w:rPr>
          <w:rFonts w:ascii="Peterburg" w:hAnsi="Peterburg"/>
          <w:sz w:val="20"/>
          <w:szCs w:val="20"/>
          <w:lang w:val="uk-UA"/>
        </w:rPr>
        <w:t xml:space="preserve"> СДК</w:t>
      </w:r>
      <w:r w:rsidRPr="005474DB">
        <w:rPr>
          <w:rFonts w:ascii="Peterburg" w:hAnsi="Peterburg"/>
          <w:sz w:val="20"/>
          <w:szCs w:val="20"/>
          <w:lang w:val="uk-UA"/>
        </w:rPr>
        <w:t xml:space="preserve"> з показниками 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дност</w:t>
      </w:r>
      <w:r w:rsidRPr="005474DB">
        <w:rPr>
          <w:sz w:val="20"/>
          <w:szCs w:val="20"/>
          <w:lang w:val="uk-UA"/>
        </w:rPr>
        <w:t>і</w:t>
      </w:r>
      <w:r w:rsidR="00213108" w:rsidRPr="005474DB">
        <w:rPr>
          <w:rFonts w:ascii="Peterburg" w:hAnsi="Peterburg"/>
          <w:sz w:val="20"/>
          <w:szCs w:val="20"/>
          <w:lang w:val="uk-UA"/>
        </w:rPr>
        <w:t xml:space="preserve"> в</w:t>
      </w:r>
      <w:r w:rsidR="00213108" w:rsidRPr="005474DB">
        <w:rPr>
          <w:sz w:val="20"/>
          <w:szCs w:val="20"/>
          <w:lang w:val="uk-UA"/>
        </w:rPr>
        <w:t>і</w:t>
      </w:r>
      <w:r w:rsidR="00213108" w:rsidRPr="005474DB">
        <w:rPr>
          <w:rFonts w:ascii="Peterburg" w:hAnsi="Peterburg"/>
          <w:sz w:val="20"/>
          <w:szCs w:val="20"/>
          <w:lang w:val="uk-UA"/>
        </w:rPr>
        <w:t>дпов</w:t>
      </w:r>
      <w:r w:rsidR="00213108" w:rsidRPr="005474DB">
        <w:rPr>
          <w:sz w:val="20"/>
          <w:szCs w:val="20"/>
          <w:lang w:val="uk-UA"/>
        </w:rPr>
        <w:t>і</w:t>
      </w:r>
      <w:r w:rsidR="00213108" w:rsidRPr="005474DB">
        <w:rPr>
          <w:rFonts w:ascii="Peterburg" w:hAnsi="Peterburg"/>
          <w:sz w:val="20"/>
          <w:szCs w:val="20"/>
          <w:lang w:val="uk-UA"/>
        </w:rPr>
        <w:t>дно до ВОГВС</w:t>
      </w:r>
      <w:r w:rsidR="00E033AC" w:rsidRPr="005474DB">
        <w:rPr>
          <w:rFonts w:ascii="Peterburg" w:hAnsi="Peterburg"/>
          <w:sz w:val="20"/>
          <w:szCs w:val="20"/>
          <w:lang w:val="uk-UA"/>
        </w:rPr>
        <w:t xml:space="preserve"> [4]</w:t>
      </w:r>
      <w:r w:rsidRPr="005474DB">
        <w:rPr>
          <w:rFonts w:ascii="Peterburg" w:hAnsi="Peterburg"/>
          <w:sz w:val="20"/>
          <w:szCs w:val="20"/>
          <w:lang w:val="uk-UA"/>
        </w:rPr>
        <w:t>.</w:t>
      </w:r>
    </w:p>
    <w:p w:rsidR="000215DF" w:rsidRPr="005474DB" w:rsidRDefault="00CD7DFB" w:rsidP="006D5D05">
      <w:pPr>
        <w:pStyle w:val="af"/>
        <w:spacing w:before="0" w:after="0"/>
        <w:ind w:firstLine="340"/>
        <w:jc w:val="both"/>
        <w:rPr>
          <w:rFonts w:ascii="Peterburg" w:hAnsi="Peterburg"/>
          <w:sz w:val="20"/>
          <w:szCs w:val="20"/>
          <w:lang w:val="uk-UA"/>
        </w:rPr>
      </w:pPr>
      <w:r w:rsidRPr="005474DB">
        <w:rPr>
          <w:rFonts w:ascii="Peterburg" w:hAnsi="Peterburg"/>
          <w:sz w:val="20"/>
          <w:szCs w:val="20"/>
          <w:lang w:val="uk-UA"/>
        </w:rPr>
        <w:t xml:space="preserve">Таким чином, вирази (2) </w:t>
      </w:r>
      <w:r w:rsidR="00213108" w:rsidRPr="005474DB">
        <w:rPr>
          <w:rFonts w:ascii="Peterburg" w:hAnsi="Peterburg"/>
          <w:sz w:val="20"/>
          <w:szCs w:val="20"/>
          <w:lang w:val="uk-UA"/>
        </w:rPr>
        <w:t xml:space="preserve">являють </w:t>
      </w:r>
      <w:r w:rsidRPr="005474DB">
        <w:rPr>
          <w:rFonts w:ascii="Peterburg" w:hAnsi="Peterburg"/>
          <w:sz w:val="20"/>
          <w:szCs w:val="20"/>
          <w:lang w:val="uk-UA"/>
        </w:rPr>
        <w:t>собою проекц</w:t>
      </w:r>
      <w:r w:rsidRPr="005474DB">
        <w:rPr>
          <w:sz w:val="20"/>
          <w:szCs w:val="20"/>
          <w:lang w:val="uk-UA"/>
        </w:rPr>
        <w:t>ії</w:t>
      </w:r>
      <w:r w:rsidRPr="005474DB">
        <w:rPr>
          <w:rFonts w:ascii="Peterburg" w:hAnsi="Peterburg"/>
          <w:sz w:val="20"/>
          <w:szCs w:val="20"/>
          <w:lang w:val="uk-UA"/>
        </w:rPr>
        <w:t xml:space="preserve"> функц</w:t>
      </w:r>
      <w:r w:rsidRPr="005474DB">
        <w:rPr>
          <w:sz w:val="20"/>
          <w:szCs w:val="20"/>
          <w:lang w:val="uk-UA"/>
        </w:rPr>
        <w:t>і</w:t>
      </w:r>
      <w:r w:rsidRPr="005474DB">
        <w:rPr>
          <w:rFonts w:ascii="Peterburg" w:hAnsi="Peterburg"/>
          <w:sz w:val="20"/>
          <w:szCs w:val="20"/>
          <w:lang w:val="uk-UA"/>
        </w:rPr>
        <w:t>ональних залежностей, що описують Ф</w:t>
      </w:r>
      <w:r w:rsidRPr="005474DB">
        <w:rPr>
          <w:rFonts w:ascii="Peterburg" w:hAnsi="Peterburg"/>
          <w:sz w:val="20"/>
          <w:szCs w:val="20"/>
          <w:vertAlign w:val="subscript"/>
          <w:lang w:val="uk-UA"/>
        </w:rPr>
        <w:t>склад</w:t>
      </w:r>
      <w:r w:rsidRPr="005474DB">
        <w:rPr>
          <w:rFonts w:ascii="Peterburg" w:hAnsi="Peterburg"/>
          <w:sz w:val="20"/>
          <w:szCs w:val="20"/>
          <w:lang w:val="uk-UA"/>
        </w:rPr>
        <w:t>-</w:t>
      </w:r>
      <w:r w:rsidRPr="005474DB">
        <w:rPr>
          <w:rFonts w:ascii="Peterburg" w:hAnsi="Peterburg"/>
          <w:i/>
          <w:sz w:val="20"/>
          <w:szCs w:val="20"/>
          <w:lang w:val="uk-UA"/>
        </w:rPr>
        <w:t>процеси</w:t>
      </w:r>
      <w:r w:rsidRPr="005474DB">
        <w:rPr>
          <w:rFonts w:ascii="Peterburg" w:hAnsi="Peterburg"/>
          <w:sz w:val="20"/>
          <w:szCs w:val="20"/>
          <w:lang w:val="uk-UA"/>
        </w:rPr>
        <w:t>, на 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w:t>
      </w:r>
      <w:r w:rsidRPr="005474DB">
        <w:rPr>
          <w:sz w:val="20"/>
          <w:szCs w:val="20"/>
          <w:lang w:val="uk-UA"/>
        </w:rPr>
        <w:t>і</w:t>
      </w:r>
      <w:r w:rsidRPr="005474DB">
        <w:rPr>
          <w:rFonts w:ascii="Peterburg" w:hAnsi="Peterburg"/>
          <w:sz w:val="20"/>
          <w:szCs w:val="20"/>
          <w:lang w:val="uk-UA"/>
        </w:rPr>
        <w:t xml:space="preserve"> координатн</w:t>
      </w:r>
      <w:r w:rsidRPr="005474DB">
        <w:rPr>
          <w:sz w:val="20"/>
          <w:szCs w:val="20"/>
          <w:lang w:val="uk-UA"/>
        </w:rPr>
        <w:t>і</w:t>
      </w:r>
      <w:r w:rsidRPr="005474DB">
        <w:rPr>
          <w:rFonts w:ascii="Peterburg" w:hAnsi="Peterburg"/>
          <w:sz w:val="20"/>
          <w:szCs w:val="20"/>
          <w:lang w:val="uk-UA"/>
        </w:rPr>
        <w:t xml:space="preserve"> г</w:t>
      </w:r>
      <w:r w:rsidRPr="005474DB">
        <w:rPr>
          <w:sz w:val="20"/>
          <w:szCs w:val="20"/>
          <w:lang w:val="uk-UA"/>
        </w:rPr>
        <w:t>і</w:t>
      </w:r>
      <w:r w:rsidRPr="005474DB">
        <w:rPr>
          <w:rFonts w:ascii="Peterburg" w:hAnsi="Peterburg"/>
          <w:sz w:val="20"/>
          <w:szCs w:val="20"/>
          <w:lang w:val="uk-UA"/>
        </w:rPr>
        <w:t>перплощини. Зокрема, серед вираз</w:t>
      </w:r>
      <w:r w:rsidRPr="005474DB">
        <w:rPr>
          <w:sz w:val="20"/>
          <w:szCs w:val="20"/>
          <w:lang w:val="uk-UA"/>
        </w:rPr>
        <w:t>і</w:t>
      </w:r>
      <w:r w:rsidRPr="005474DB">
        <w:rPr>
          <w:rFonts w:ascii="Peterburg" w:hAnsi="Peterburg"/>
          <w:sz w:val="20"/>
          <w:szCs w:val="20"/>
          <w:lang w:val="uk-UA"/>
        </w:rPr>
        <w:t xml:space="preserve">в (2) </w:t>
      </w:r>
      <w:r w:rsidRPr="005474DB">
        <w:rPr>
          <w:sz w:val="20"/>
          <w:szCs w:val="20"/>
          <w:lang w:val="uk-UA"/>
        </w:rPr>
        <w:t>є</w:t>
      </w:r>
      <w:r w:rsidRPr="005474DB">
        <w:rPr>
          <w:rFonts w:ascii="Peterburg" w:hAnsi="Peterburg"/>
          <w:sz w:val="20"/>
          <w:szCs w:val="20"/>
          <w:lang w:val="uk-UA"/>
        </w:rPr>
        <w:t xml:space="preserve"> подання вс</w:t>
      </w:r>
      <w:r w:rsidRPr="005474DB">
        <w:rPr>
          <w:sz w:val="20"/>
          <w:szCs w:val="20"/>
          <w:lang w:val="uk-UA"/>
        </w:rPr>
        <w:t>і</w:t>
      </w:r>
      <w:r w:rsidRPr="005474DB">
        <w:rPr>
          <w:rFonts w:ascii="Peterburg" w:hAnsi="Peterburg"/>
          <w:sz w:val="20"/>
          <w:szCs w:val="20"/>
          <w:lang w:val="uk-UA"/>
        </w:rPr>
        <w:t xml:space="preserve">х складових, </w:t>
      </w:r>
      <w:r w:rsidR="00213108" w:rsidRPr="005474DB">
        <w:rPr>
          <w:rFonts w:ascii="Peterburg" w:hAnsi="Peterburg"/>
          <w:sz w:val="20"/>
          <w:szCs w:val="20"/>
          <w:lang w:val="uk-UA"/>
        </w:rPr>
        <w:t>що утворюють</w:t>
      </w:r>
      <w:r w:rsidRPr="005474DB">
        <w:rPr>
          <w:rFonts w:ascii="Peterburg" w:hAnsi="Peterburg"/>
          <w:sz w:val="20"/>
          <w:szCs w:val="20"/>
          <w:lang w:val="uk-UA"/>
        </w:rPr>
        <w:t xml:space="preserve"> </w:t>
      </w:r>
      <w:r w:rsidR="00213108" w:rsidRPr="005474DB">
        <w:rPr>
          <w:rFonts w:ascii="Peterburg" w:hAnsi="Peterburg"/>
          <w:sz w:val="20"/>
          <w:szCs w:val="20"/>
          <w:lang w:val="uk-UA"/>
        </w:rPr>
        <w:t>модел</w:t>
      </w:r>
      <w:r w:rsidR="00213108" w:rsidRPr="005474DB">
        <w:rPr>
          <w:sz w:val="20"/>
          <w:szCs w:val="20"/>
          <w:lang w:val="uk-UA"/>
        </w:rPr>
        <w:t>і</w:t>
      </w:r>
      <w:r w:rsidR="00213108" w:rsidRPr="005474DB">
        <w:rPr>
          <w:rFonts w:ascii="Peterburg" w:hAnsi="Peterburg"/>
          <w:sz w:val="20"/>
          <w:szCs w:val="20"/>
          <w:lang w:val="uk-UA"/>
        </w:rPr>
        <w:t xml:space="preserve"> СДК</w:t>
      </w:r>
      <w:r w:rsidRPr="005474DB">
        <w:rPr>
          <w:rFonts w:ascii="Peterburg" w:hAnsi="Peterburg"/>
          <w:sz w:val="20"/>
          <w:szCs w:val="20"/>
          <w:lang w:val="uk-UA"/>
        </w:rPr>
        <w:t xml:space="preserve"> </w:t>
      </w:r>
      <w:r w:rsidRPr="005474DB">
        <w:rPr>
          <w:sz w:val="20"/>
          <w:szCs w:val="20"/>
          <w:lang w:val="uk-UA"/>
        </w:rPr>
        <w:t>і</w:t>
      </w:r>
      <w:r w:rsidRPr="005474DB">
        <w:rPr>
          <w:rFonts w:ascii="Peterburg" w:hAnsi="Peterburg"/>
          <w:sz w:val="20"/>
          <w:szCs w:val="20"/>
          <w:lang w:val="uk-UA"/>
        </w:rPr>
        <w:t xml:space="preserve"> формую</w:t>
      </w:r>
      <w:r w:rsidR="00213108" w:rsidRPr="005474DB">
        <w:rPr>
          <w:rFonts w:ascii="Peterburg" w:hAnsi="Peterburg"/>
          <w:sz w:val="20"/>
          <w:szCs w:val="20"/>
          <w:lang w:val="uk-UA"/>
        </w:rPr>
        <w:t>ть</w:t>
      </w:r>
      <w:r w:rsidRPr="005474DB">
        <w:rPr>
          <w:rFonts w:ascii="Peterburg" w:hAnsi="Peterburg"/>
          <w:sz w:val="20"/>
          <w:szCs w:val="20"/>
          <w:lang w:val="uk-UA"/>
        </w:rPr>
        <w:t xml:space="preserve"> НВКО останн</w:t>
      </w:r>
      <w:r w:rsidRPr="005474DB">
        <w:rPr>
          <w:sz w:val="20"/>
          <w:szCs w:val="20"/>
          <w:lang w:val="uk-UA"/>
        </w:rPr>
        <w:t>і</w:t>
      </w:r>
      <w:r w:rsidRPr="005474DB">
        <w:rPr>
          <w:rFonts w:ascii="Peterburg" w:hAnsi="Peterburg"/>
          <w:sz w:val="20"/>
          <w:szCs w:val="20"/>
          <w:lang w:val="uk-UA"/>
        </w:rPr>
        <w:t>х.</w:t>
      </w:r>
    </w:p>
    <w:p w:rsidR="0083309A" w:rsidRPr="005474DB" w:rsidRDefault="0083309A" w:rsidP="006D5D05">
      <w:pPr>
        <w:pStyle w:val="af"/>
        <w:spacing w:before="0" w:after="0"/>
        <w:ind w:firstLine="340"/>
        <w:jc w:val="both"/>
        <w:rPr>
          <w:rFonts w:ascii="Peterburg" w:hAnsi="Peterburg"/>
          <w:sz w:val="20"/>
          <w:szCs w:val="20"/>
          <w:lang w:val="uk-UA"/>
        </w:rPr>
      </w:pPr>
      <w:r w:rsidRPr="005474DB">
        <w:rPr>
          <w:rFonts w:ascii="Peterburg" w:hAnsi="Peterburg"/>
          <w:b/>
          <w:i/>
          <w:sz w:val="20"/>
          <w:szCs w:val="20"/>
          <w:lang w:val="uk-UA"/>
        </w:rPr>
        <w:t xml:space="preserve">Означення </w:t>
      </w:r>
      <w:r w:rsidRPr="005474DB">
        <w:rPr>
          <w:rFonts w:ascii="Peterburg" w:hAnsi="Peterburg"/>
          <w:b/>
          <w:sz w:val="20"/>
          <w:szCs w:val="20"/>
          <w:lang w:val="uk-UA"/>
        </w:rPr>
        <w:t xml:space="preserve">5. </w:t>
      </w:r>
      <w:r w:rsidR="00791BC1" w:rsidRPr="005474DB">
        <w:rPr>
          <w:rFonts w:ascii="Peterburg" w:hAnsi="Peterburg"/>
          <w:i/>
          <w:sz w:val="20"/>
          <w:szCs w:val="20"/>
          <w:lang w:val="uk-UA"/>
        </w:rPr>
        <w:t>Оптимальна т</w:t>
      </w:r>
      <w:r w:rsidRPr="005474DB">
        <w:rPr>
          <w:rFonts w:ascii="Peterburg" w:hAnsi="Peterburg"/>
          <w:i/>
          <w:sz w:val="20"/>
          <w:szCs w:val="20"/>
          <w:lang w:val="uk-UA"/>
        </w:rPr>
        <w:t>ра</w:t>
      </w:r>
      <w:r w:rsidRPr="005474DB">
        <w:rPr>
          <w:i/>
          <w:sz w:val="20"/>
          <w:szCs w:val="20"/>
          <w:lang w:val="uk-UA"/>
        </w:rPr>
        <w:t>є</w:t>
      </w:r>
      <w:r w:rsidRPr="005474DB">
        <w:rPr>
          <w:rFonts w:ascii="Peterburg" w:hAnsi="Peterburg"/>
          <w:i/>
          <w:sz w:val="20"/>
          <w:szCs w:val="20"/>
          <w:lang w:val="uk-UA"/>
        </w:rPr>
        <w:t>ктор</w:t>
      </w:r>
      <w:r w:rsidRPr="005474DB">
        <w:rPr>
          <w:i/>
          <w:sz w:val="20"/>
          <w:szCs w:val="20"/>
          <w:lang w:val="uk-UA"/>
        </w:rPr>
        <w:t>і</w:t>
      </w:r>
      <w:r w:rsidRPr="005474DB">
        <w:rPr>
          <w:rFonts w:ascii="Peterburg" w:hAnsi="Peterburg"/>
          <w:i/>
          <w:sz w:val="20"/>
          <w:szCs w:val="20"/>
          <w:lang w:val="uk-UA"/>
        </w:rPr>
        <w:t>я tr</w:t>
      </w:r>
      <w:r w:rsidRPr="005474DB">
        <w:rPr>
          <w:rFonts w:ascii="Peterburg" w:hAnsi="Peterburg"/>
          <w:sz w:val="20"/>
          <w:szCs w:val="20"/>
          <w:vertAlign w:val="subscript"/>
          <w:lang w:val="uk-UA"/>
        </w:rPr>
        <w:t>opt</w:t>
      </w:r>
      <w:r w:rsidRPr="005474DB">
        <w:rPr>
          <w:rFonts w:ascii="Peterburg" w:hAnsi="Peterburg"/>
          <w:sz w:val="20"/>
          <w:szCs w:val="20"/>
          <w:lang w:val="uk-UA"/>
        </w:rPr>
        <w:t xml:space="preserve"> </w:t>
      </w:r>
      <w:r w:rsidRPr="005474DB">
        <w:rPr>
          <w:rFonts w:ascii="Peterburg" w:hAnsi="Peterburg"/>
          <w:i/>
          <w:sz w:val="20"/>
          <w:szCs w:val="20"/>
          <w:lang w:val="uk-UA"/>
        </w:rPr>
        <w:t>руху</w:t>
      </w:r>
      <w:r w:rsidR="00E033AC" w:rsidRPr="005474DB">
        <w:rPr>
          <w:rFonts w:ascii="Peterburg" w:hAnsi="Peterburg"/>
          <w:i/>
          <w:sz w:val="20"/>
          <w:szCs w:val="20"/>
          <w:lang w:val="uk-UA"/>
        </w:rPr>
        <w:t xml:space="preserve"> </w:t>
      </w:r>
      <w:r w:rsidRPr="005474DB">
        <w:rPr>
          <w:rFonts w:ascii="Peterburg" w:hAnsi="Peterburg"/>
          <w:sz w:val="20"/>
          <w:szCs w:val="20"/>
          <w:lang w:val="uk-UA"/>
        </w:rPr>
        <w:t>– сл</w:t>
      </w:r>
      <w:r w:rsidRPr="005474DB">
        <w:rPr>
          <w:sz w:val="20"/>
          <w:szCs w:val="20"/>
          <w:lang w:val="uk-UA"/>
        </w:rPr>
        <w:t>і</w:t>
      </w:r>
      <w:r w:rsidRPr="005474DB">
        <w:rPr>
          <w:rFonts w:ascii="Peterburg" w:hAnsi="Peterburg"/>
          <w:sz w:val="20"/>
          <w:szCs w:val="20"/>
          <w:lang w:val="uk-UA"/>
        </w:rPr>
        <w:t>д у посл</w:t>
      </w:r>
      <w:r w:rsidRPr="005474DB">
        <w:rPr>
          <w:sz w:val="20"/>
          <w:szCs w:val="20"/>
          <w:lang w:val="uk-UA"/>
        </w:rPr>
        <w:t>і</w:t>
      </w:r>
      <w:r w:rsidRPr="005474DB">
        <w:rPr>
          <w:rFonts w:ascii="Peterburg" w:hAnsi="Peterburg"/>
          <w:sz w:val="20"/>
          <w:szCs w:val="20"/>
          <w:lang w:val="uk-UA"/>
        </w:rPr>
        <w:t>довност</w:t>
      </w:r>
      <w:r w:rsidRPr="005474DB">
        <w:rPr>
          <w:sz w:val="20"/>
          <w:szCs w:val="20"/>
          <w:lang w:val="uk-UA"/>
        </w:rPr>
        <w:t>і</w:t>
      </w:r>
      <w:r w:rsidRPr="005474DB">
        <w:rPr>
          <w:rFonts w:ascii="Peterburg" w:hAnsi="Peterburg"/>
          <w:sz w:val="20"/>
          <w:szCs w:val="20"/>
          <w:lang w:val="uk-UA"/>
        </w:rPr>
        <w:t xml:space="preserve"> етап</w:t>
      </w:r>
      <w:r w:rsidRPr="005474DB">
        <w:rPr>
          <w:sz w:val="20"/>
          <w:szCs w:val="20"/>
          <w:lang w:val="uk-UA"/>
        </w:rPr>
        <w:t>і</w:t>
      </w:r>
      <w:r w:rsidRPr="005474DB">
        <w:rPr>
          <w:rFonts w:ascii="Peterburg" w:hAnsi="Peterburg"/>
          <w:sz w:val="20"/>
          <w:szCs w:val="20"/>
          <w:lang w:val="uk-UA"/>
        </w:rPr>
        <w:t xml:space="preserve">в синтезу </w:t>
      </w:r>
      <w:r w:rsidR="00E54620" w:rsidRPr="005474DB">
        <w:rPr>
          <w:rFonts w:ascii="Peterburg" w:hAnsi="Peterburg"/>
          <w:sz w:val="20"/>
          <w:szCs w:val="20"/>
          <w:lang w:val="uk-UA"/>
        </w:rPr>
        <w:t>моделей СДК</w:t>
      </w:r>
      <w:r w:rsidRPr="005474DB">
        <w:rPr>
          <w:rFonts w:ascii="Peterburg" w:hAnsi="Peterburg"/>
          <w:sz w:val="20"/>
          <w:szCs w:val="20"/>
          <w:lang w:val="uk-UA"/>
        </w:rPr>
        <w:t xml:space="preserve">, </w:t>
      </w:r>
      <w:r w:rsidR="00213108" w:rsidRPr="005474DB">
        <w:rPr>
          <w:rFonts w:ascii="Peterburg" w:hAnsi="Peterburg"/>
          <w:sz w:val="20"/>
          <w:szCs w:val="20"/>
          <w:lang w:val="uk-UA"/>
        </w:rPr>
        <w:t>що визнача</w:t>
      </w:r>
      <w:r w:rsidR="00213108" w:rsidRPr="005474DB">
        <w:rPr>
          <w:sz w:val="20"/>
          <w:szCs w:val="20"/>
          <w:lang w:val="uk-UA"/>
        </w:rPr>
        <w:t>є</w:t>
      </w:r>
      <w:r w:rsidR="00213108" w:rsidRPr="005474DB">
        <w:rPr>
          <w:rFonts w:ascii="Peterburg" w:hAnsi="Peterburg"/>
          <w:sz w:val="20"/>
          <w:szCs w:val="20"/>
          <w:lang w:val="uk-UA"/>
        </w:rPr>
        <w:t>ться</w:t>
      </w:r>
      <w:r w:rsidRPr="005474DB">
        <w:rPr>
          <w:rFonts w:ascii="Peterburg" w:hAnsi="Peterburg"/>
          <w:sz w:val="20"/>
          <w:szCs w:val="20"/>
          <w:lang w:val="uk-UA"/>
        </w:rPr>
        <w:t xml:space="preserve"> перетином складових </w:t>
      </w:r>
      <w:r w:rsidR="00E54620" w:rsidRPr="005474DB">
        <w:rPr>
          <w:rFonts w:ascii="Peterburg" w:hAnsi="Peterburg"/>
          <w:sz w:val="20"/>
          <w:szCs w:val="20"/>
          <w:lang w:val="uk-UA"/>
        </w:rPr>
        <w:t>моделей СДК</w:t>
      </w:r>
      <w:r w:rsidRPr="005474DB">
        <w:rPr>
          <w:rFonts w:ascii="Peterburg" w:hAnsi="Peterburg"/>
          <w:sz w:val="20"/>
          <w:szCs w:val="20"/>
          <w:lang w:val="uk-UA"/>
        </w:rPr>
        <w:t xml:space="preserve"> з максимальними показниками 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дност</w:t>
      </w:r>
      <w:r w:rsidRPr="005474DB">
        <w:rPr>
          <w:sz w:val="20"/>
          <w:szCs w:val="20"/>
          <w:lang w:val="uk-UA"/>
        </w:rPr>
        <w:t>і</w:t>
      </w:r>
      <w:r w:rsidR="00213108" w:rsidRPr="005474DB">
        <w:rPr>
          <w:rFonts w:ascii="Peterburg" w:hAnsi="Peterburg"/>
          <w:sz w:val="20"/>
          <w:szCs w:val="20"/>
          <w:lang w:val="uk-UA"/>
        </w:rPr>
        <w:t xml:space="preserve"> до ВОГВС</w:t>
      </w:r>
      <w:r w:rsidRPr="005474DB">
        <w:rPr>
          <w:rFonts w:ascii="Peterburg" w:hAnsi="Peterburg"/>
          <w:sz w:val="20"/>
          <w:szCs w:val="20"/>
          <w:lang w:val="uk-UA"/>
        </w:rPr>
        <w:t xml:space="preserve"> </w:t>
      </w:r>
      <w:r w:rsidR="00213108" w:rsidRPr="005474DB">
        <w:rPr>
          <w:rFonts w:ascii="Peterburg" w:hAnsi="Peterburg"/>
          <w:sz w:val="20"/>
          <w:szCs w:val="20"/>
          <w:lang w:val="uk-UA"/>
        </w:rPr>
        <w:t>на</w:t>
      </w:r>
      <w:r w:rsidRPr="005474DB">
        <w:rPr>
          <w:rFonts w:ascii="Peterburg" w:hAnsi="Peterburg"/>
          <w:sz w:val="20"/>
          <w:szCs w:val="20"/>
          <w:lang w:val="uk-UA"/>
        </w:rPr>
        <w:t xml:space="preserve"> кожному з етап</w:t>
      </w:r>
      <w:r w:rsidRPr="005474DB">
        <w:rPr>
          <w:sz w:val="20"/>
          <w:szCs w:val="20"/>
          <w:lang w:val="uk-UA"/>
        </w:rPr>
        <w:t>і</w:t>
      </w:r>
      <w:r w:rsidRPr="005474DB">
        <w:rPr>
          <w:rFonts w:ascii="Peterburg" w:hAnsi="Peterburg"/>
          <w:sz w:val="20"/>
          <w:szCs w:val="20"/>
          <w:lang w:val="uk-UA"/>
        </w:rPr>
        <w:t>в</w:t>
      </w:r>
      <w:r w:rsidR="00E033AC" w:rsidRPr="005474DB">
        <w:rPr>
          <w:rFonts w:ascii="Peterburg" w:hAnsi="Peterburg"/>
          <w:sz w:val="20"/>
          <w:szCs w:val="20"/>
          <w:lang w:val="uk-UA"/>
        </w:rPr>
        <w:t xml:space="preserve"> [4]</w:t>
      </w:r>
      <w:r w:rsidRPr="005474DB">
        <w:rPr>
          <w:rFonts w:ascii="Peterburg" w:hAnsi="Peterburg"/>
          <w:sz w:val="20"/>
          <w:szCs w:val="20"/>
          <w:lang w:val="uk-UA"/>
        </w:rPr>
        <w:t>.</w:t>
      </w:r>
    </w:p>
    <w:p w:rsidR="000215DF" w:rsidRPr="005474DB" w:rsidRDefault="0083309A" w:rsidP="006D5D05">
      <w:pPr>
        <w:pStyle w:val="af"/>
        <w:spacing w:before="0" w:after="0"/>
        <w:ind w:firstLine="340"/>
        <w:jc w:val="both"/>
        <w:rPr>
          <w:rFonts w:ascii="Peterburg" w:hAnsi="Peterburg"/>
          <w:sz w:val="20"/>
          <w:szCs w:val="20"/>
          <w:lang w:val="uk-UA"/>
        </w:rPr>
      </w:pPr>
      <w:r w:rsidRPr="005474DB">
        <w:rPr>
          <w:rFonts w:ascii="Peterburg" w:hAnsi="Peterburg"/>
          <w:sz w:val="20"/>
          <w:szCs w:val="20"/>
          <w:lang w:val="uk-UA"/>
        </w:rPr>
        <w:tab/>
      </w:r>
      <w:r w:rsidR="00213108" w:rsidRPr="005474DB">
        <w:rPr>
          <w:rFonts w:ascii="Peterburg" w:hAnsi="Peterburg"/>
          <w:sz w:val="20"/>
          <w:szCs w:val="20"/>
          <w:lang w:val="uk-UA"/>
        </w:rPr>
        <w:t>На подальших</w:t>
      </w:r>
      <w:r w:rsidRPr="005474DB">
        <w:rPr>
          <w:rFonts w:ascii="Peterburg" w:hAnsi="Peterburg"/>
          <w:sz w:val="20"/>
          <w:szCs w:val="20"/>
          <w:lang w:val="uk-UA"/>
        </w:rPr>
        <w:t xml:space="preserve"> </w:t>
      </w:r>
      <w:r w:rsidRPr="005474DB">
        <w:rPr>
          <w:rFonts w:ascii="Peterburg" w:hAnsi="Peterburg"/>
          <w:b/>
          <w:i/>
          <w:sz w:val="20"/>
          <w:szCs w:val="20"/>
          <w:lang w:val="uk-UA"/>
        </w:rPr>
        <w:t>р</w:t>
      </w:r>
      <w:r w:rsidRPr="005474DB">
        <w:rPr>
          <w:b/>
          <w:i/>
          <w:sz w:val="20"/>
          <w:szCs w:val="20"/>
          <w:lang w:val="uk-UA"/>
        </w:rPr>
        <w:t>і</w:t>
      </w:r>
      <w:r w:rsidRPr="005474DB">
        <w:rPr>
          <w:rFonts w:ascii="Peterburg" w:hAnsi="Peterburg"/>
          <w:b/>
          <w:i/>
          <w:sz w:val="20"/>
          <w:szCs w:val="20"/>
          <w:lang w:val="uk-UA"/>
        </w:rPr>
        <w:t>внях абстрагування</w:t>
      </w:r>
      <w:r w:rsidR="00213108" w:rsidRPr="005474DB">
        <w:rPr>
          <w:rFonts w:ascii="Peterburg" w:hAnsi="Peterburg"/>
          <w:b/>
          <w:i/>
          <w:sz w:val="20"/>
          <w:szCs w:val="20"/>
          <w:lang w:val="uk-UA"/>
        </w:rPr>
        <w:t xml:space="preserve"> (третьому – шостому) </w:t>
      </w:r>
      <w:r w:rsidRPr="005474DB">
        <w:rPr>
          <w:rFonts w:ascii="Peterburg" w:hAnsi="Peterburg"/>
          <w:sz w:val="20"/>
          <w:szCs w:val="20"/>
          <w:lang w:val="uk-UA"/>
        </w:rPr>
        <w:t>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дно до модел</w:t>
      </w:r>
      <w:r w:rsidRPr="005474DB">
        <w:rPr>
          <w:sz w:val="20"/>
          <w:szCs w:val="20"/>
          <w:lang w:val="uk-UA"/>
        </w:rPr>
        <w:t>і</w:t>
      </w:r>
      <w:r w:rsidRPr="005474DB">
        <w:rPr>
          <w:rFonts w:ascii="Peterburg" w:hAnsi="Peterburg"/>
          <w:sz w:val="20"/>
          <w:szCs w:val="20"/>
          <w:lang w:val="uk-UA"/>
        </w:rPr>
        <w:t xml:space="preserve"> рис. 1 </w:t>
      </w:r>
      <w:r w:rsidRPr="005474DB">
        <w:rPr>
          <w:sz w:val="20"/>
          <w:szCs w:val="20"/>
          <w:lang w:val="uk-UA"/>
        </w:rPr>
        <w:t>і</w:t>
      </w:r>
      <w:r w:rsidRPr="005474DB">
        <w:rPr>
          <w:rFonts w:ascii="Peterburg" w:hAnsi="Peterburg"/>
          <w:sz w:val="20"/>
          <w:szCs w:val="20"/>
          <w:lang w:val="uk-UA"/>
        </w:rPr>
        <w:t xml:space="preserve"> залежностей (3) </w:t>
      </w:r>
      <w:r w:rsidR="00E54620" w:rsidRPr="005474DB">
        <w:rPr>
          <w:rFonts w:ascii="Peterburg" w:hAnsi="Peterburg"/>
          <w:sz w:val="20"/>
          <w:szCs w:val="20"/>
          <w:lang w:val="uk-UA"/>
        </w:rPr>
        <w:t>реал</w:t>
      </w:r>
      <w:r w:rsidR="00E54620" w:rsidRPr="005474DB">
        <w:rPr>
          <w:sz w:val="20"/>
          <w:szCs w:val="20"/>
          <w:lang w:val="uk-UA"/>
        </w:rPr>
        <w:t>і</w:t>
      </w:r>
      <w:r w:rsidR="00E54620" w:rsidRPr="005474DB">
        <w:rPr>
          <w:rFonts w:ascii="Peterburg" w:hAnsi="Peterburg"/>
          <w:sz w:val="20"/>
          <w:szCs w:val="20"/>
          <w:lang w:val="uk-UA"/>
        </w:rPr>
        <w:t>зу</w:t>
      </w:r>
      <w:r w:rsidR="00E54620" w:rsidRPr="005474DB">
        <w:rPr>
          <w:sz w:val="20"/>
          <w:szCs w:val="20"/>
          <w:lang w:val="uk-UA"/>
        </w:rPr>
        <w:t>є</w:t>
      </w:r>
      <w:r w:rsidR="00E54620" w:rsidRPr="005474DB">
        <w:rPr>
          <w:rFonts w:ascii="Peterburg" w:hAnsi="Peterburg"/>
          <w:sz w:val="20"/>
          <w:szCs w:val="20"/>
          <w:lang w:val="uk-UA"/>
        </w:rPr>
        <w:t>ться</w:t>
      </w:r>
      <w:r w:rsidRPr="005474DB">
        <w:rPr>
          <w:rFonts w:ascii="Peterburg" w:hAnsi="Peterburg"/>
          <w:sz w:val="20"/>
          <w:szCs w:val="20"/>
          <w:lang w:val="uk-UA"/>
        </w:rPr>
        <w:t xml:space="preserve"> </w:t>
      </w:r>
      <w:r w:rsidRPr="005474DB">
        <w:rPr>
          <w:sz w:val="20"/>
          <w:szCs w:val="20"/>
          <w:lang w:val="uk-UA"/>
        </w:rPr>
        <w:t>і</w:t>
      </w:r>
      <w:r w:rsidRPr="005474DB">
        <w:rPr>
          <w:rFonts w:ascii="Peterburg" w:hAnsi="Peterburg"/>
          <w:sz w:val="20"/>
          <w:szCs w:val="20"/>
          <w:lang w:val="uk-UA"/>
        </w:rPr>
        <w:t>теративне перебирання можливих вар</w:t>
      </w:r>
      <w:r w:rsidRPr="005474DB">
        <w:rPr>
          <w:sz w:val="20"/>
          <w:szCs w:val="20"/>
          <w:lang w:val="uk-UA"/>
        </w:rPr>
        <w:t>і</w:t>
      </w:r>
      <w:r w:rsidRPr="005474DB">
        <w:rPr>
          <w:rFonts w:ascii="Peterburg" w:hAnsi="Peterburg"/>
          <w:sz w:val="20"/>
          <w:szCs w:val="20"/>
          <w:lang w:val="uk-UA"/>
        </w:rPr>
        <w:t>ац</w:t>
      </w:r>
      <w:r w:rsidRPr="005474DB">
        <w:rPr>
          <w:sz w:val="20"/>
          <w:szCs w:val="20"/>
          <w:lang w:val="uk-UA"/>
        </w:rPr>
        <w:t>і</w:t>
      </w:r>
      <w:r w:rsidRPr="005474DB">
        <w:rPr>
          <w:rFonts w:ascii="Peterburg" w:hAnsi="Peterburg"/>
          <w:sz w:val="20"/>
          <w:szCs w:val="20"/>
          <w:lang w:val="uk-UA"/>
        </w:rPr>
        <w:t xml:space="preserve">й </w:t>
      </w:r>
      <w:r w:rsidR="00213108" w:rsidRPr="005474DB">
        <w:rPr>
          <w:rFonts w:ascii="Peterburg" w:hAnsi="Peterburg"/>
          <w:sz w:val="20"/>
          <w:szCs w:val="20"/>
          <w:lang w:val="uk-UA"/>
        </w:rPr>
        <w:t>моделей СДК</w:t>
      </w:r>
      <w:r w:rsidRPr="005474DB">
        <w:rPr>
          <w:rFonts w:ascii="Peterburg" w:hAnsi="Peterburg"/>
          <w:sz w:val="20"/>
          <w:szCs w:val="20"/>
          <w:lang w:val="uk-UA"/>
        </w:rPr>
        <w:t xml:space="preserve"> при 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дних ф</w:t>
      </w:r>
      <w:r w:rsidRPr="005474DB">
        <w:rPr>
          <w:sz w:val="20"/>
          <w:szCs w:val="20"/>
          <w:lang w:val="uk-UA"/>
        </w:rPr>
        <w:t>і</w:t>
      </w:r>
      <w:r w:rsidRPr="005474DB">
        <w:rPr>
          <w:rFonts w:ascii="Peterburg" w:hAnsi="Peterburg"/>
          <w:sz w:val="20"/>
          <w:szCs w:val="20"/>
          <w:lang w:val="uk-UA"/>
        </w:rPr>
        <w:t xml:space="preserve">ксованих (за кращими результатами попереднього </w:t>
      </w:r>
      <w:r w:rsidRPr="005474DB">
        <w:rPr>
          <w:sz w:val="20"/>
          <w:szCs w:val="20"/>
          <w:lang w:val="uk-UA"/>
        </w:rPr>
        <w:t>іє</w:t>
      </w:r>
      <w:r w:rsidRPr="005474DB">
        <w:rPr>
          <w:rFonts w:ascii="Peterburg" w:hAnsi="Peterburg"/>
          <w:sz w:val="20"/>
          <w:szCs w:val="20"/>
          <w:lang w:val="uk-UA"/>
        </w:rPr>
        <w:t>рарх</w:t>
      </w:r>
      <w:r w:rsidRPr="005474DB">
        <w:rPr>
          <w:sz w:val="20"/>
          <w:szCs w:val="20"/>
          <w:lang w:val="uk-UA"/>
        </w:rPr>
        <w:t>і</w:t>
      </w:r>
      <w:r w:rsidRPr="005474DB">
        <w:rPr>
          <w:rFonts w:ascii="Peterburg" w:hAnsi="Peterburg"/>
          <w:sz w:val="20"/>
          <w:szCs w:val="20"/>
          <w:lang w:val="uk-UA"/>
        </w:rPr>
        <w:t>чного р</w:t>
      </w:r>
      <w:r w:rsidRPr="005474DB">
        <w:rPr>
          <w:sz w:val="20"/>
          <w:szCs w:val="20"/>
          <w:lang w:val="uk-UA"/>
        </w:rPr>
        <w:t>і</w:t>
      </w:r>
      <w:r w:rsidRPr="005474DB">
        <w:rPr>
          <w:rFonts w:ascii="Peterburg" w:hAnsi="Peterburg"/>
          <w:sz w:val="20"/>
          <w:szCs w:val="20"/>
          <w:lang w:val="uk-UA"/>
        </w:rPr>
        <w:t>вня) сполучень складових:</w:t>
      </w:r>
    </w:p>
    <w:tbl>
      <w:tblPr>
        <w:tblW w:w="9078" w:type="dxa"/>
        <w:jc w:val="center"/>
        <w:tblInd w:w="-2268" w:type="dxa"/>
        <w:tblLayout w:type="fixed"/>
        <w:tblLook w:val="0000"/>
      </w:tblPr>
      <w:tblGrid>
        <w:gridCol w:w="8243"/>
        <w:gridCol w:w="835"/>
      </w:tblGrid>
      <w:tr w:rsidR="0083309A" w:rsidRPr="005474DB" w:rsidTr="00BC50C7">
        <w:trPr>
          <w:jc w:val="center"/>
        </w:trPr>
        <w:tc>
          <w:tcPr>
            <w:tcW w:w="8243" w:type="dxa"/>
            <w:vAlign w:val="center"/>
          </w:tcPr>
          <w:p w:rsidR="00E8524D" w:rsidRPr="005474DB" w:rsidRDefault="00AF44D5" w:rsidP="00BC50C7">
            <w:pPr>
              <w:pStyle w:val="af"/>
              <w:spacing w:before="0" w:after="0"/>
              <w:ind w:left="1172"/>
              <w:jc w:val="both"/>
              <w:rPr>
                <w:rFonts w:ascii="Peterburg" w:hAnsi="Peterburg"/>
                <w:sz w:val="20"/>
                <w:szCs w:val="20"/>
                <w:lang w:val="uk-UA"/>
              </w:rPr>
            </w:pPr>
            <m:oMathPara>
              <m:oMathParaPr>
                <m:jc m:val="left"/>
              </m:oMathParaPr>
              <m:oMath>
                <m:r>
                  <w:rPr>
                    <w:rFonts w:ascii="Cambria Math" w:hAnsi="Cambria Math"/>
                    <w:color w:val="000000"/>
                    <w:sz w:val="20"/>
                    <w:szCs w:val="20"/>
                    <w:lang w:val="uk-UA"/>
                  </w:rPr>
                  <m:t>Ф</m:t>
                </m:r>
                <m:d>
                  <m:dPr>
                    <m:ctrlPr>
                      <w:rPr>
                        <w:rFonts w:ascii="Cambria Math" w:hAnsi="Cambria Math"/>
                        <w:color w:val="000000"/>
                        <w:sz w:val="20"/>
                        <w:szCs w:val="20"/>
                        <w:lang w:val="uk-UA"/>
                      </w:rPr>
                    </m:ctrlPr>
                  </m:dPr>
                  <m:e>
                    <m:r>
                      <m:rPr>
                        <m:sty m:val="p"/>
                      </m:rPr>
                      <w:rPr>
                        <w:rFonts w:ascii="Cambria Math" w:hAnsi="Cambria Math"/>
                        <w:color w:val="000000"/>
                        <w:sz w:val="20"/>
                        <w:szCs w:val="20"/>
                        <w:lang w:val="uk-UA"/>
                      </w:rPr>
                      <m:t>ВН</m:t>
                    </m:r>
                  </m:e>
                </m:d>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П</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С</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ПЧ</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vertAlign w:val="subscript"/>
                        <w:lang w:val="uk-UA"/>
                      </w:rPr>
                    </m:ctrlPr>
                  </m:sSubPr>
                  <m:e>
                    <m:r>
                      <m:rPr>
                        <m:sty m:val="p"/>
                      </m:rPr>
                      <w:rPr>
                        <w:rFonts w:ascii="Cambria Math" w:hAnsi="Cambria Math"/>
                        <w:sz w:val="20"/>
                        <w:szCs w:val="20"/>
                        <w:lang w:val="uk-UA"/>
                      </w:rPr>
                      <m:t>М</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vertAlign w:val="subscript"/>
                    <w:lang w:val="uk-UA"/>
                  </w:rPr>
                  <m:t>;</m:t>
                </m:r>
              </m:oMath>
            </m:oMathPara>
          </w:p>
          <w:p w:rsidR="00E8524D" w:rsidRPr="005474DB" w:rsidRDefault="00AF44D5" w:rsidP="00BC50C7">
            <w:pPr>
              <w:pStyle w:val="af"/>
              <w:spacing w:before="0" w:after="0"/>
              <w:ind w:left="1172"/>
              <w:jc w:val="both"/>
              <w:rPr>
                <w:rFonts w:ascii="Peterburg" w:hAnsi="Peterburg"/>
                <w:sz w:val="20"/>
                <w:szCs w:val="20"/>
                <w:vertAlign w:val="subscript"/>
                <w:lang w:val="uk-UA"/>
              </w:rPr>
            </w:pPr>
            <m:oMathPara>
              <m:oMathParaPr>
                <m:jc m:val="left"/>
              </m:oMathParaPr>
              <m:oMath>
                <m:r>
                  <w:rPr>
                    <w:rFonts w:ascii="Cambria Math" w:hAnsi="Cambria Math"/>
                    <w:color w:val="000000"/>
                    <w:sz w:val="20"/>
                    <w:szCs w:val="20"/>
                    <w:lang w:val="uk-UA"/>
                  </w:rPr>
                  <m:t>Ф</m:t>
                </m:r>
                <m:d>
                  <m:dPr>
                    <m:ctrlPr>
                      <w:rPr>
                        <w:rFonts w:ascii="Cambria Math" w:hAnsi="Cambria Math"/>
                        <w:color w:val="000000"/>
                        <w:sz w:val="20"/>
                        <w:szCs w:val="20"/>
                        <w:lang w:val="uk-UA"/>
                      </w:rPr>
                    </m:ctrlPr>
                  </m:dPr>
                  <m:e>
                    <m:r>
                      <m:rPr>
                        <m:sty m:val="p"/>
                      </m:rPr>
                      <w:rPr>
                        <w:rFonts w:ascii="Cambria Math" w:hAnsi="Cambria Math"/>
                        <w:color w:val="000000"/>
                        <w:sz w:val="20"/>
                        <w:szCs w:val="20"/>
                        <w:lang w:val="uk-UA"/>
                      </w:rPr>
                      <m:t xml:space="preserve">ВН, </m:t>
                    </m:r>
                    <m:sSub>
                      <m:sSubPr>
                        <m:ctrlPr>
                          <w:rPr>
                            <w:rFonts w:ascii="Cambria Math" w:hAnsi="Cambria Math"/>
                            <w:sz w:val="20"/>
                            <w:szCs w:val="20"/>
                            <w:lang w:val="uk-UA"/>
                          </w:rPr>
                        </m:ctrlPr>
                      </m:sSubPr>
                      <m:e>
                        <m:r>
                          <m:rPr>
                            <m:sty m:val="p"/>
                          </m:rPr>
                          <w:rPr>
                            <w:rFonts w:ascii="Cambria Math" w:hAnsi="Cambria Math"/>
                            <w:sz w:val="20"/>
                            <w:szCs w:val="20"/>
                            <w:lang w:val="uk-UA"/>
                          </w:rPr>
                          <m:t>П</m:t>
                        </m:r>
                      </m:e>
                      <m:sub>
                        <m:r>
                          <m:rPr>
                            <m:sty m:val="p"/>
                          </m:rPr>
                          <w:rPr>
                            <w:rFonts w:ascii="Cambria Math" w:hAnsi="Cambria Math"/>
                            <w:sz w:val="20"/>
                            <w:szCs w:val="20"/>
                            <w:vertAlign w:val="subscript"/>
                            <w:lang w:val="uk-UA"/>
                          </w:rPr>
                          <m:t>ДК</m:t>
                        </m:r>
                      </m:sub>
                    </m:sSub>
                  </m:e>
                </m:d>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С</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ПЧ</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vertAlign w:val="subscript"/>
                        <w:lang w:val="uk-UA"/>
                      </w:rPr>
                    </m:ctrlPr>
                  </m:sSubPr>
                  <m:e>
                    <m:r>
                      <m:rPr>
                        <m:sty m:val="p"/>
                      </m:rPr>
                      <w:rPr>
                        <w:rFonts w:ascii="Cambria Math" w:hAnsi="Cambria Math"/>
                        <w:sz w:val="20"/>
                        <w:szCs w:val="20"/>
                        <w:lang w:val="uk-UA"/>
                      </w:rPr>
                      <m:t>М</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vertAlign w:val="subscript"/>
                    <w:lang w:val="uk-UA"/>
                  </w:rPr>
                  <m:t>;</m:t>
                </m:r>
              </m:oMath>
            </m:oMathPara>
          </w:p>
          <w:p w:rsidR="00E8524D" w:rsidRPr="005474DB" w:rsidRDefault="00E8524D" w:rsidP="00BC50C7">
            <w:pPr>
              <w:pStyle w:val="af"/>
              <w:spacing w:before="0" w:after="0"/>
              <w:ind w:left="1172"/>
              <w:jc w:val="both"/>
              <w:rPr>
                <w:rFonts w:ascii="Peterburg" w:hAnsi="Peterburg"/>
                <w:sz w:val="20"/>
                <w:szCs w:val="20"/>
                <w:lang w:val="uk-UA"/>
              </w:rPr>
            </w:pPr>
            <w:r w:rsidRPr="005474DB">
              <w:rPr>
                <w:rFonts w:ascii="Peterburg" w:hAnsi="Peterburg"/>
                <w:sz w:val="20"/>
                <w:szCs w:val="20"/>
                <w:lang w:val="uk-UA"/>
              </w:rPr>
              <w:t>...;</w:t>
            </w:r>
          </w:p>
          <w:p w:rsidR="00E8524D" w:rsidRPr="005474DB" w:rsidRDefault="00AF44D5" w:rsidP="00BC50C7">
            <w:pPr>
              <w:pStyle w:val="af"/>
              <w:spacing w:before="0" w:after="0"/>
              <w:ind w:left="1172"/>
              <w:jc w:val="both"/>
              <w:rPr>
                <w:rFonts w:ascii="Peterburg" w:hAnsi="Peterburg"/>
                <w:sz w:val="20"/>
                <w:szCs w:val="20"/>
                <w:vertAlign w:val="subscript"/>
                <w:lang w:val="uk-UA"/>
              </w:rPr>
            </w:pPr>
            <m:oMathPara>
              <m:oMathParaPr>
                <m:jc m:val="left"/>
              </m:oMathParaPr>
              <m:oMath>
                <m:r>
                  <w:rPr>
                    <w:rFonts w:ascii="Cambria Math" w:hAnsi="Cambria Math"/>
                    <w:color w:val="000000"/>
                    <w:sz w:val="20"/>
                    <w:szCs w:val="20"/>
                    <w:lang w:val="uk-UA"/>
                  </w:rPr>
                  <m:t>Ф</m:t>
                </m:r>
                <m:d>
                  <m:dPr>
                    <m:ctrlPr>
                      <w:rPr>
                        <w:rFonts w:ascii="Cambria Math" w:hAnsi="Cambria Math"/>
                        <w:color w:val="000000"/>
                        <w:sz w:val="20"/>
                        <w:szCs w:val="20"/>
                        <w:lang w:val="uk-UA"/>
                      </w:rPr>
                    </m:ctrlPr>
                  </m:dPr>
                  <m:e>
                    <m:r>
                      <m:rPr>
                        <m:sty m:val="p"/>
                      </m:rPr>
                      <w:rPr>
                        <w:rFonts w:ascii="Cambria Math" w:hAnsi="Cambria Math"/>
                        <w:color w:val="000000"/>
                        <w:sz w:val="20"/>
                        <w:szCs w:val="20"/>
                        <w:lang w:val="uk-UA"/>
                      </w:rPr>
                      <m:t xml:space="preserve">ВН, </m:t>
                    </m:r>
                    <m:sSub>
                      <m:sSubPr>
                        <m:ctrlPr>
                          <w:rPr>
                            <w:rFonts w:ascii="Cambria Math" w:hAnsi="Cambria Math"/>
                            <w:sz w:val="20"/>
                            <w:szCs w:val="20"/>
                            <w:lang w:val="uk-UA"/>
                          </w:rPr>
                        </m:ctrlPr>
                      </m:sSubPr>
                      <m:e>
                        <m:r>
                          <m:rPr>
                            <m:sty m:val="p"/>
                          </m:rPr>
                          <w:rPr>
                            <w:rFonts w:ascii="Cambria Math" w:hAnsi="Cambria Math"/>
                            <w:sz w:val="20"/>
                            <w:szCs w:val="20"/>
                            <w:lang w:val="uk-UA"/>
                          </w:rPr>
                          <m:t>П</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С</m:t>
                        </m:r>
                      </m:e>
                      <m:sub>
                        <m:r>
                          <m:rPr>
                            <m:sty m:val="p"/>
                          </m:rPr>
                          <w:rPr>
                            <w:rFonts w:ascii="Cambria Math" w:hAnsi="Cambria Math"/>
                            <w:sz w:val="20"/>
                            <w:szCs w:val="20"/>
                            <w:vertAlign w:val="subscript"/>
                            <w:lang w:val="uk-UA"/>
                          </w:rPr>
                          <m:t>ДК</m:t>
                        </m:r>
                      </m:sub>
                    </m:sSub>
                  </m:e>
                </m:d>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ПЧ</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vertAlign w:val="subscript"/>
                        <w:lang w:val="uk-UA"/>
                      </w:rPr>
                    </m:ctrlPr>
                  </m:sSubPr>
                  <m:e>
                    <m:r>
                      <m:rPr>
                        <m:sty m:val="p"/>
                      </m:rPr>
                      <w:rPr>
                        <w:rFonts w:ascii="Cambria Math" w:hAnsi="Cambria Math"/>
                        <w:sz w:val="20"/>
                        <w:szCs w:val="20"/>
                        <w:lang w:val="uk-UA"/>
                      </w:rPr>
                      <m:t>М</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vertAlign w:val="subscript"/>
                    <w:lang w:val="uk-UA"/>
                  </w:rPr>
                  <m:t>;</m:t>
                </m:r>
              </m:oMath>
            </m:oMathPara>
          </w:p>
          <w:p w:rsidR="00E8524D" w:rsidRPr="005474DB" w:rsidRDefault="00AF44D5" w:rsidP="00BC50C7">
            <w:pPr>
              <w:pStyle w:val="af"/>
              <w:spacing w:before="0" w:after="0"/>
              <w:ind w:left="1172"/>
              <w:jc w:val="both"/>
              <w:rPr>
                <w:rFonts w:ascii="Peterburg" w:hAnsi="Peterburg"/>
                <w:sz w:val="20"/>
                <w:szCs w:val="20"/>
                <w:vertAlign w:val="subscript"/>
                <w:lang w:val="uk-UA"/>
              </w:rPr>
            </w:pPr>
            <m:oMathPara>
              <m:oMathParaPr>
                <m:jc m:val="left"/>
              </m:oMathParaPr>
              <m:oMath>
                <m:r>
                  <w:rPr>
                    <w:rFonts w:ascii="Cambria Math" w:hAnsi="Cambria Math"/>
                    <w:color w:val="000000"/>
                    <w:sz w:val="20"/>
                    <w:szCs w:val="20"/>
                    <w:lang w:val="uk-UA"/>
                  </w:rPr>
                  <m:t>Ф</m:t>
                </m:r>
                <m:d>
                  <m:dPr>
                    <m:ctrlPr>
                      <w:rPr>
                        <w:rFonts w:ascii="Cambria Math" w:hAnsi="Cambria Math"/>
                        <w:color w:val="000000"/>
                        <w:sz w:val="20"/>
                        <w:szCs w:val="20"/>
                        <w:lang w:val="uk-UA"/>
                      </w:rPr>
                    </m:ctrlPr>
                  </m:dPr>
                  <m:e>
                    <m:r>
                      <m:rPr>
                        <m:sty m:val="p"/>
                      </m:rPr>
                      <w:rPr>
                        <w:rFonts w:ascii="Cambria Math" w:hAnsi="Cambria Math"/>
                        <w:color w:val="000000"/>
                        <w:sz w:val="20"/>
                        <w:szCs w:val="20"/>
                        <w:lang w:val="uk-UA"/>
                      </w:rPr>
                      <m:t xml:space="preserve">ВН, </m:t>
                    </m:r>
                    <m:sSub>
                      <m:sSubPr>
                        <m:ctrlPr>
                          <w:rPr>
                            <w:rFonts w:ascii="Cambria Math" w:hAnsi="Cambria Math"/>
                            <w:sz w:val="20"/>
                            <w:szCs w:val="20"/>
                            <w:lang w:val="uk-UA"/>
                          </w:rPr>
                        </m:ctrlPr>
                      </m:sSubPr>
                      <m:e>
                        <m:r>
                          <m:rPr>
                            <m:sty m:val="p"/>
                          </m:rPr>
                          <w:rPr>
                            <w:rFonts w:ascii="Cambria Math" w:hAnsi="Cambria Math"/>
                            <w:sz w:val="20"/>
                            <w:szCs w:val="20"/>
                            <w:lang w:val="uk-UA"/>
                          </w:rPr>
                          <m:t>П</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ПЧ</m:t>
                        </m:r>
                      </m:e>
                      <m:sub>
                        <m:r>
                          <m:rPr>
                            <m:sty m:val="p"/>
                          </m:rPr>
                          <w:rPr>
                            <w:rFonts w:ascii="Cambria Math" w:hAnsi="Cambria Math"/>
                            <w:sz w:val="20"/>
                            <w:szCs w:val="20"/>
                            <w:vertAlign w:val="subscript"/>
                            <w:lang w:val="uk-UA"/>
                          </w:rPr>
                          <m:t>ДК</m:t>
                        </m:r>
                      </m:sub>
                    </m:sSub>
                  </m:e>
                </m:d>
                <m:r>
                  <m:rPr>
                    <m:sty m:val="p"/>
                  </m:rPr>
                  <w:rPr>
                    <w:rFonts w:ascii="Cambria Math" w:hAnsi="Cambria Math"/>
                    <w:color w:val="000000"/>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С</m:t>
                    </m:r>
                  </m:e>
                  <m:sub>
                    <m:r>
                      <m:rPr>
                        <m:sty m:val="p"/>
                      </m:rPr>
                      <w:rPr>
                        <w:rFonts w:ascii="Cambria Math" w:hAnsi="Cambria Math"/>
                        <w:sz w:val="20"/>
                        <w:szCs w:val="20"/>
                        <w:vertAlign w:val="subscript"/>
                        <w:lang w:val="uk-UA"/>
                      </w:rPr>
                      <m:t>ДК</m:t>
                    </m:r>
                  </m:sub>
                </m:sSub>
                <m:r>
                  <m:rPr>
                    <m:sty m:val="p"/>
                  </m:rPr>
                  <w:rPr>
                    <w:rFonts w:ascii="Cambria Math" w:hAnsi="Cambria Math"/>
                    <w:color w:val="000000"/>
                    <w:sz w:val="20"/>
                    <w:szCs w:val="20"/>
                    <w:lang w:val="uk-UA"/>
                  </w:rPr>
                  <m:t>×</m:t>
                </m:r>
                <m:sSub>
                  <m:sSubPr>
                    <m:ctrlPr>
                      <w:rPr>
                        <w:rFonts w:ascii="Cambria Math" w:hAnsi="Cambria Math"/>
                        <w:sz w:val="20"/>
                        <w:szCs w:val="20"/>
                        <w:vertAlign w:val="subscript"/>
                        <w:lang w:val="uk-UA"/>
                      </w:rPr>
                    </m:ctrlPr>
                  </m:sSubPr>
                  <m:e>
                    <m:r>
                      <m:rPr>
                        <m:sty m:val="p"/>
                      </m:rPr>
                      <w:rPr>
                        <w:rFonts w:ascii="Cambria Math" w:hAnsi="Cambria Math"/>
                        <w:sz w:val="20"/>
                        <w:szCs w:val="20"/>
                        <w:lang w:val="uk-UA"/>
                      </w:rPr>
                      <m:t>М</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vertAlign w:val="subscript"/>
                    <w:lang w:val="uk-UA"/>
                  </w:rPr>
                  <m:t>;</m:t>
                </m:r>
              </m:oMath>
            </m:oMathPara>
          </w:p>
          <w:p w:rsidR="00E8524D" w:rsidRPr="005474DB" w:rsidRDefault="00E8524D" w:rsidP="00BC50C7">
            <w:pPr>
              <w:pStyle w:val="af"/>
              <w:spacing w:before="0" w:after="0"/>
              <w:ind w:left="1172"/>
              <w:jc w:val="both"/>
              <w:rPr>
                <w:rFonts w:ascii="Peterburg" w:hAnsi="Peterburg"/>
                <w:sz w:val="20"/>
                <w:szCs w:val="20"/>
                <w:vertAlign w:val="subscript"/>
                <w:lang w:val="uk-UA"/>
              </w:rPr>
            </w:pPr>
            <w:r w:rsidRPr="005474DB">
              <w:rPr>
                <w:rFonts w:ascii="Peterburg" w:hAnsi="Peterburg"/>
                <w:sz w:val="20"/>
                <w:szCs w:val="20"/>
                <w:lang w:val="uk-UA"/>
              </w:rPr>
              <w:t>...;</w:t>
            </w:r>
            <w:r w:rsidRPr="005474DB">
              <w:rPr>
                <w:rFonts w:ascii="Peterburg" w:hAnsi="Peterburg"/>
                <w:sz w:val="20"/>
                <w:szCs w:val="20"/>
                <w:vertAlign w:val="subscript"/>
                <w:lang w:val="uk-UA"/>
              </w:rPr>
              <w:t xml:space="preserve"> </w:t>
            </w:r>
          </w:p>
          <w:p w:rsidR="00E8524D" w:rsidRPr="005474DB" w:rsidRDefault="00AF44D5" w:rsidP="00BC50C7">
            <w:pPr>
              <w:pStyle w:val="af"/>
              <w:spacing w:before="0" w:after="0"/>
              <w:ind w:left="1172"/>
              <w:jc w:val="both"/>
              <w:rPr>
                <w:rFonts w:ascii="Peterburg" w:hAnsi="Peterburg"/>
                <w:sz w:val="20"/>
                <w:szCs w:val="20"/>
                <w:vertAlign w:val="subscript"/>
                <w:lang w:val="uk-UA"/>
              </w:rPr>
            </w:pPr>
            <m:oMathPara>
              <m:oMathParaPr>
                <m:jc m:val="left"/>
              </m:oMathParaPr>
              <m:oMath>
                <m:r>
                  <w:rPr>
                    <w:rFonts w:ascii="Cambria Math" w:hAnsi="Cambria Math"/>
                    <w:color w:val="000000"/>
                    <w:sz w:val="20"/>
                    <w:szCs w:val="20"/>
                    <w:lang w:val="uk-UA"/>
                  </w:rPr>
                  <m:t>Ф</m:t>
                </m:r>
                <m:d>
                  <m:dPr>
                    <m:ctrlPr>
                      <w:rPr>
                        <w:rFonts w:ascii="Cambria Math" w:hAnsi="Cambria Math"/>
                        <w:color w:val="000000"/>
                        <w:sz w:val="20"/>
                        <w:szCs w:val="20"/>
                        <w:lang w:val="uk-UA"/>
                      </w:rPr>
                    </m:ctrlPr>
                  </m:dPr>
                  <m:e>
                    <m:r>
                      <m:rPr>
                        <m:sty m:val="p"/>
                      </m:rPr>
                      <w:rPr>
                        <w:rFonts w:ascii="Cambria Math" w:hAnsi="Cambria Math"/>
                        <w:color w:val="000000"/>
                        <w:sz w:val="20"/>
                        <w:szCs w:val="20"/>
                        <w:lang w:val="uk-UA"/>
                      </w:rPr>
                      <m:t xml:space="preserve">ВН, </m:t>
                    </m:r>
                    <m:sSub>
                      <m:sSubPr>
                        <m:ctrlPr>
                          <w:rPr>
                            <w:rFonts w:ascii="Cambria Math" w:hAnsi="Cambria Math"/>
                            <w:sz w:val="20"/>
                            <w:szCs w:val="20"/>
                            <w:lang w:val="uk-UA"/>
                          </w:rPr>
                        </m:ctrlPr>
                      </m:sSubPr>
                      <m:e>
                        <m:r>
                          <m:rPr>
                            <m:sty m:val="p"/>
                          </m:rPr>
                          <w:rPr>
                            <w:rFonts w:ascii="Cambria Math" w:hAnsi="Cambria Math"/>
                            <w:sz w:val="20"/>
                            <w:szCs w:val="20"/>
                            <w:lang w:val="uk-UA"/>
                          </w:rPr>
                          <m:t>П</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ПЧ</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lang w:val="uk-UA"/>
                      </w:rPr>
                      <m:t>,</m:t>
                    </m:r>
                    <m:sSub>
                      <m:sSubPr>
                        <m:ctrlPr>
                          <w:rPr>
                            <w:rFonts w:ascii="Cambria Math" w:hAnsi="Cambria Math"/>
                            <w:sz w:val="20"/>
                            <w:szCs w:val="20"/>
                            <w:lang w:val="uk-UA"/>
                          </w:rPr>
                        </m:ctrlPr>
                      </m:sSubPr>
                      <m:e>
                        <m:r>
                          <m:rPr>
                            <m:sty m:val="p"/>
                          </m:rPr>
                          <w:rPr>
                            <w:rFonts w:ascii="Cambria Math" w:hAnsi="Cambria Math"/>
                            <w:sz w:val="20"/>
                            <w:szCs w:val="20"/>
                            <w:lang w:val="uk-UA"/>
                          </w:rPr>
                          <m:t>С</m:t>
                        </m:r>
                      </m:e>
                      <m:sub>
                        <m:r>
                          <m:rPr>
                            <m:sty m:val="p"/>
                          </m:rPr>
                          <w:rPr>
                            <w:rFonts w:ascii="Cambria Math" w:hAnsi="Cambria Math"/>
                            <w:sz w:val="20"/>
                            <w:szCs w:val="20"/>
                            <w:vertAlign w:val="subscript"/>
                            <w:lang w:val="uk-UA"/>
                          </w:rPr>
                          <m:t>ДК</m:t>
                        </m:r>
                      </m:sub>
                    </m:sSub>
                  </m:e>
                </m:d>
                <m:r>
                  <m:rPr>
                    <m:sty m:val="p"/>
                  </m:rPr>
                  <w:rPr>
                    <w:rFonts w:ascii="Cambria Math" w:hAnsi="Cambria Math"/>
                    <w:color w:val="000000"/>
                    <w:sz w:val="20"/>
                    <w:szCs w:val="20"/>
                    <w:lang w:val="uk-UA"/>
                  </w:rPr>
                  <m:t>⊂</m:t>
                </m:r>
                <m:sSub>
                  <m:sSubPr>
                    <m:ctrlPr>
                      <w:rPr>
                        <w:rFonts w:ascii="Cambria Math" w:hAnsi="Cambria Math"/>
                        <w:sz w:val="20"/>
                        <w:szCs w:val="20"/>
                        <w:vertAlign w:val="subscript"/>
                        <w:lang w:val="uk-UA"/>
                      </w:rPr>
                    </m:ctrlPr>
                  </m:sSubPr>
                  <m:e>
                    <m:r>
                      <m:rPr>
                        <m:sty m:val="p"/>
                      </m:rPr>
                      <w:rPr>
                        <w:rFonts w:ascii="Cambria Math" w:hAnsi="Cambria Math"/>
                        <w:sz w:val="20"/>
                        <w:szCs w:val="20"/>
                        <w:lang w:val="uk-UA"/>
                      </w:rPr>
                      <m:t>М</m:t>
                    </m:r>
                  </m:e>
                  <m:sub>
                    <m:r>
                      <m:rPr>
                        <m:sty m:val="p"/>
                      </m:rPr>
                      <w:rPr>
                        <w:rFonts w:ascii="Cambria Math" w:hAnsi="Cambria Math"/>
                        <w:sz w:val="20"/>
                        <w:szCs w:val="20"/>
                        <w:vertAlign w:val="subscript"/>
                        <w:lang w:val="uk-UA"/>
                      </w:rPr>
                      <m:t>ДК</m:t>
                    </m:r>
                  </m:sub>
                </m:sSub>
                <m:r>
                  <m:rPr>
                    <m:sty m:val="p"/>
                  </m:rPr>
                  <w:rPr>
                    <w:rFonts w:ascii="Cambria Math" w:hAnsi="Cambria Math"/>
                    <w:sz w:val="20"/>
                    <w:szCs w:val="20"/>
                    <w:vertAlign w:val="subscript"/>
                    <w:lang w:val="uk-UA"/>
                  </w:rPr>
                  <m:t>;</m:t>
                </m:r>
              </m:oMath>
            </m:oMathPara>
          </w:p>
        </w:tc>
        <w:tc>
          <w:tcPr>
            <w:tcW w:w="835" w:type="dxa"/>
            <w:vAlign w:val="center"/>
          </w:tcPr>
          <w:p w:rsidR="0083309A" w:rsidRPr="005474DB" w:rsidRDefault="0083309A" w:rsidP="006D5D05">
            <w:pPr>
              <w:spacing w:line="240" w:lineRule="auto"/>
              <w:ind w:left="-110" w:right="-136" w:firstLine="340"/>
              <w:jc w:val="center"/>
              <w:rPr>
                <w:rFonts w:ascii="Peterburg" w:hAnsi="Peterburg" w:cs="Times New Roman"/>
                <w:sz w:val="20"/>
                <w:lang w:val="uk-UA"/>
              </w:rPr>
            </w:pPr>
            <w:r w:rsidRPr="005474DB">
              <w:rPr>
                <w:rFonts w:ascii="Peterburg" w:hAnsi="Peterburg" w:cs="Times New Roman"/>
                <w:sz w:val="20"/>
                <w:lang w:val="uk-UA"/>
              </w:rPr>
              <w:t>(3)</w:t>
            </w:r>
          </w:p>
        </w:tc>
      </w:tr>
    </w:tbl>
    <w:p w:rsidR="008F30DF" w:rsidRPr="005474DB" w:rsidRDefault="008F30DF" w:rsidP="006D5D05">
      <w:pPr>
        <w:pStyle w:val="af"/>
        <w:widowControl w:val="0"/>
        <w:spacing w:before="0" w:after="0"/>
        <w:ind w:firstLine="340"/>
        <w:jc w:val="both"/>
        <w:rPr>
          <w:rFonts w:ascii="Peterburg" w:hAnsi="Peterburg"/>
          <w:sz w:val="20"/>
          <w:szCs w:val="20"/>
          <w:lang w:val="uk-UA"/>
        </w:rPr>
      </w:pPr>
      <w:r w:rsidRPr="005474DB">
        <w:rPr>
          <w:rFonts w:ascii="Peterburg" w:hAnsi="Peterburg"/>
          <w:sz w:val="20"/>
          <w:szCs w:val="20"/>
          <w:lang w:val="uk-UA"/>
        </w:rPr>
        <w:t>Виходячи з функц</w:t>
      </w:r>
      <w:r w:rsidRPr="005474DB">
        <w:rPr>
          <w:sz w:val="20"/>
          <w:szCs w:val="20"/>
          <w:lang w:val="uk-UA"/>
        </w:rPr>
        <w:t>ії</w:t>
      </w:r>
      <w:r w:rsidRPr="005474DB">
        <w:rPr>
          <w:rFonts w:ascii="Peterburg" w:hAnsi="Peterburg"/>
          <w:sz w:val="20"/>
          <w:szCs w:val="20"/>
          <w:lang w:val="uk-UA"/>
        </w:rPr>
        <w:t xml:space="preserve"> (1) посл</w:t>
      </w:r>
      <w:r w:rsidRPr="005474DB">
        <w:rPr>
          <w:sz w:val="20"/>
          <w:szCs w:val="20"/>
          <w:lang w:val="uk-UA"/>
        </w:rPr>
        <w:t>і</w:t>
      </w:r>
      <w:r w:rsidRPr="005474DB">
        <w:rPr>
          <w:rFonts w:ascii="Peterburg" w:hAnsi="Peterburg"/>
          <w:sz w:val="20"/>
          <w:szCs w:val="20"/>
          <w:lang w:val="uk-UA"/>
        </w:rPr>
        <w:t>довн</w:t>
      </w:r>
      <w:r w:rsidRPr="005474DB">
        <w:rPr>
          <w:sz w:val="20"/>
          <w:szCs w:val="20"/>
          <w:lang w:val="uk-UA"/>
        </w:rPr>
        <w:t>і</w:t>
      </w:r>
      <w:r w:rsidRPr="005474DB">
        <w:rPr>
          <w:rFonts w:ascii="Peterburg" w:hAnsi="Peterburg"/>
          <w:sz w:val="20"/>
          <w:szCs w:val="20"/>
          <w:lang w:val="uk-UA"/>
        </w:rPr>
        <w:t>сть реал</w:t>
      </w:r>
      <w:r w:rsidRPr="005474DB">
        <w:rPr>
          <w:sz w:val="20"/>
          <w:szCs w:val="20"/>
          <w:lang w:val="uk-UA"/>
        </w:rPr>
        <w:t>і</w:t>
      </w:r>
      <w:r w:rsidRPr="005474DB">
        <w:rPr>
          <w:rFonts w:ascii="Peterburg" w:hAnsi="Peterburg"/>
          <w:sz w:val="20"/>
          <w:szCs w:val="20"/>
          <w:lang w:val="uk-UA"/>
        </w:rPr>
        <w:t>зац</w:t>
      </w:r>
      <w:r w:rsidRPr="005474DB">
        <w:rPr>
          <w:sz w:val="20"/>
          <w:szCs w:val="20"/>
          <w:lang w:val="uk-UA"/>
        </w:rPr>
        <w:t>і</w:t>
      </w:r>
      <w:r w:rsidRPr="005474DB">
        <w:rPr>
          <w:rFonts w:ascii="Peterburg" w:hAnsi="Peterburg"/>
          <w:sz w:val="20"/>
          <w:szCs w:val="20"/>
          <w:lang w:val="uk-UA"/>
        </w:rPr>
        <w:t>й Ф</w:t>
      </w:r>
      <w:r w:rsidRPr="005474DB">
        <w:rPr>
          <w:rFonts w:ascii="Peterburg" w:hAnsi="Peterburg"/>
          <w:sz w:val="20"/>
          <w:szCs w:val="20"/>
          <w:vertAlign w:val="subscript"/>
          <w:lang w:val="uk-UA"/>
        </w:rPr>
        <w:t xml:space="preserve">СДК </w:t>
      </w:r>
      <w:r w:rsidRPr="005474DB">
        <w:rPr>
          <w:rFonts w:ascii="Peterburg" w:hAnsi="Peterburg"/>
          <w:sz w:val="20"/>
          <w:szCs w:val="20"/>
          <w:lang w:val="uk-UA"/>
        </w:rPr>
        <w:t>може бути представлена оргра</w:t>
      </w:r>
      <w:r w:rsidR="00E54620" w:rsidRPr="005474DB">
        <w:rPr>
          <w:rFonts w:ascii="Peterburg" w:hAnsi="Peterburg"/>
          <w:sz w:val="20"/>
          <w:szCs w:val="20"/>
          <w:lang w:val="uk-UA"/>
        </w:rPr>
        <w:t>фом (рис. 3</w:t>
      </w:r>
      <w:r w:rsidRPr="005474DB">
        <w:rPr>
          <w:rFonts w:ascii="Peterburg" w:hAnsi="Peterburg"/>
          <w:sz w:val="20"/>
          <w:szCs w:val="20"/>
          <w:lang w:val="uk-UA"/>
        </w:rPr>
        <w:t>), що явля</w:t>
      </w:r>
      <w:r w:rsidRPr="005474DB">
        <w:rPr>
          <w:sz w:val="20"/>
          <w:szCs w:val="20"/>
          <w:lang w:val="uk-UA"/>
        </w:rPr>
        <w:t>є</w:t>
      </w:r>
      <w:r w:rsidRPr="005474DB">
        <w:rPr>
          <w:rFonts w:ascii="Peterburg" w:hAnsi="Peterburg"/>
          <w:sz w:val="20"/>
          <w:szCs w:val="20"/>
          <w:lang w:val="uk-UA"/>
        </w:rPr>
        <w:t xml:space="preserve"> собою </w:t>
      </w:r>
      <w:r w:rsidRPr="005474DB">
        <w:rPr>
          <w:rFonts w:ascii="Peterburg" w:hAnsi="Peterburg"/>
          <w:b/>
          <w:i/>
          <w:sz w:val="20"/>
          <w:szCs w:val="20"/>
          <w:lang w:val="uk-UA"/>
        </w:rPr>
        <w:t>нижн</w:t>
      </w:r>
      <w:r w:rsidRPr="005474DB">
        <w:rPr>
          <w:b/>
          <w:i/>
          <w:sz w:val="20"/>
          <w:szCs w:val="20"/>
          <w:lang w:val="uk-UA"/>
        </w:rPr>
        <w:t>і</w:t>
      </w:r>
      <w:r w:rsidRPr="005474DB">
        <w:rPr>
          <w:rFonts w:ascii="Peterburg" w:hAnsi="Peterburg"/>
          <w:b/>
          <w:i/>
          <w:sz w:val="20"/>
          <w:szCs w:val="20"/>
          <w:lang w:val="uk-UA"/>
        </w:rPr>
        <w:t>й</w:t>
      </w:r>
      <w:r w:rsidRPr="005474DB">
        <w:rPr>
          <w:rFonts w:ascii="Peterburg" w:hAnsi="Peterburg"/>
          <w:b/>
          <w:sz w:val="20"/>
          <w:szCs w:val="20"/>
          <w:lang w:val="uk-UA"/>
        </w:rPr>
        <w:t xml:space="preserve"> </w:t>
      </w:r>
      <w:r w:rsidRPr="005474DB">
        <w:rPr>
          <w:b/>
          <w:i/>
          <w:sz w:val="20"/>
          <w:szCs w:val="20"/>
          <w:lang w:val="uk-UA"/>
        </w:rPr>
        <w:t>іє</w:t>
      </w:r>
      <w:r w:rsidRPr="005474DB">
        <w:rPr>
          <w:rFonts w:ascii="Peterburg" w:hAnsi="Peterburg"/>
          <w:b/>
          <w:i/>
          <w:sz w:val="20"/>
          <w:szCs w:val="20"/>
          <w:lang w:val="uk-UA"/>
        </w:rPr>
        <w:t>рарх</w:t>
      </w:r>
      <w:r w:rsidRPr="005474DB">
        <w:rPr>
          <w:b/>
          <w:i/>
          <w:sz w:val="20"/>
          <w:szCs w:val="20"/>
          <w:lang w:val="uk-UA"/>
        </w:rPr>
        <w:t>і</w:t>
      </w:r>
      <w:r w:rsidRPr="005474DB">
        <w:rPr>
          <w:rFonts w:ascii="Peterburg" w:hAnsi="Peterburg"/>
          <w:b/>
          <w:i/>
          <w:sz w:val="20"/>
          <w:szCs w:val="20"/>
          <w:lang w:val="uk-UA"/>
        </w:rPr>
        <w:t>чний р</w:t>
      </w:r>
      <w:r w:rsidRPr="005474DB">
        <w:rPr>
          <w:b/>
          <w:i/>
          <w:sz w:val="20"/>
          <w:szCs w:val="20"/>
          <w:lang w:val="uk-UA"/>
        </w:rPr>
        <w:t>і</w:t>
      </w:r>
      <w:r w:rsidRPr="005474DB">
        <w:rPr>
          <w:rFonts w:ascii="Peterburg" w:hAnsi="Peterburg"/>
          <w:b/>
          <w:i/>
          <w:sz w:val="20"/>
          <w:szCs w:val="20"/>
          <w:lang w:val="uk-UA"/>
        </w:rPr>
        <w:t>вень</w:t>
      </w:r>
      <w:r w:rsidRPr="005474DB">
        <w:rPr>
          <w:rFonts w:ascii="Peterburg" w:hAnsi="Peterburg"/>
          <w:sz w:val="20"/>
          <w:szCs w:val="20"/>
          <w:lang w:val="uk-UA"/>
        </w:rPr>
        <w:t xml:space="preserve"> подання функц</w:t>
      </w:r>
      <w:r w:rsidRPr="005474DB">
        <w:rPr>
          <w:sz w:val="20"/>
          <w:szCs w:val="20"/>
          <w:lang w:val="uk-UA"/>
        </w:rPr>
        <w:t>і</w:t>
      </w:r>
      <w:r w:rsidRPr="005474DB">
        <w:rPr>
          <w:rFonts w:ascii="Peterburg" w:hAnsi="Peterburg"/>
          <w:sz w:val="20"/>
          <w:szCs w:val="20"/>
          <w:lang w:val="uk-UA"/>
        </w:rPr>
        <w:t xml:space="preserve">й ОК. </w:t>
      </w:r>
    </w:p>
    <w:p w:rsidR="0083309A" w:rsidRDefault="0083309A" w:rsidP="006D5D05">
      <w:pPr>
        <w:pStyle w:val="af"/>
        <w:widowControl w:val="0"/>
        <w:spacing w:before="0" w:after="0"/>
        <w:ind w:firstLine="340"/>
        <w:jc w:val="both"/>
        <w:rPr>
          <w:rFonts w:ascii="Peterburg" w:hAnsi="Peterburg"/>
          <w:sz w:val="20"/>
          <w:szCs w:val="20"/>
          <w:lang w:val="en-US"/>
        </w:rPr>
      </w:pPr>
      <w:r w:rsidRPr="005474DB">
        <w:rPr>
          <w:rFonts w:ascii="Peterburg" w:hAnsi="Peterburg"/>
          <w:sz w:val="20"/>
          <w:szCs w:val="20"/>
          <w:lang w:val="uk-UA"/>
        </w:rPr>
        <w:t>Вид</w:t>
      </w:r>
      <w:r w:rsidRPr="005474DB">
        <w:rPr>
          <w:sz w:val="20"/>
          <w:szCs w:val="20"/>
          <w:lang w:val="uk-UA"/>
        </w:rPr>
        <w:t>і</w:t>
      </w:r>
      <w:r w:rsidRPr="005474DB">
        <w:rPr>
          <w:rFonts w:ascii="Peterburg" w:hAnsi="Peterburg"/>
          <w:sz w:val="20"/>
          <w:szCs w:val="20"/>
          <w:lang w:val="uk-UA"/>
        </w:rPr>
        <w:t>лення цього р</w:t>
      </w:r>
      <w:r w:rsidRPr="005474DB">
        <w:rPr>
          <w:sz w:val="20"/>
          <w:szCs w:val="20"/>
          <w:lang w:val="uk-UA"/>
        </w:rPr>
        <w:t>і</w:t>
      </w:r>
      <w:r w:rsidRPr="005474DB">
        <w:rPr>
          <w:rFonts w:ascii="Peterburg" w:hAnsi="Peterburg"/>
          <w:sz w:val="20"/>
          <w:szCs w:val="20"/>
          <w:lang w:val="uk-UA"/>
        </w:rPr>
        <w:t xml:space="preserve">вня </w:t>
      </w:r>
      <w:r w:rsidRPr="005474DB">
        <w:rPr>
          <w:sz w:val="20"/>
          <w:szCs w:val="20"/>
          <w:lang w:val="uk-UA"/>
        </w:rPr>
        <w:t>іє</w:t>
      </w:r>
      <w:r w:rsidRPr="005474DB">
        <w:rPr>
          <w:rFonts w:ascii="Peterburg" w:hAnsi="Peterburg"/>
          <w:sz w:val="20"/>
          <w:szCs w:val="20"/>
          <w:lang w:val="uk-UA"/>
        </w:rPr>
        <w:t>рарх</w:t>
      </w:r>
      <w:r w:rsidRPr="005474DB">
        <w:rPr>
          <w:sz w:val="20"/>
          <w:szCs w:val="20"/>
          <w:lang w:val="uk-UA"/>
        </w:rPr>
        <w:t>ії</w:t>
      </w:r>
      <w:r w:rsidRPr="005474DB">
        <w:rPr>
          <w:rFonts w:ascii="Peterburg" w:hAnsi="Peterburg"/>
          <w:sz w:val="20"/>
          <w:szCs w:val="20"/>
          <w:lang w:val="uk-UA"/>
        </w:rPr>
        <w:t>, що характеризу</w:t>
      </w:r>
      <w:r w:rsidRPr="005474DB">
        <w:rPr>
          <w:sz w:val="20"/>
          <w:szCs w:val="20"/>
          <w:lang w:val="uk-UA"/>
        </w:rPr>
        <w:t>є</w:t>
      </w:r>
      <w:r w:rsidRPr="005474DB">
        <w:rPr>
          <w:rFonts w:ascii="Peterburg" w:hAnsi="Peterburg"/>
          <w:sz w:val="20"/>
          <w:szCs w:val="20"/>
          <w:lang w:val="uk-UA"/>
        </w:rPr>
        <w:t xml:space="preserve"> узагальнену процедурну частину, </w:t>
      </w:r>
      <w:r w:rsidRPr="005474DB">
        <w:rPr>
          <w:sz w:val="20"/>
          <w:szCs w:val="20"/>
          <w:lang w:val="uk-UA"/>
        </w:rPr>
        <w:t>є</w:t>
      </w:r>
      <w:r w:rsidRPr="005474DB">
        <w:rPr>
          <w:rFonts w:ascii="Peterburg" w:hAnsi="Peterburg"/>
          <w:sz w:val="20"/>
          <w:szCs w:val="20"/>
          <w:lang w:val="uk-UA"/>
        </w:rPr>
        <w:t xml:space="preserve"> надзвичайно важливим етапом системного анал</w:t>
      </w:r>
      <w:r w:rsidRPr="005474DB">
        <w:rPr>
          <w:sz w:val="20"/>
          <w:szCs w:val="20"/>
          <w:lang w:val="uk-UA"/>
        </w:rPr>
        <w:t>і</w:t>
      </w:r>
      <w:r w:rsidRPr="005474DB">
        <w:rPr>
          <w:rFonts w:ascii="Peterburg" w:hAnsi="Peterburg"/>
          <w:sz w:val="20"/>
          <w:szCs w:val="20"/>
          <w:lang w:val="uk-UA"/>
        </w:rPr>
        <w:t xml:space="preserve">зу/синтезу </w:t>
      </w:r>
      <w:r w:rsidR="00FF4DA6" w:rsidRPr="005474DB">
        <w:rPr>
          <w:rFonts w:ascii="Peterburg" w:hAnsi="Peterburg"/>
          <w:sz w:val="20"/>
          <w:szCs w:val="20"/>
          <w:lang w:val="uk-UA"/>
        </w:rPr>
        <w:t>модел</w:t>
      </w:r>
      <w:r w:rsidR="00FF4DA6" w:rsidRPr="005474DB">
        <w:rPr>
          <w:sz w:val="20"/>
          <w:szCs w:val="20"/>
          <w:lang w:val="uk-UA"/>
        </w:rPr>
        <w:t>і</w:t>
      </w:r>
      <w:r w:rsidR="00FF4DA6" w:rsidRPr="005474DB">
        <w:rPr>
          <w:rFonts w:ascii="Peterburg" w:hAnsi="Peterburg"/>
          <w:sz w:val="20"/>
          <w:szCs w:val="20"/>
          <w:lang w:val="uk-UA"/>
        </w:rPr>
        <w:t xml:space="preserve"> СДК</w:t>
      </w:r>
      <w:r w:rsidRPr="005474DB">
        <w:rPr>
          <w:rFonts w:ascii="Peterburg" w:hAnsi="Peterburg"/>
          <w:sz w:val="20"/>
          <w:szCs w:val="20"/>
          <w:lang w:val="uk-UA"/>
        </w:rPr>
        <w:t>. Синтезован</w:t>
      </w:r>
      <w:r w:rsidRPr="005474DB">
        <w:rPr>
          <w:sz w:val="20"/>
          <w:szCs w:val="20"/>
          <w:lang w:val="uk-UA"/>
        </w:rPr>
        <w:t>і</w:t>
      </w:r>
      <w:r w:rsidRPr="005474DB">
        <w:rPr>
          <w:rFonts w:ascii="Peterburg" w:hAnsi="Peterburg"/>
          <w:sz w:val="20"/>
          <w:szCs w:val="20"/>
          <w:lang w:val="uk-UA"/>
        </w:rPr>
        <w:t xml:space="preserve"> на цьому етап</w:t>
      </w:r>
      <w:r w:rsidRPr="005474DB">
        <w:rPr>
          <w:sz w:val="20"/>
          <w:szCs w:val="20"/>
          <w:lang w:val="uk-UA"/>
        </w:rPr>
        <w:t>і</w:t>
      </w:r>
      <w:r w:rsidRPr="005474DB">
        <w:rPr>
          <w:rFonts w:ascii="Peterburg" w:hAnsi="Peterburg"/>
          <w:sz w:val="20"/>
          <w:szCs w:val="20"/>
          <w:lang w:val="uk-UA"/>
        </w:rPr>
        <w:t xml:space="preserve"> типи функц</w:t>
      </w:r>
      <w:r w:rsidRPr="005474DB">
        <w:rPr>
          <w:sz w:val="20"/>
          <w:szCs w:val="20"/>
          <w:lang w:val="uk-UA"/>
        </w:rPr>
        <w:t>і</w:t>
      </w:r>
      <w:r w:rsidRPr="005474DB">
        <w:rPr>
          <w:rFonts w:ascii="Peterburg" w:hAnsi="Peterburg"/>
          <w:sz w:val="20"/>
          <w:szCs w:val="20"/>
          <w:lang w:val="uk-UA"/>
        </w:rPr>
        <w:t>ональних сполучень Ф</w:t>
      </w:r>
      <w:r w:rsidRPr="005474DB">
        <w:rPr>
          <w:rFonts w:ascii="Peterburg" w:hAnsi="Peterburg"/>
          <w:sz w:val="20"/>
          <w:szCs w:val="20"/>
          <w:vertAlign w:val="subscript"/>
          <w:lang w:val="uk-UA"/>
        </w:rPr>
        <w:t>склад</w:t>
      </w:r>
      <w:r w:rsidRPr="005474DB">
        <w:rPr>
          <w:rFonts w:ascii="Peterburg" w:hAnsi="Peterburg"/>
          <w:sz w:val="20"/>
          <w:szCs w:val="20"/>
          <w:lang w:val="uk-UA"/>
        </w:rPr>
        <w:t>-</w:t>
      </w:r>
      <w:r w:rsidRPr="005474DB">
        <w:rPr>
          <w:rFonts w:ascii="Peterburg" w:hAnsi="Peterburg"/>
          <w:i/>
          <w:sz w:val="20"/>
          <w:szCs w:val="20"/>
          <w:lang w:val="uk-UA"/>
        </w:rPr>
        <w:t>процес</w:t>
      </w:r>
      <w:r w:rsidRPr="005474DB">
        <w:rPr>
          <w:i/>
          <w:sz w:val="20"/>
          <w:szCs w:val="20"/>
          <w:lang w:val="uk-UA"/>
        </w:rPr>
        <w:t>і</w:t>
      </w:r>
      <w:r w:rsidRPr="005474DB">
        <w:rPr>
          <w:rFonts w:ascii="Peterburg" w:hAnsi="Peterburg"/>
          <w:i/>
          <w:sz w:val="20"/>
          <w:szCs w:val="20"/>
          <w:lang w:val="uk-UA"/>
        </w:rPr>
        <w:t>в</w:t>
      </w:r>
      <w:r w:rsidRPr="005474DB">
        <w:rPr>
          <w:rFonts w:ascii="Peterburg" w:hAnsi="Peterburg"/>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r>
              <m:rPr>
                <m:sty m:val="b"/>
              </m:rPr>
              <w:rPr>
                <w:rFonts w:ascii="Cambria Math" w:hAnsi="Cambria Math"/>
                <w:sz w:val="20"/>
                <w:szCs w:val="20"/>
                <w:lang w:val="uk-UA"/>
              </w:rPr>
              <m:t>ВН</m:t>
            </m:r>
          </m:sub>
        </m:sSub>
      </m:oMath>
      <w:r w:rsidR="00FF4DA6" w:rsidRPr="005474DB">
        <w:rPr>
          <w:rFonts w:ascii="Peterburg" w:hAnsi="Peterburg"/>
          <w:color w:val="000000"/>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lang w:val="uk-UA"/>
                  </w:rPr>
                </m:ctrlPr>
              </m:sSubPr>
              <m:e>
                <m:r>
                  <m:rPr>
                    <m:sty m:val="b"/>
                  </m:rPr>
                  <w:rPr>
                    <w:rFonts w:ascii="Cambria Math" w:hAnsi="Cambria Math"/>
                    <w:sz w:val="20"/>
                    <w:szCs w:val="20"/>
                    <w:lang w:val="uk-UA"/>
                  </w:rPr>
                  <m:t>П</m:t>
                </m:r>
              </m:e>
              <m:sub>
                <m:r>
                  <m:rPr>
                    <m:sty m:val="b"/>
                  </m:rPr>
                  <w:rPr>
                    <w:rFonts w:ascii="Cambria Math" w:hAnsi="Cambria Math"/>
                    <w:sz w:val="20"/>
                    <w:szCs w:val="20"/>
                    <w:vertAlign w:val="subscript"/>
                    <w:lang w:val="uk-UA"/>
                  </w:rPr>
                  <m:t>ДК</m:t>
                </m:r>
              </m:sub>
            </m:sSub>
          </m:sub>
        </m:sSub>
      </m:oMath>
      <w:r w:rsidR="00FF4DA6" w:rsidRPr="005474DB">
        <w:rPr>
          <w:rFonts w:ascii="Peterburg" w:hAnsi="Peterburg"/>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lang w:val="uk-UA"/>
                  </w:rPr>
                </m:ctrlPr>
              </m:sSubPr>
              <m:e>
                <m:r>
                  <m:rPr>
                    <m:sty m:val="b"/>
                  </m:rPr>
                  <w:rPr>
                    <w:rFonts w:ascii="Cambria Math" w:hAnsi="Cambria Math"/>
                    <w:sz w:val="20"/>
                    <w:szCs w:val="20"/>
                    <w:lang w:val="uk-UA"/>
                  </w:rPr>
                  <m:t>С</m:t>
                </m:r>
              </m:e>
              <m:sub>
                <m:r>
                  <m:rPr>
                    <m:sty m:val="b"/>
                  </m:rPr>
                  <w:rPr>
                    <w:rFonts w:ascii="Cambria Math" w:hAnsi="Cambria Math"/>
                    <w:sz w:val="20"/>
                    <w:szCs w:val="20"/>
                    <w:vertAlign w:val="subscript"/>
                    <w:lang w:val="uk-UA"/>
                  </w:rPr>
                  <m:t>ДК</m:t>
                </m:r>
              </m:sub>
            </m:sSub>
          </m:sub>
        </m:sSub>
      </m:oMath>
      <w:r w:rsidR="00FF4DA6" w:rsidRPr="005474DB">
        <w:rPr>
          <w:rFonts w:ascii="Peterburg" w:hAnsi="Peterburg"/>
          <w:color w:val="000000"/>
          <w:sz w:val="20"/>
          <w:szCs w:val="20"/>
          <w:lang w:val="uk-UA"/>
        </w:rPr>
        <w:t>,</w:t>
      </w:r>
      <w:r w:rsidR="00FF4DA6" w:rsidRPr="005474DB">
        <w:rPr>
          <w:rFonts w:ascii="Peterburg" w:hAnsi="Peterburg"/>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lang w:val="uk-UA"/>
                  </w:rPr>
                </m:ctrlPr>
              </m:sSubPr>
              <m:e>
                <m:r>
                  <m:rPr>
                    <m:sty m:val="b"/>
                  </m:rPr>
                  <w:rPr>
                    <w:rFonts w:ascii="Cambria Math" w:hAnsi="Cambria Math"/>
                    <w:sz w:val="20"/>
                    <w:szCs w:val="20"/>
                    <w:lang w:val="uk-UA"/>
                  </w:rPr>
                  <m:t>ПЧ</m:t>
                </m:r>
              </m:e>
              <m:sub>
                <m:r>
                  <m:rPr>
                    <m:sty m:val="b"/>
                  </m:rPr>
                  <w:rPr>
                    <w:rFonts w:ascii="Cambria Math" w:hAnsi="Cambria Math"/>
                    <w:sz w:val="20"/>
                    <w:szCs w:val="20"/>
                    <w:vertAlign w:val="subscript"/>
                    <w:lang w:val="uk-UA"/>
                  </w:rPr>
                  <m:t>ДК</m:t>
                </m:r>
              </m:sub>
            </m:sSub>
          </m:sub>
        </m:sSub>
      </m:oMath>
      <w:r w:rsidR="00FF4DA6" w:rsidRPr="005474DB">
        <w:rPr>
          <w:rFonts w:ascii="Peterburg" w:hAnsi="Peterburg"/>
          <w:color w:val="000000"/>
          <w:sz w:val="20"/>
          <w:szCs w:val="20"/>
          <w:lang w:val="uk-UA"/>
        </w:rPr>
        <w:t xml:space="preserve">, </w:t>
      </w:r>
      <m:oMath>
        <m:sSub>
          <m:sSubPr>
            <m:ctrlPr>
              <w:rPr>
                <w:rFonts w:ascii="Cambria Math" w:hAnsi="Cambria Math"/>
                <w:i/>
                <w:color w:val="000000"/>
                <w:sz w:val="20"/>
                <w:szCs w:val="20"/>
                <w:lang w:val="uk-UA"/>
              </w:rPr>
            </m:ctrlPr>
          </m:sSubPr>
          <m:e>
            <m:r>
              <m:rPr>
                <m:sty m:val="bi"/>
              </m:rPr>
              <w:rPr>
                <w:rFonts w:ascii="Cambria Math" w:hAnsi="Cambria Math"/>
                <w:color w:val="000000"/>
                <w:sz w:val="20"/>
                <w:szCs w:val="20"/>
                <w:lang w:val="uk-UA"/>
              </w:rPr>
              <m:t>Ф</m:t>
            </m:r>
          </m:e>
          <m:sub>
            <m:sSub>
              <m:sSubPr>
                <m:ctrlPr>
                  <w:rPr>
                    <w:rFonts w:ascii="Cambria Math" w:hAnsi="Cambria Math"/>
                    <w:sz w:val="20"/>
                    <w:szCs w:val="20"/>
                    <w:vertAlign w:val="subscript"/>
                    <w:lang w:val="uk-UA"/>
                  </w:rPr>
                </m:ctrlPr>
              </m:sSubPr>
              <m:e>
                <m:r>
                  <m:rPr>
                    <m:sty m:val="b"/>
                  </m:rPr>
                  <w:rPr>
                    <w:rFonts w:ascii="Cambria Math" w:hAnsi="Cambria Math"/>
                    <w:sz w:val="20"/>
                    <w:szCs w:val="20"/>
                    <w:lang w:val="uk-UA"/>
                  </w:rPr>
                  <m:t>М</m:t>
                </m:r>
              </m:e>
              <m:sub>
                <m:r>
                  <m:rPr>
                    <m:sty m:val="b"/>
                  </m:rPr>
                  <w:rPr>
                    <w:rFonts w:ascii="Cambria Math" w:hAnsi="Cambria Math"/>
                    <w:sz w:val="20"/>
                    <w:szCs w:val="20"/>
                    <w:vertAlign w:val="subscript"/>
                    <w:lang w:val="uk-UA"/>
                  </w:rPr>
                  <m:t>ДК</m:t>
                </m:r>
              </m:sub>
            </m:sSub>
          </m:sub>
        </m:sSub>
      </m:oMath>
      <w:r w:rsidRPr="005474DB">
        <w:rPr>
          <w:rFonts w:ascii="Peterburg" w:hAnsi="Peterburg"/>
          <w:sz w:val="20"/>
          <w:szCs w:val="20"/>
          <w:lang w:val="uk-UA"/>
        </w:rPr>
        <w:t xml:space="preserve">) </w:t>
      </w:r>
      <w:r w:rsidRPr="005474DB">
        <w:rPr>
          <w:sz w:val="20"/>
          <w:szCs w:val="20"/>
          <w:lang w:val="uk-UA"/>
        </w:rPr>
        <w:t>є</w:t>
      </w:r>
      <w:r w:rsidRPr="005474DB">
        <w:rPr>
          <w:rFonts w:ascii="Peterburg" w:hAnsi="Peterburg"/>
          <w:i/>
          <w:sz w:val="20"/>
          <w:szCs w:val="20"/>
          <w:lang w:val="uk-UA"/>
        </w:rPr>
        <w:t xml:space="preserve"> необх</w:t>
      </w:r>
      <w:r w:rsidRPr="005474DB">
        <w:rPr>
          <w:i/>
          <w:sz w:val="20"/>
          <w:szCs w:val="20"/>
          <w:lang w:val="uk-UA"/>
        </w:rPr>
        <w:t>і</w:t>
      </w:r>
      <w:r w:rsidRPr="005474DB">
        <w:rPr>
          <w:rFonts w:ascii="Peterburg" w:hAnsi="Peterburg"/>
          <w:i/>
          <w:sz w:val="20"/>
          <w:szCs w:val="20"/>
          <w:lang w:val="uk-UA"/>
        </w:rPr>
        <w:t xml:space="preserve">дними </w:t>
      </w:r>
      <w:r w:rsidRPr="005474DB">
        <w:rPr>
          <w:i/>
          <w:sz w:val="20"/>
          <w:szCs w:val="20"/>
          <w:lang w:val="uk-UA"/>
        </w:rPr>
        <w:t>і</w:t>
      </w:r>
      <w:r w:rsidRPr="005474DB">
        <w:rPr>
          <w:rFonts w:ascii="Peterburg" w:hAnsi="Peterburg"/>
          <w:i/>
          <w:sz w:val="20"/>
          <w:szCs w:val="20"/>
          <w:lang w:val="uk-UA"/>
        </w:rPr>
        <w:t xml:space="preserve"> достатн</w:t>
      </w:r>
      <w:r w:rsidRPr="005474DB">
        <w:rPr>
          <w:i/>
          <w:sz w:val="20"/>
          <w:szCs w:val="20"/>
          <w:lang w:val="uk-UA"/>
        </w:rPr>
        <w:t>і</w:t>
      </w:r>
      <w:r w:rsidRPr="005474DB">
        <w:rPr>
          <w:rFonts w:ascii="Peterburg" w:hAnsi="Peterburg"/>
          <w:i/>
          <w:sz w:val="20"/>
          <w:szCs w:val="20"/>
          <w:lang w:val="uk-UA"/>
        </w:rPr>
        <w:t>ми</w:t>
      </w:r>
      <w:r w:rsidRPr="005474DB">
        <w:rPr>
          <w:rFonts w:ascii="Peterburg" w:hAnsi="Peterburg"/>
          <w:sz w:val="20"/>
          <w:szCs w:val="20"/>
          <w:lang w:val="uk-UA"/>
        </w:rPr>
        <w:t xml:space="preserve"> для розв’язання прикладних задач побудови </w:t>
      </w:r>
      <w:r w:rsidRPr="005474DB">
        <w:rPr>
          <w:rFonts w:ascii="Peterburg" w:hAnsi="Peterburg"/>
          <w:i/>
          <w:sz w:val="20"/>
          <w:szCs w:val="20"/>
          <w:lang w:val="uk-UA"/>
        </w:rPr>
        <w:t>системи автоматизованого вибору</w:t>
      </w:r>
      <w:r w:rsidR="00213108" w:rsidRPr="005474DB">
        <w:rPr>
          <w:rFonts w:ascii="Peterburg" w:hAnsi="Peterburg"/>
          <w:sz w:val="20"/>
          <w:szCs w:val="20"/>
          <w:lang w:val="uk-UA"/>
        </w:rPr>
        <w:t xml:space="preserve"> структури СДК</w:t>
      </w:r>
      <w:r w:rsidRPr="005474DB">
        <w:rPr>
          <w:rFonts w:ascii="Peterburg" w:hAnsi="Peterburg"/>
          <w:sz w:val="20"/>
          <w:szCs w:val="20"/>
          <w:lang w:val="uk-UA"/>
        </w:rPr>
        <w:t>. На рис. 2 використано, 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дно, наступн</w:t>
      </w:r>
      <w:r w:rsidRPr="005474DB">
        <w:rPr>
          <w:sz w:val="20"/>
          <w:szCs w:val="20"/>
          <w:lang w:val="uk-UA"/>
        </w:rPr>
        <w:t>і</w:t>
      </w:r>
      <w:r w:rsidRPr="005474DB">
        <w:rPr>
          <w:rFonts w:ascii="Peterburg" w:hAnsi="Peterburg"/>
          <w:sz w:val="20"/>
          <w:szCs w:val="20"/>
          <w:lang w:val="uk-UA"/>
        </w:rPr>
        <w:t xml:space="preserve"> </w:t>
      </w:r>
      <w:r w:rsidR="004A6994" w:rsidRPr="005474DB">
        <w:rPr>
          <w:rFonts w:ascii="Peterburg" w:hAnsi="Peterburg"/>
          <w:sz w:val="20"/>
          <w:szCs w:val="20"/>
          <w:lang w:val="uk-UA"/>
        </w:rPr>
        <w:t xml:space="preserve">скорочення: </w:t>
      </w:r>
      <w:r w:rsidR="00157318" w:rsidRPr="005474DB">
        <w:rPr>
          <w:rFonts w:ascii="Peterburg" w:hAnsi="Peterburg"/>
          <w:sz w:val="20"/>
          <w:szCs w:val="20"/>
          <w:lang w:val="uk-UA"/>
        </w:rPr>
        <w:t>ВН – види невизначеностей</w:t>
      </w:r>
      <w:r w:rsidR="00E033AC" w:rsidRPr="005474DB">
        <w:rPr>
          <w:rFonts w:ascii="Peterburg" w:hAnsi="Peterburg"/>
          <w:sz w:val="20"/>
          <w:szCs w:val="20"/>
          <w:lang w:val="uk-UA"/>
        </w:rPr>
        <w:t xml:space="preserve"> (Р – пов’язан</w:t>
      </w:r>
      <w:r w:rsidR="00E033AC" w:rsidRPr="005474DB">
        <w:rPr>
          <w:sz w:val="20"/>
          <w:szCs w:val="20"/>
          <w:lang w:val="uk-UA"/>
        </w:rPr>
        <w:t>і</w:t>
      </w:r>
      <w:r w:rsidR="00E033AC" w:rsidRPr="005474DB">
        <w:rPr>
          <w:rFonts w:ascii="Peterburg" w:hAnsi="Peterburg"/>
          <w:sz w:val="20"/>
          <w:szCs w:val="20"/>
          <w:lang w:val="uk-UA"/>
        </w:rPr>
        <w:t xml:space="preserve"> з ресурсами, З – з задачами)</w:t>
      </w:r>
      <w:r w:rsidR="00157318" w:rsidRPr="005474DB">
        <w:rPr>
          <w:rFonts w:ascii="Peterburg" w:hAnsi="Peterburg"/>
          <w:sz w:val="20"/>
          <w:szCs w:val="20"/>
          <w:lang w:val="uk-UA"/>
        </w:rPr>
        <w:t>, П</w:t>
      </w:r>
      <w:r w:rsidR="009008C7" w:rsidRPr="005474DB">
        <w:rPr>
          <w:rFonts w:ascii="Peterburg" w:hAnsi="Peterburg"/>
          <w:sz w:val="20"/>
          <w:szCs w:val="20"/>
          <w:lang w:val="uk-UA"/>
        </w:rPr>
        <w:t xml:space="preserve"> – п</w:t>
      </w:r>
      <w:r w:rsidR="009008C7" w:rsidRPr="005474DB">
        <w:rPr>
          <w:sz w:val="20"/>
          <w:szCs w:val="20"/>
          <w:lang w:val="uk-UA"/>
        </w:rPr>
        <w:t>і</w:t>
      </w:r>
      <w:r w:rsidR="009008C7" w:rsidRPr="005474DB">
        <w:rPr>
          <w:rFonts w:ascii="Peterburg" w:hAnsi="Peterburg"/>
          <w:sz w:val="20"/>
          <w:szCs w:val="20"/>
          <w:lang w:val="uk-UA"/>
        </w:rPr>
        <w:t>дхо</w:t>
      </w:r>
      <w:r w:rsidR="004A6994" w:rsidRPr="005474DB">
        <w:rPr>
          <w:rFonts w:ascii="Peterburg" w:hAnsi="Peterburg"/>
          <w:sz w:val="20"/>
          <w:szCs w:val="20"/>
          <w:lang w:val="uk-UA"/>
        </w:rPr>
        <w:t>д</w:t>
      </w:r>
      <w:r w:rsidR="009008C7" w:rsidRPr="005474DB">
        <w:rPr>
          <w:rFonts w:ascii="Peterburg" w:hAnsi="Peterburg"/>
          <w:sz w:val="20"/>
          <w:szCs w:val="20"/>
          <w:lang w:val="uk-UA"/>
        </w:rPr>
        <w:t>и</w:t>
      </w:r>
      <w:r w:rsidR="004A6994" w:rsidRPr="005474DB">
        <w:rPr>
          <w:rFonts w:ascii="Peterburg" w:hAnsi="Peterburg"/>
          <w:sz w:val="20"/>
          <w:szCs w:val="20"/>
          <w:lang w:val="uk-UA"/>
        </w:rPr>
        <w:t xml:space="preserve"> до перепланування</w:t>
      </w:r>
      <w:r w:rsidR="00E033AC" w:rsidRPr="005474DB">
        <w:rPr>
          <w:rFonts w:ascii="Peterburg" w:hAnsi="Peterburg"/>
          <w:sz w:val="20"/>
          <w:szCs w:val="20"/>
          <w:lang w:val="uk-UA"/>
        </w:rPr>
        <w:t xml:space="preserve"> (Р – реактивний, ПР – прогностично-реактивний, РПР – робастний прогностично-реактивний, РП – робастний превентивний)</w:t>
      </w:r>
      <w:r w:rsidR="004A6994" w:rsidRPr="005474DB">
        <w:rPr>
          <w:rFonts w:ascii="Peterburg" w:hAnsi="Peterburg"/>
          <w:sz w:val="20"/>
          <w:szCs w:val="20"/>
          <w:lang w:val="uk-UA"/>
        </w:rPr>
        <w:t>, С – с</w:t>
      </w:r>
      <w:r w:rsidR="00157318" w:rsidRPr="005474DB">
        <w:rPr>
          <w:rFonts w:ascii="Peterburg" w:hAnsi="Peterburg"/>
          <w:sz w:val="20"/>
          <w:szCs w:val="20"/>
          <w:lang w:val="uk-UA"/>
        </w:rPr>
        <w:t>тратег</w:t>
      </w:r>
      <w:r w:rsidR="00157318" w:rsidRPr="005474DB">
        <w:rPr>
          <w:sz w:val="20"/>
          <w:szCs w:val="20"/>
          <w:lang w:val="uk-UA"/>
        </w:rPr>
        <w:t>і</w:t>
      </w:r>
      <w:r w:rsidR="00157318" w:rsidRPr="005474DB">
        <w:rPr>
          <w:rFonts w:ascii="Peterburg" w:hAnsi="Peterburg"/>
          <w:sz w:val="20"/>
          <w:szCs w:val="20"/>
          <w:lang w:val="uk-UA"/>
        </w:rPr>
        <w:t>я перепланування</w:t>
      </w:r>
      <w:r w:rsidR="00E033AC" w:rsidRPr="005474DB">
        <w:rPr>
          <w:rFonts w:ascii="Peterburg" w:hAnsi="Peterburg"/>
          <w:sz w:val="20"/>
          <w:szCs w:val="20"/>
          <w:lang w:val="uk-UA"/>
        </w:rPr>
        <w:t xml:space="preserve"> (ПП – повне перепланування, КП – корекц</w:t>
      </w:r>
      <w:r w:rsidR="00E033AC" w:rsidRPr="005474DB">
        <w:rPr>
          <w:sz w:val="20"/>
          <w:szCs w:val="20"/>
          <w:lang w:val="uk-UA"/>
        </w:rPr>
        <w:t>і</w:t>
      </w:r>
      <w:r w:rsidR="00E033AC" w:rsidRPr="005474DB">
        <w:rPr>
          <w:rFonts w:ascii="Peterburg" w:hAnsi="Peterburg"/>
          <w:sz w:val="20"/>
          <w:szCs w:val="20"/>
          <w:lang w:val="uk-UA"/>
        </w:rPr>
        <w:t>я плану)</w:t>
      </w:r>
      <w:r w:rsidR="00157318" w:rsidRPr="005474DB">
        <w:rPr>
          <w:rFonts w:ascii="Peterburg" w:hAnsi="Peterburg"/>
          <w:sz w:val="20"/>
          <w:szCs w:val="20"/>
          <w:lang w:val="uk-UA"/>
        </w:rPr>
        <w:t>, ПЧ</w:t>
      </w:r>
      <w:r w:rsidR="002D0F64" w:rsidRPr="005474DB">
        <w:rPr>
          <w:rFonts w:ascii="Peterburg" w:hAnsi="Peterburg"/>
          <w:sz w:val="20"/>
          <w:szCs w:val="20"/>
          <w:lang w:val="uk-UA"/>
        </w:rPr>
        <w:t xml:space="preserve"> – пол</w:t>
      </w:r>
      <w:r w:rsidR="002D0F64" w:rsidRPr="005474DB">
        <w:rPr>
          <w:sz w:val="20"/>
          <w:szCs w:val="20"/>
          <w:lang w:val="uk-UA"/>
        </w:rPr>
        <w:t>і</w:t>
      </w:r>
      <w:r w:rsidR="002D0F64" w:rsidRPr="005474DB">
        <w:rPr>
          <w:rFonts w:ascii="Peterburg" w:hAnsi="Peterburg"/>
          <w:sz w:val="20"/>
          <w:szCs w:val="20"/>
          <w:lang w:val="uk-UA"/>
        </w:rPr>
        <w:t>т</w:t>
      </w:r>
      <w:r w:rsidR="00157318" w:rsidRPr="005474DB">
        <w:rPr>
          <w:rFonts w:ascii="Peterburg" w:hAnsi="Peterburg"/>
          <w:sz w:val="20"/>
          <w:szCs w:val="20"/>
          <w:lang w:val="uk-UA"/>
        </w:rPr>
        <w:t>ика вбору часу перепланування</w:t>
      </w:r>
      <w:r w:rsidR="00E033AC" w:rsidRPr="005474DB">
        <w:rPr>
          <w:rFonts w:ascii="Peterburg" w:hAnsi="Peterburg"/>
          <w:sz w:val="20"/>
          <w:szCs w:val="20"/>
          <w:lang w:val="uk-UA"/>
        </w:rPr>
        <w:t xml:space="preserve"> (П</w:t>
      </w:r>
      <w:r w:rsidR="00C621BF" w:rsidRPr="005474DB">
        <w:rPr>
          <w:rFonts w:ascii="Peterburg" w:hAnsi="Peterburg"/>
          <w:sz w:val="20"/>
          <w:szCs w:val="20"/>
          <w:lang w:val="uk-UA"/>
        </w:rPr>
        <w:t xml:space="preserve"> – </w:t>
      </w:r>
      <w:r w:rsidR="00C621BF" w:rsidRPr="005474DB">
        <w:rPr>
          <w:rFonts w:ascii="Peterburg" w:hAnsi="Peterburg"/>
          <w:sz w:val="20"/>
          <w:szCs w:val="20"/>
          <w:lang w:val="uk-UA"/>
        </w:rPr>
        <w:lastRenderedPageBreak/>
        <w:t>пер</w:t>
      </w:r>
      <w:r w:rsidR="00C621BF" w:rsidRPr="005474DB">
        <w:rPr>
          <w:sz w:val="20"/>
          <w:szCs w:val="20"/>
          <w:lang w:val="uk-UA"/>
        </w:rPr>
        <w:t>і</w:t>
      </w:r>
      <w:r w:rsidR="00C621BF" w:rsidRPr="005474DB">
        <w:rPr>
          <w:rFonts w:ascii="Peterburg" w:hAnsi="Peterburg"/>
          <w:sz w:val="20"/>
          <w:szCs w:val="20"/>
          <w:lang w:val="uk-UA"/>
        </w:rPr>
        <w:t>одична, ПД – п</w:t>
      </w:r>
      <w:r w:rsidR="00E033AC" w:rsidRPr="005474DB">
        <w:rPr>
          <w:rFonts w:ascii="Peterburg" w:hAnsi="Peterburg"/>
          <w:sz w:val="20"/>
          <w:szCs w:val="20"/>
          <w:lang w:val="uk-UA"/>
        </w:rPr>
        <w:t>од</w:t>
      </w:r>
      <w:r w:rsidR="00E033AC" w:rsidRPr="005474DB">
        <w:rPr>
          <w:sz w:val="20"/>
          <w:szCs w:val="20"/>
          <w:lang w:val="uk-UA"/>
        </w:rPr>
        <w:t>іє</w:t>
      </w:r>
      <w:r w:rsidR="00E033AC" w:rsidRPr="005474DB">
        <w:rPr>
          <w:rFonts w:ascii="Peterburg" w:hAnsi="Peterburg"/>
          <w:sz w:val="20"/>
          <w:szCs w:val="20"/>
          <w:lang w:val="uk-UA"/>
        </w:rPr>
        <w:t>ва, Г - г</w:t>
      </w:r>
      <w:r w:rsidR="00E033AC" w:rsidRPr="005474DB">
        <w:rPr>
          <w:sz w:val="20"/>
          <w:szCs w:val="20"/>
          <w:lang w:val="uk-UA"/>
        </w:rPr>
        <w:t>і</w:t>
      </w:r>
      <w:r w:rsidR="00E033AC" w:rsidRPr="005474DB">
        <w:rPr>
          <w:rFonts w:ascii="Peterburg" w:hAnsi="Peterburg"/>
          <w:sz w:val="20"/>
          <w:szCs w:val="20"/>
          <w:lang w:val="uk-UA"/>
        </w:rPr>
        <w:t>бридна)</w:t>
      </w:r>
      <w:r w:rsidR="00157318" w:rsidRPr="005474DB">
        <w:rPr>
          <w:rFonts w:ascii="Peterburg" w:hAnsi="Peterburg"/>
          <w:sz w:val="20"/>
          <w:szCs w:val="20"/>
          <w:lang w:val="uk-UA"/>
        </w:rPr>
        <w:t>, М</w:t>
      </w:r>
      <w:r w:rsidR="002D0F64" w:rsidRPr="005474DB">
        <w:rPr>
          <w:rFonts w:ascii="Peterburg" w:hAnsi="Peterburg"/>
          <w:sz w:val="20"/>
          <w:szCs w:val="20"/>
          <w:lang w:val="uk-UA"/>
        </w:rPr>
        <w:t xml:space="preserve"> – метод перепланування</w:t>
      </w:r>
      <w:r w:rsidR="00E033AC" w:rsidRPr="005474DB">
        <w:rPr>
          <w:rFonts w:ascii="Peterburg" w:hAnsi="Peterburg"/>
          <w:sz w:val="20"/>
          <w:szCs w:val="20"/>
          <w:lang w:val="uk-UA"/>
        </w:rPr>
        <w:t xml:space="preserve"> (ПД – правила диспетчеризац</w:t>
      </w:r>
      <w:r w:rsidR="00E033AC" w:rsidRPr="005474DB">
        <w:rPr>
          <w:sz w:val="20"/>
          <w:szCs w:val="20"/>
          <w:lang w:val="uk-UA"/>
        </w:rPr>
        <w:t>ії</w:t>
      </w:r>
      <w:r w:rsidR="00E033AC" w:rsidRPr="005474DB">
        <w:rPr>
          <w:rFonts w:ascii="Peterburg" w:hAnsi="Peterburg"/>
          <w:sz w:val="20"/>
          <w:szCs w:val="20"/>
          <w:lang w:val="uk-UA"/>
        </w:rPr>
        <w:t>, Е – евристики, МЕ – мета евристики, СУ – ситуац</w:t>
      </w:r>
      <w:r w:rsidR="00E033AC" w:rsidRPr="005474DB">
        <w:rPr>
          <w:sz w:val="20"/>
          <w:szCs w:val="20"/>
          <w:lang w:val="uk-UA"/>
        </w:rPr>
        <w:t>і</w:t>
      </w:r>
      <w:r w:rsidR="00E033AC" w:rsidRPr="005474DB">
        <w:rPr>
          <w:rFonts w:ascii="Peterburg" w:hAnsi="Peterburg"/>
          <w:sz w:val="20"/>
          <w:szCs w:val="20"/>
          <w:lang w:val="uk-UA"/>
        </w:rPr>
        <w:t>йне управл</w:t>
      </w:r>
      <w:r w:rsidR="00E033AC" w:rsidRPr="005474DB">
        <w:rPr>
          <w:sz w:val="20"/>
          <w:szCs w:val="20"/>
          <w:lang w:val="uk-UA"/>
        </w:rPr>
        <w:t>і</w:t>
      </w:r>
      <w:r w:rsidR="00E033AC" w:rsidRPr="005474DB">
        <w:rPr>
          <w:rFonts w:ascii="Peterburg" w:hAnsi="Peterburg"/>
          <w:sz w:val="20"/>
          <w:szCs w:val="20"/>
          <w:lang w:val="uk-UA"/>
        </w:rPr>
        <w:t>ння</w:t>
      </w:r>
      <w:r w:rsidR="007B6D33" w:rsidRPr="005474DB">
        <w:rPr>
          <w:rFonts w:ascii="Peterburg" w:hAnsi="Peterburg"/>
          <w:sz w:val="20"/>
          <w:szCs w:val="20"/>
          <w:lang w:val="uk-UA"/>
        </w:rPr>
        <w:t>, МАС - мультиагентн</w:t>
      </w:r>
      <w:r w:rsidR="007B6D33" w:rsidRPr="005474DB">
        <w:rPr>
          <w:sz w:val="20"/>
          <w:szCs w:val="20"/>
          <w:lang w:val="uk-UA"/>
        </w:rPr>
        <w:t>і</w:t>
      </w:r>
      <w:r w:rsidR="007B6D33" w:rsidRPr="005474DB">
        <w:rPr>
          <w:rFonts w:ascii="Peterburg" w:hAnsi="Peterburg"/>
          <w:sz w:val="20"/>
          <w:szCs w:val="20"/>
          <w:lang w:val="uk-UA"/>
        </w:rPr>
        <w:t xml:space="preserve"> системи</w:t>
      </w:r>
      <w:r w:rsidR="00E033AC" w:rsidRPr="005474DB">
        <w:rPr>
          <w:rFonts w:ascii="Peterburg" w:hAnsi="Peterburg"/>
          <w:sz w:val="20"/>
          <w:szCs w:val="20"/>
          <w:lang w:val="uk-UA"/>
        </w:rPr>
        <w:t>)</w:t>
      </w:r>
      <w:r w:rsidR="002D0F64" w:rsidRPr="005474DB">
        <w:rPr>
          <w:rFonts w:ascii="Peterburg" w:hAnsi="Peterburg"/>
          <w:sz w:val="20"/>
          <w:szCs w:val="20"/>
          <w:lang w:val="uk-UA"/>
        </w:rPr>
        <w:t xml:space="preserve">, </w:t>
      </w:r>
      <w:r w:rsidR="00157318" w:rsidRPr="005474DB">
        <w:rPr>
          <w:rFonts w:ascii="Peterburg" w:hAnsi="Peterburg"/>
          <w:sz w:val="20"/>
          <w:szCs w:val="20"/>
          <w:lang w:val="uk-UA"/>
        </w:rPr>
        <w:t>СДК</w:t>
      </w:r>
      <w:r w:rsidR="00C621BF" w:rsidRPr="005474DB">
        <w:rPr>
          <w:rFonts w:ascii="Peterburg" w:hAnsi="Peterburg"/>
          <w:sz w:val="20"/>
          <w:szCs w:val="20"/>
          <w:lang w:val="uk-UA"/>
        </w:rPr>
        <w:t>,</w:t>
      </w:r>
      <w:r w:rsidR="002D0F64" w:rsidRPr="005474DB">
        <w:rPr>
          <w:rFonts w:ascii="Peterburg" w:hAnsi="Peterburg"/>
          <w:sz w:val="20"/>
          <w:szCs w:val="20"/>
          <w:lang w:val="uk-UA"/>
        </w:rPr>
        <w:t xml:space="preserve"> що задовольня</w:t>
      </w:r>
      <w:r w:rsidR="002D0F64" w:rsidRPr="005474DB">
        <w:rPr>
          <w:sz w:val="20"/>
          <w:szCs w:val="20"/>
          <w:lang w:val="uk-UA"/>
        </w:rPr>
        <w:t>є</w:t>
      </w:r>
      <w:r w:rsidR="002D0F64" w:rsidRPr="005474DB">
        <w:rPr>
          <w:rFonts w:ascii="Peterburg" w:hAnsi="Peterburg"/>
          <w:sz w:val="20"/>
          <w:szCs w:val="20"/>
          <w:lang w:val="uk-UA"/>
        </w:rPr>
        <w:t xml:space="preserve"> умовам ВОГВС.</w:t>
      </w:r>
    </w:p>
    <w:p w:rsidR="000B522E" w:rsidRPr="000B522E" w:rsidRDefault="000B522E" w:rsidP="006D5D05">
      <w:pPr>
        <w:pStyle w:val="af"/>
        <w:widowControl w:val="0"/>
        <w:spacing w:before="0" w:after="0"/>
        <w:ind w:firstLine="340"/>
        <w:jc w:val="both"/>
        <w:rPr>
          <w:rFonts w:ascii="Peterburg" w:hAnsi="Peterburg"/>
          <w:sz w:val="20"/>
          <w:szCs w:val="20"/>
          <w:lang w:val="en-US"/>
        </w:rPr>
      </w:pPr>
    </w:p>
    <w:p w:rsidR="0083309A" w:rsidRPr="005474DB" w:rsidRDefault="006562B4" w:rsidP="000B522E">
      <w:pPr>
        <w:pStyle w:val="af"/>
        <w:spacing w:before="0" w:after="0"/>
        <w:jc w:val="center"/>
        <w:rPr>
          <w:rFonts w:ascii="Peterburg" w:hAnsi="Peterburg"/>
          <w:sz w:val="20"/>
          <w:szCs w:val="20"/>
          <w:lang w:val="uk-UA"/>
        </w:rPr>
      </w:pPr>
      <w:r w:rsidRPr="005474DB">
        <w:rPr>
          <w:rFonts w:ascii="Peterburg" w:hAnsi="Peterburg"/>
          <w:sz w:val="20"/>
          <w:szCs w:val="20"/>
          <w:lang w:val="uk-UA"/>
        </w:rPr>
        <w:object w:dxaOrig="7889" w:dyaOrig="4756">
          <v:shape id="_x0000_i1025" type="#_x0000_t75" style="width:351.85pt;height:211.9pt" o:ole="">
            <v:imagedata r:id="rId10" o:title=""/>
          </v:shape>
          <o:OLEObject Type="Embed" ProgID="Visio.Drawing.11" ShapeID="_x0000_i1025" DrawAspect="Content" ObjectID="_1508224289" r:id="rId11"/>
        </w:object>
      </w:r>
    </w:p>
    <w:p w:rsidR="0083309A" w:rsidRPr="005474DB" w:rsidRDefault="0083309A" w:rsidP="000B522E">
      <w:pPr>
        <w:pStyle w:val="af"/>
        <w:spacing w:before="0" w:after="0"/>
        <w:jc w:val="center"/>
        <w:rPr>
          <w:rFonts w:ascii="Peterburg" w:hAnsi="Peterburg"/>
          <w:i/>
          <w:sz w:val="20"/>
          <w:szCs w:val="20"/>
          <w:lang w:val="uk-UA"/>
        </w:rPr>
      </w:pPr>
      <w:r w:rsidRPr="005474DB">
        <w:rPr>
          <w:rFonts w:ascii="Peterburg" w:hAnsi="Peterburg"/>
          <w:i/>
          <w:sz w:val="20"/>
          <w:szCs w:val="20"/>
          <w:lang w:val="uk-UA"/>
        </w:rPr>
        <w:t>Рис</w:t>
      </w:r>
      <w:r w:rsidR="00AA0858" w:rsidRPr="005474DB">
        <w:rPr>
          <w:rFonts w:ascii="Peterburg" w:hAnsi="Peterburg"/>
          <w:i/>
          <w:sz w:val="20"/>
          <w:szCs w:val="20"/>
          <w:lang w:val="uk-UA"/>
        </w:rPr>
        <w:t>унок</w:t>
      </w:r>
      <w:r w:rsidRPr="005474DB">
        <w:rPr>
          <w:rFonts w:ascii="Peterburg" w:hAnsi="Peterburg"/>
          <w:i/>
          <w:sz w:val="20"/>
          <w:szCs w:val="20"/>
          <w:lang w:val="uk-UA"/>
        </w:rPr>
        <w:t xml:space="preserve"> </w:t>
      </w:r>
      <w:r w:rsidR="00703B99" w:rsidRPr="005474DB">
        <w:rPr>
          <w:rFonts w:ascii="Peterburg" w:hAnsi="Peterburg"/>
          <w:i/>
          <w:sz w:val="20"/>
          <w:szCs w:val="20"/>
          <w:lang w:val="uk-UA"/>
        </w:rPr>
        <w:t>3</w:t>
      </w:r>
      <w:r w:rsidRPr="005474DB">
        <w:rPr>
          <w:rFonts w:ascii="Peterburg" w:hAnsi="Peterburg"/>
          <w:i/>
          <w:sz w:val="20"/>
          <w:szCs w:val="20"/>
          <w:lang w:val="uk-UA"/>
        </w:rPr>
        <w:t>. Повний функц</w:t>
      </w:r>
      <w:r w:rsidRPr="005474DB">
        <w:rPr>
          <w:i/>
          <w:sz w:val="20"/>
          <w:szCs w:val="20"/>
          <w:lang w:val="uk-UA"/>
        </w:rPr>
        <w:t>і</w:t>
      </w:r>
      <w:r w:rsidRPr="005474DB">
        <w:rPr>
          <w:rFonts w:ascii="Peterburg" w:hAnsi="Peterburg"/>
          <w:i/>
          <w:sz w:val="20"/>
          <w:szCs w:val="20"/>
          <w:lang w:val="uk-UA"/>
        </w:rPr>
        <w:t>ональний орграф ОК – процесу синтезу необх</w:t>
      </w:r>
      <w:r w:rsidRPr="005474DB">
        <w:rPr>
          <w:i/>
          <w:sz w:val="20"/>
          <w:szCs w:val="20"/>
          <w:lang w:val="uk-UA"/>
        </w:rPr>
        <w:t>і</w:t>
      </w:r>
      <w:r w:rsidRPr="005474DB">
        <w:rPr>
          <w:rFonts w:ascii="Peterburg" w:hAnsi="Peterburg"/>
          <w:i/>
          <w:sz w:val="20"/>
          <w:szCs w:val="20"/>
          <w:lang w:val="uk-UA"/>
        </w:rPr>
        <w:t>дно</w:t>
      </w:r>
      <w:r w:rsidRPr="005474DB">
        <w:rPr>
          <w:i/>
          <w:sz w:val="20"/>
          <w:szCs w:val="20"/>
          <w:lang w:val="uk-UA"/>
        </w:rPr>
        <w:t>ї</w:t>
      </w:r>
      <w:r w:rsidRPr="005474DB">
        <w:rPr>
          <w:rFonts w:ascii="Peterburg" w:hAnsi="Peterburg"/>
          <w:i/>
          <w:sz w:val="20"/>
          <w:szCs w:val="20"/>
          <w:lang w:val="uk-UA"/>
        </w:rPr>
        <w:t xml:space="preserve"> СДК</w:t>
      </w:r>
    </w:p>
    <w:p w:rsidR="0083309A" w:rsidRPr="005474DB" w:rsidRDefault="0083309A" w:rsidP="006D5D05">
      <w:pPr>
        <w:pStyle w:val="af"/>
        <w:widowControl w:val="0"/>
        <w:spacing w:before="0" w:after="0"/>
        <w:ind w:firstLine="340"/>
        <w:jc w:val="both"/>
        <w:rPr>
          <w:rFonts w:ascii="Peterburg" w:hAnsi="Peterburg"/>
          <w:sz w:val="20"/>
          <w:szCs w:val="20"/>
          <w:lang w:val="uk-UA"/>
        </w:rPr>
      </w:pPr>
    </w:p>
    <w:p w:rsidR="0083309A" w:rsidRPr="005474DB" w:rsidRDefault="0083309A" w:rsidP="006D5D05">
      <w:pPr>
        <w:pStyle w:val="af"/>
        <w:widowControl w:val="0"/>
        <w:spacing w:before="0" w:after="0"/>
        <w:ind w:firstLine="340"/>
        <w:jc w:val="both"/>
        <w:rPr>
          <w:rFonts w:ascii="Peterburg" w:hAnsi="Peterburg"/>
          <w:sz w:val="20"/>
          <w:szCs w:val="20"/>
          <w:lang w:val="uk-UA"/>
        </w:rPr>
      </w:pPr>
      <w:r w:rsidRPr="005474DB">
        <w:rPr>
          <w:rFonts w:ascii="Peterburg" w:hAnsi="Peterburg"/>
          <w:sz w:val="20"/>
          <w:szCs w:val="20"/>
          <w:lang w:val="uk-UA"/>
        </w:rPr>
        <w:t xml:space="preserve">Як вже вище наголошувалося, </w:t>
      </w:r>
      <w:r w:rsidR="00B85D62" w:rsidRPr="005474DB">
        <w:rPr>
          <w:rFonts w:ascii="Peterburg" w:hAnsi="Peterburg"/>
          <w:sz w:val="20"/>
          <w:szCs w:val="20"/>
          <w:lang w:val="uk-UA"/>
        </w:rPr>
        <w:t xml:space="preserve">серед </w:t>
      </w:r>
      <w:r w:rsidR="001504C1" w:rsidRPr="005474DB">
        <w:rPr>
          <w:rFonts w:ascii="Peterburg" w:hAnsi="Peterburg"/>
          <w:sz w:val="20"/>
          <w:szCs w:val="20"/>
          <w:lang w:val="uk-UA"/>
        </w:rPr>
        <w:t>тра</w:t>
      </w:r>
      <w:r w:rsidR="001504C1" w:rsidRPr="005474DB">
        <w:rPr>
          <w:sz w:val="20"/>
          <w:szCs w:val="20"/>
          <w:lang w:val="uk-UA"/>
        </w:rPr>
        <w:t>є</w:t>
      </w:r>
      <w:r w:rsidR="001504C1" w:rsidRPr="005474DB">
        <w:rPr>
          <w:rFonts w:ascii="Peterburg" w:hAnsi="Peterburg"/>
          <w:sz w:val="20"/>
          <w:szCs w:val="20"/>
          <w:lang w:val="uk-UA"/>
        </w:rPr>
        <w:t>ктор</w:t>
      </w:r>
      <w:r w:rsidR="001504C1" w:rsidRPr="005474DB">
        <w:rPr>
          <w:sz w:val="20"/>
          <w:szCs w:val="20"/>
          <w:lang w:val="uk-UA"/>
        </w:rPr>
        <w:t>і</w:t>
      </w:r>
      <w:r w:rsidR="00B85D62" w:rsidRPr="005474DB">
        <w:rPr>
          <w:rFonts w:ascii="Peterburg" w:hAnsi="Peterburg"/>
          <w:sz w:val="20"/>
          <w:szCs w:val="20"/>
          <w:lang w:val="uk-UA"/>
        </w:rPr>
        <w:t>й</w:t>
      </w:r>
      <w:r w:rsidRPr="005474DB">
        <w:rPr>
          <w:rFonts w:ascii="Peterburg" w:hAnsi="Peterburg"/>
          <w:sz w:val="20"/>
          <w:szCs w:val="20"/>
          <w:lang w:val="uk-UA"/>
        </w:rPr>
        <w:t xml:space="preserve"> </w:t>
      </w:r>
      <w:r w:rsidRPr="005474DB">
        <w:rPr>
          <w:rFonts w:ascii="Peterburg" w:hAnsi="Peterburg"/>
          <w:i/>
          <w:sz w:val="20"/>
          <w:szCs w:val="20"/>
          <w:lang w:val="uk-UA"/>
        </w:rPr>
        <w:t>tr</w:t>
      </w:r>
      <w:r w:rsidRPr="005474DB">
        <w:rPr>
          <w:rFonts w:ascii="Peterburg" w:hAnsi="Peterburg"/>
          <w:sz w:val="20"/>
          <w:szCs w:val="20"/>
          <w:lang w:val="uk-UA"/>
        </w:rPr>
        <w:t xml:space="preserve"> процедурного руху за орграфом, наведеним на рис. 2</w:t>
      </w:r>
      <w:r w:rsidR="00B85D62" w:rsidRPr="005474DB">
        <w:rPr>
          <w:rFonts w:ascii="Peterburg" w:hAnsi="Peterburg"/>
          <w:sz w:val="20"/>
          <w:szCs w:val="20"/>
          <w:lang w:val="uk-UA"/>
        </w:rPr>
        <w:t>, що</w:t>
      </w:r>
      <w:r w:rsidRPr="005474DB">
        <w:rPr>
          <w:rFonts w:ascii="Peterburg" w:hAnsi="Peterburg"/>
          <w:sz w:val="20"/>
          <w:szCs w:val="20"/>
          <w:lang w:val="uk-UA"/>
        </w:rPr>
        <w:t xml:space="preserve"> в</w:t>
      </w:r>
      <w:r w:rsidRPr="005474DB">
        <w:rPr>
          <w:sz w:val="20"/>
          <w:szCs w:val="20"/>
          <w:lang w:val="uk-UA"/>
        </w:rPr>
        <w:t>і</w:t>
      </w:r>
      <w:r w:rsidRPr="005474DB">
        <w:rPr>
          <w:rFonts w:ascii="Peterburg" w:hAnsi="Peterburg"/>
          <w:sz w:val="20"/>
          <w:szCs w:val="20"/>
          <w:lang w:val="uk-UA"/>
        </w:rPr>
        <w:t>дбива</w:t>
      </w:r>
      <w:r w:rsidR="00B85D62" w:rsidRPr="005474DB">
        <w:rPr>
          <w:sz w:val="20"/>
          <w:szCs w:val="20"/>
          <w:lang w:val="uk-UA"/>
        </w:rPr>
        <w:t>є</w:t>
      </w:r>
      <w:r w:rsidRPr="005474DB">
        <w:rPr>
          <w:rFonts w:ascii="Peterburg" w:hAnsi="Peterburg"/>
          <w:sz w:val="20"/>
          <w:szCs w:val="20"/>
          <w:lang w:val="uk-UA"/>
        </w:rPr>
        <w:t xml:space="preserve"> реал</w:t>
      </w:r>
      <w:r w:rsidRPr="005474DB">
        <w:rPr>
          <w:sz w:val="20"/>
          <w:szCs w:val="20"/>
          <w:lang w:val="uk-UA"/>
        </w:rPr>
        <w:t>і</w:t>
      </w:r>
      <w:r w:rsidRPr="005474DB">
        <w:rPr>
          <w:rFonts w:ascii="Peterburg" w:hAnsi="Peterburg"/>
          <w:sz w:val="20"/>
          <w:szCs w:val="20"/>
          <w:lang w:val="uk-UA"/>
        </w:rPr>
        <w:t>зац</w:t>
      </w:r>
      <w:r w:rsidRPr="005474DB">
        <w:rPr>
          <w:sz w:val="20"/>
          <w:szCs w:val="20"/>
          <w:lang w:val="uk-UA"/>
        </w:rPr>
        <w:t>і</w:t>
      </w:r>
      <w:r w:rsidRPr="005474DB">
        <w:rPr>
          <w:rFonts w:ascii="Peterburg" w:hAnsi="Peterburg"/>
          <w:sz w:val="20"/>
          <w:szCs w:val="20"/>
          <w:lang w:val="uk-UA"/>
        </w:rPr>
        <w:t xml:space="preserve">ю залежностей (3), </w:t>
      </w:r>
      <w:r w:rsidRPr="005474DB">
        <w:rPr>
          <w:sz w:val="20"/>
          <w:szCs w:val="20"/>
          <w:lang w:val="uk-UA"/>
        </w:rPr>
        <w:t>є</w:t>
      </w:r>
      <w:r w:rsidRPr="005474DB">
        <w:rPr>
          <w:rFonts w:ascii="Peterburg" w:hAnsi="Peterburg"/>
          <w:sz w:val="20"/>
          <w:szCs w:val="20"/>
          <w:lang w:val="uk-UA"/>
        </w:rPr>
        <w:t xml:space="preserve"> й оптимальн</w:t>
      </w:r>
      <w:r w:rsidRPr="005474DB">
        <w:rPr>
          <w:sz w:val="20"/>
          <w:szCs w:val="20"/>
          <w:lang w:val="uk-UA"/>
        </w:rPr>
        <w:t>і</w:t>
      </w:r>
      <w:r w:rsidRPr="005474DB">
        <w:rPr>
          <w:rFonts w:ascii="Peterburg" w:hAnsi="Peterburg"/>
          <w:sz w:val="20"/>
          <w:szCs w:val="20"/>
          <w:lang w:val="uk-UA"/>
        </w:rPr>
        <w:t xml:space="preserve"> </w:t>
      </w:r>
      <w:bookmarkStart w:id="1" w:name="OLE_LINK1"/>
      <w:bookmarkStart w:id="2" w:name="OLE_LINK2"/>
      <w:r w:rsidRPr="005474DB">
        <w:rPr>
          <w:rFonts w:ascii="Peterburg" w:hAnsi="Peterburg"/>
          <w:i/>
          <w:sz w:val="20"/>
          <w:szCs w:val="20"/>
          <w:lang w:val="uk-UA"/>
        </w:rPr>
        <w:t>tr</w:t>
      </w:r>
      <w:r w:rsidRPr="005474DB">
        <w:rPr>
          <w:rFonts w:ascii="Peterburg" w:hAnsi="Peterburg"/>
          <w:sz w:val="20"/>
          <w:szCs w:val="20"/>
          <w:vertAlign w:val="subscript"/>
          <w:lang w:val="uk-UA"/>
        </w:rPr>
        <w:t>опт</w:t>
      </w:r>
      <w:bookmarkEnd w:id="1"/>
      <w:bookmarkEnd w:id="2"/>
      <w:r w:rsidRPr="005474DB">
        <w:rPr>
          <w:rFonts w:ascii="Peterburg" w:hAnsi="Peterburg"/>
          <w:sz w:val="20"/>
          <w:szCs w:val="20"/>
          <w:lang w:val="uk-UA"/>
        </w:rPr>
        <w:t xml:space="preserve"> за умов в</w:t>
      </w:r>
      <w:r w:rsidRPr="005474DB">
        <w:rPr>
          <w:sz w:val="20"/>
          <w:szCs w:val="20"/>
          <w:lang w:val="uk-UA"/>
        </w:rPr>
        <w:t>і</w:t>
      </w:r>
      <w:r w:rsidRPr="005474DB">
        <w:rPr>
          <w:rFonts w:ascii="Peterburg" w:hAnsi="Peterburg"/>
          <w:sz w:val="20"/>
          <w:szCs w:val="20"/>
          <w:lang w:val="uk-UA"/>
        </w:rPr>
        <w:t>дпов</w:t>
      </w:r>
      <w:r w:rsidRPr="005474DB">
        <w:rPr>
          <w:sz w:val="20"/>
          <w:szCs w:val="20"/>
          <w:lang w:val="uk-UA"/>
        </w:rPr>
        <w:t>і</w:t>
      </w:r>
      <w:r w:rsidRPr="005474DB">
        <w:rPr>
          <w:rFonts w:ascii="Peterburg" w:hAnsi="Peterburg"/>
          <w:sz w:val="20"/>
          <w:szCs w:val="20"/>
          <w:lang w:val="uk-UA"/>
        </w:rPr>
        <w:t>дност</w:t>
      </w:r>
      <w:r w:rsidRPr="005474DB">
        <w:rPr>
          <w:sz w:val="20"/>
          <w:szCs w:val="20"/>
          <w:lang w:val="uk-UA"/>
        </w:rPr>
        <w:t>і</w:t>
      </w:r>
      <w:r w:rsidRPr="005474DB">
        <w:rPr>
          <w:rFonts w:ascii="Peterburg" w:hAnsi="Peterburg"/>
          <w:sz w:val="20"/>
          <w:szCs w:val="20"/>
          <w:lang w:val="uk-UA"/>
        </w:rPr>
        <w:t xml:space="preserve"> до певних ВО</w:t>
      </w:r>
      <w:r w:rsidR="00B85D62" w:rsidRPr="005474DB">
        <w:rPr>
          <w:rFonts w:ascii="Peterburg" w:hAnsi="Peterburg"/>
          <w:sz w:val="20"/>
          <w:szCs w:val="20"/>
          <w:lang w:val="uk-UA"/>
        </w:rPr>
        <w:t>ГВС</w:t>
      </w:r>
      <w:r w:rsidRPr="005474DB">
        <w:rPr>
          <w:rFonts w:ascii="Peterburg" w:hAnsi="Peterburg"/>
          <w:sz w:val="20"/>
          <w:szCs w:val="20"/>
          <w:lang w:val="uk-UA"/>
        </w:rPr>
        <w:t>. Зокрема, на рис. 2 червоною л</w:t>
      </w:r>
      <w:r w:rsidRPr="005474DB">
        <w:rPr>
          <w:sz w:val="20"/>
          <w:szCs w:val="20"/>
          <w:lang w:val="uk-UA"/>
        </w:rPr>
        <w:t>і</w:t>
      </w:r>
      <w:r w:rsidRPr="005474DB">
        <w:rPr>
          <w:rFonts w:ascii="Peterburg" w:hAnsi="Peterburg"/>
          <w:sz w:val="20"/>
          <w:szCs w:val="20"/>
          <w:lang w:val="uk-UA"/>
        </w:rPr>
        <w:t>н</w:t>
      </w:r>
      <w:r w:rsidRPr="005474DB">
        <w:rPr>
          <w:sz w:val="20"/>
          <w:szCs w:val="20"/>
          <w:lang w:val="uk-UA"/>
        </w:rPr>
        <w:t>іє</w:t>
      </w:r>
      <w:r w:rsidRPr="005474DB">
        <w:rPr>
          <w:rFonts w:ascii="Peterburg" w:hAnsi="Peterburg"/>
          <w:sz w:val="20"/>
          <w:szCs w:val="20"/>
          <w:lang w:val="uk-UA"/>
        </w:rPr>
        <w:t>ю вид</w:t>
      </w:r>
      <w:r w:rsidRPr="005474DB">
        <w:rPr>
          <w:sz w:val="20"/>
          <w:szCs w:val="20"/>
          <w:lang w:val="uk-UA"/>
        </w:rPr>
        <w:t>і</w:t>
      </w:r>
      <w:r w:rsidRPr="005474DB">
        <w:rPr>
          <w:rFonts w:ascii="Peterburg" w:hAnsi="Peterburg"/>
          <w:sz w:val="20"/>
          <w:szCs w:val="20"/>
          <w:lang w:val="uk-UA"/>
        </w:rPr>
        <w:t>лений сл</w:t>
      </w:r>
      <w:r w:rsidRPr="005474DB">
        <w:rPr>
          <w:sz w:val="20"/>
          <w:szCs w:val="20"/>
          <w:lang w:val="uk-UA"/>
        </w:rPr>
        <w:t>і</w:t>
      </w:r>
      <w:r w:rsidRPr="005474DB">
        <w:rPr>
          <w:rFonts w:ascii="Peterburg" w:hAnsi="Peterburg"/>
          <w:sz w:val="20"/>
          <w:szCs w:val="20"/>
          <w:lang w:val="uk-UA"/>
        </w:rPr>
        <w:t>д умовно оптимально</w:t>
      </w:r>
      <w:r w:rsidRPr="005474DB">
        <w:rPr>
          <w:sz w:val="20"/>
          <w:szCs w:val="20"/>
          <w:lang w:val="uk-UA"/>
        </w:rPr>
        <w:t>ї</w:t>
      </w:r>
      <w:r w:rsidRPr="005474DB">
        <w:rPr>
          <w:rFonts w:ascii="Peterburg" w:hAnsi="Peterburg"/>
          <w:sz w:val="20"/>
          <w:szCs w:val="20"/>
          <w:lang w:val="uk-UA"/>
        </w:rPr>
        <w:t xml:space="preserve"> тра</w:t>
      </w:r>
      <w:r w:rsidRPr="005474DB">
        <w:rPr>
          <w:sz w:val="20"/>
          <w:szCs w:val="20"/>
          <w:lang w:val="uk-UA"/>
        </w:rPr>
        <w:t>є</w:t>
      </w:r>
      <w:r w:rsidRPr="005474DB">
        <w:rPr>
          <w:rFonts w:ascii="Peterburg" w:hAnsi="Peterburg"/>
          <w:sz w:val="20"/>
          <w:szCs w:val="20"/>
          <w:lang w:val="uk-UA"/>
        </w:rPr>
        <w:t>ктор</w:t>
      </w:r>
      <w:r w:rsidRPr="005474DB">
        <w:rPr>
          <w:sz w:val="20"/>
          <w:szCs w:val="20"/>
          <w:lang w:val="uk-UA"/>
        </w:rPr>
        <w:t>ії</w:t>
      </w:r>
      <w:r w:rsidRPr="005474DB">
        <w:rPr>
          <w:rFonts w:ascii="Peterburg" w:hAnsi="Peterburg"/>
          <w:sz w:val="20"/>
          <w:szCs w:val="20"/>
          <w:lang w:val="uk-UA"/>
        </w:rPr>
        <w:t xml:space="preserve"> </w:t>
      </w:r>
      <w:r w:rsidRPr="005474DB">
        <w:rPr>
          <w:rFonts w:ascii="Peterburg" w:hAnsi="Peterburg"/>
          <w:i/>
          <w:sz w:val="20"/>
          <w:szCs w:val="20"/>
          <w:lang w:val="uk-UA"/>
        </w:rPr>
        <w:t>tr</w:t>
      </w:r>
      <w:r w:rsidRPr="005474DB">
        <w:rPr>
          <w:rFonts w:ascii="Peterburg" w:hAnsi="Peterburg"/>
          <w:sz w:val="20"/>
          <w:szCs w:val="20"/>
          <w:vertAlign w:val="subscript"/>
          <w:lang w:val="uk-UA"/>
        </w:rPr>
        <w:t>опт ум</w:t>
      </w:r>
      <w:r w:rsidRPr="005474DB">
        <w:rPr>
          <w:rFonts w:ascii="Peterburg" w:hAnsi="Peterburg"/>
          <w:sz w:val="20"/>
          <w:szCs w:val="20"/>
          <w:lang w:val="uk-UA"/>
        </w:rPr>
        <w:t>, яка в результат</w:t>
      </w:r>
      <w:r w:rsidRPr="005474DB">
        <w:rPr>
          <w:sz w:val="20"/>
          <w:szCs w:val="20"/>
          <w:lang w:val="uk-UA"/>
        </w:rPr>
        <w:t>і</w:t>
      </w:r>
      <w:r w:rsidRPr="005474DB">
        <w:rPr>
          <w:rFonts w:ascii="Peterburg" w:hAnsi="Peterburg"/>
          <w:sz w:val="20"/>
          <w:szCs w:val="20"/>
          <w:lang w:val="uk-UA"/>
        </w:rPr>
        <w:t xml:space="preserve"> багато</w:t>
      </w:r>
      <w:r w:rsidRPr="005474DB">
        <w:rPr>
          <w:sz w:val="20"/>
          <w:szCs w:val="20"/>
          <w:lang w:val="uk-UA"/>
        </w:rPr>
        <w:t>і</w:t>
      </w:r>
      <w:r w:rsidRPr="005474DB">
        <w:rPr>
          <w:rFonts w:ascii="Peterburg" w:hAnsi="Peterburg"/>
          <w:sz w:val="20"/>
          <w:szCs w:val="20"/>
          <w:lang w:val="uk-UA"/>
        </w:rPr>
        <w:t>терац</w:t>
      </w:r>
      <w:r w:rsidRPr="005474DB">
        <w:rPr>
          <w:sz w:val="20"/>
          <w:szCs w:val="20"/>
          <w:lang w:val="uk-UA"/>
        </w:rPr>
        <w:t>і</w:t>
      </w:r>
      <w:r w:rsidRPr="005474DB">
        <w:rPr>
          <w:rFonts w:ascii="Peterburg" w:hAnsi="Peterburg"/>
          <w:sz w:val="20"/>
          <w:szCs w:val="20"/>
          <w:lang w:val="uk-UA"/>
        </w:rPr>
        <w:t>йного перебирання визнача</w:t>
      </w:r>
      <w:r w:rsidRPr="005474DB">
        <w:rPr>
          <w:sz w:val="20"/>
          <w:szCs w:val="20"/>
          <w:lang w:val="uk-UA"/>
        </w:rPr>
        <w:t>є</w:t>
      </w:r>
      <w:r w:rsidRPr="005474DB">
        <w:rPr>
          <w:rFonts w:ascii="Peterburg" w:hAnsi="Peterburg"/>
          <w:sz w:val="20"/>
          <w:szCs w:val="20"/>
          <w:lang w:val="uk-UA"/>
        </w:rPr>
        <w:t xml:space="preserve"> складов</w:t>
      </w:r>
      <w:r w:rsidRPr="005474DB">
        <w:rPr>
          <w:sz w:val="20"/>
          <w:szCs w:val="20"/>
          <w:lang w:val="uk-UA"/>
        </w:rPr>
        <w:t>і</w:t>
      </w:r>
      <w:r w:rsidRPr="005474DB">
        <w:rPr>
          <w:rFonts w:ascii="Peterburg" w:hAnsi="Peterburg"/>
          <w:sz w:val="20"/>
          <w:szCs w:val="20"/>
          <w:lang w:val="uk-UA"/>
        </w:rPr>
        <w:t xml:space="preserve"> умовно</w:t>
      </w:r>
      <w:r w:rsidRPr="005474DB">
        <w:rPr>
          <w:sz w:val="20"/>
          <w:szCs w:val="20"/>
          <w:lang w:val="uk-UA"/>
        </w:rPr>
        <w:t>ї</w:t>
      </w:r>
      <w:r w:rsidRPr="005474DB">
        <w:rPr>
          <w:rFonts w:ascii="Peterburg" w:hAnsi="Peterburg"/>
          <w:sz w:val="20"/>
          <w:szCs w:val="20"/>
          <w:lang w:val="uk-UA"/>
        </w:rPr>
        <w:t xml:space="preserve"> бажано</w:t>
      </w:r>
      <w:r w:rsidRPr="005474DB">
        <w:rPr>
          <w:sz w:val="20"/>
          <w:szCs w:val="20"/>
          <w:lang w:val="uk-UA"/>
        </w:rPr>
        <w:t>ї</w:t>
      </w:r>
      <w:r w:rsidRPr="005474DB">
        <w:rPr>
          <w:rFonts w:ascii="Peterburg" w:hAnsi="Peterburg"/>
          <w:sz w:val="20"/>
          <w:szCs w:val="20"/>
          <w:lang w:val="uk-UA"/>
        </w:rPr>
        <w:t xml:space="preserve"> </w:t>
      </w:r>
      <w:r w:rsidR="00FF4DA6" w:rsidRPr="005474DB">
        <w:rPr>
          <w:rFonts w:ascii="Peterburg" w:hAnsi="Peterburg"/>
          <w:sz w:val="20"/>
          <w:szCs w:val="20"/>
          <w:lang w:val="uk-UA"/>
        </w:rPr>
        <w:t>модел</w:t>
      </w:r>
      <w:r w:rsidR="00FF4DA6" w:rsidRPr="005474DB">
        <w:rPr>
          <w:sz w:val="20"/>
          <w:szCs w:val="20"/>
          <w:lang w:val="uk-UA"/>
        </w:rPr>
        <w:t>і</w:t>
      </w:r>
      <w:r w:rsidR="00FF4DA6" w:rsidRPr="005474DB">
        <w:rPr>
          <w:rFonts w:ascii="Peterburg" w:hAnsi="Peterburg"/>
          <w:sz w:val="20"/>
          <w:szCs w:val="20"/>
          <w:lang w:val="uk-UA"/>
        </w:rPr>
        <w:t xml:space="preserve"> СДК</w:t>
      </w:r>
      <w:r w:rsidRPr="005474DB">
        <w:rPr>
          <w:rFonts w:ascii="Peterburg" w:hAnsi="Peterburg"/>
          <w:sz w:val="20"/>
          <w:szCs w:val="20"/>
          <w:lang w:val="uk-UA"/>
        </w:rPr>
        <w:t>:</w:t>
      </w:r>
    </w:p>
    <w:tbl>
      <w:tblPr>
        <w:tblW w:w="8496" w:type="dxa"/>
        <w:jc w:val="center"/>
        <w:tblInd w:w="-1389" w:type="dxa"/>
        <w:tblLayout w:type="fixed"/>
        <w:tblLook w:val="0000"/>
      </w:tblPr>
      <w:tblGrid>
        <w:gridCol w:w="7668"/>
        <w:gridCol w:w="828"/>
      </w:tblGrid>
      <w:tr w:rsidR="0083309A" w:rsidRPr="005474DB" w:rsidTr="00B764DD">
        <w:trPr>
          <w:jc w:val="center"/>
        </w:trPr>
        <w:tc>
          <w:tcPr>
            <w:tcW w:w="7668" w:type="dxa"/>
            <w:vAlign w:val="center"/>
          </w:tcPr>
          <w:p w:rsidR="0083309A" w:rsidRPr="005474DB" w:rsidRDefault="00FF4DA6" w:rsidP="00BC50C7">
            <w:pPr>
              <w:spacing w:line="240" w:lineRule="auto"/>
              <w:ind w:left="1165" w:right="-869" w:firstLine="0"/>
              <w:jc w:val="left"/>
              <w:rPr>
                <w:rFonts w:ascii="Peterburg" w:hAnsi="Peterburg" w:cs="Times New Roman"/>
                <w:sz w:val="20"/>
                <w:lang w:val="uk-UA"/>
              </w:rPr>
            </w:pPr>
            <w:r w:rsidRPr="005474DB">
              <w:rPr>
                <w:rFonts w:ascii="Peterburg" w:hAnsi="Peterburg" w:cs="Times New Roman"/>
                <w:sz w:val="20"/>
                <w:lang w:val="uk-UA"/>
              </w:rPr>
              <w:t>СДК</w:t>
            </w:r>
            <w:r w:rsidR="0083309A" w:rsidRPr="005474DB">
              <w:rPr>
                <w:rFonts w:ascii="Peterburg" w:hAnsi="Peterburg" w:cs="Times New Roman"/>
                <w:sz w:val="20"/>
                <w:lang w:val="uk-UA"/>
              </w:rPr>
              <w:sym w:font="Symbol" w:char="F0AE"/>
            </w:r>
            <w:r w:rsidR="0083309A" w:rsidRPr="005474DB">
              <w:rPr>
                <w:rFonts w:ascii="Peterburg" w:hAnsi="Peterburg" w:cs="Times New Roman"/>
                <w:i/>
                <w:sz w:val="20"/>
                <w:lang w:val="uk-UA"/>
              </w:rPr>
              <w:t>tr</w:t>
            </w:r>
            <w:r w:rsidR="0083309A" w:rsidRPr="005474DB">
              <w:rPr>
                <w:rFonts w:ascii="Peterburg" w:hAnsi="Peterburg" w:cs="Times New Roman"/>
                <w:sz w:val="20"/>
                <w:vertAlign w:val="subscript"/>
                <w:lang w:val="uk-UA"/>
              </w:rPr>
              <w:t>опт ум</w:t>
            </w:r>
            <w:r w:rsidR="0083309A" w:rsidRPr="005474DB">
              <w:rPr>
                <w:rFonts w:ascii="Peterburg" w:hAnsi="Peterburg" w:cs="Times New Roman"/>
                <w:sz w:val="20"/>
                <w:lang w:val="uk-UA"/>
              </w:rPr>
              <w:sym w:font="Symbol" w:char="F0CC"/>
            </w:r>
            <m:oMath>
              <m:r>
                <m:rPr>
                  <m:sty m:val="p"/>
                </m:rPr>
                <w:rPr>
                  <w:rFonts w:ascii="Cambria Math" w:hAnsi="Cambria Math" w:cs="Times New Roman"/>
                  <w:sz w:val="20"/>
                  <w:lang w:val="uk-UA"/>
                </w:rPr>
                <m:t xml:space="preserve"> </m:t>
              </m:r>
              <m:sSub>
                <m:sSubPr>
                  <m:ctrlPr>
                    <w:rPr>
                      <w:rFonts w:ascii="Cambria Math" w:hAnsi="Cambria Math" w:cs="Times New Roman"/>
                      <w:sz w:val="20"/>
                      <w:lang w:val="uk-UA"/>
                    </w:rPr>
                  </m:ctrlPr>
                </m:sSubPr>
                <m:e>
                  <m:r>
                    <m:rPr>
                      <m:sty m:val="p"/>
                    </m:rPr>
                    <w:rPr>
                      <w:rFonts w:ascii="Cambria Math" w:hAnsi="Cambria Math" w:cs="Times New Roman"/>
                      <w:sz w:val="20"/>
                      <w:lang w:val="uk-UA"/>
                    </w:rPr>
                    <m:t>ВН</m:t>
                  </m:r>
                </m:e>
                <m:sub>
                  <m:r>
                    <m:rPr>
                      <m:sty m:val="p"/>
                    </m:rPr>
                    <w:rPr>
                      <w:rFonts w:ascii="Cambria Math" w:hAnsi="Cambria Math" w:cs="Times New Roman"/>
                      <w:sz w:val="20"/>
                      <w:lang w:val="uk-UA"/>
                    </w:rPr>
                    <m:t>Р</m:t>
                  </m:r>
                </m:sub>
              </m:sSub>
              <m:r>
                <m:rPr>
                  <m:sty m:val="bi"/>
                </m:rPr>
                <w:rPr>
                  <w:rFonts w:ascii="Cambria Math" w:hAnsi="Cambria Math" w:cs="Times New Roman"/>
                  <w:color w:val="000000"/>
                  <w:sz w:val="20"/>
                  <w:lang w:val="uk-UA"/>
                </w:rPr>
                <m:t>×</m:t>
              </m:r>
              <m:sSub>
                <m:sSubPr>
                  <m:ctrlPr>
                    <w:rPr>
                      <w:rFonts w:ascii="Cambria Math" w:hAnsi="Cambria Math" w:cs="Times New Roman"/>
                      <w:b/>
                      <w:i/>
                      <w:color w:val="000000"/>
                      <w:sz w:val="20"/>
                      <w:lang w:val="uk-UA"/>
                    </w:rPr>
                  </m:ctrlPr>
                </m:sSubPr>
                <m:e>
                  <m:r>
                    <m:rPr>
                      <m:sty m:val="bi"/>
                    </m:rPr>
                    <w:rPr>
                      <w:rFonts w:ascii="Cambria Math" w:hAnsi="Cambria Math" w:cs="Times New Roman"/>
                      <w:color w:val="000000"/>
                      <w:sz w:val="20"/>
                      <w:lang w:val="uk-UA"/>
                    </w:rPr>
                    <m:t>П</m:t>
                  </m:r>
                </m:e>
                <m:sub>
                  <m:r>
                    <m:rPr>
                      <m:sty m:val="bi"/>
                    </m:rPr>
                    <w:rPr>
                      <w:rFonts w:ascii="Cambria Math" w:hAnsi="Cambria Math" w:cs="Times New Roman"/>
                      <w:color w:val="000000"/>
                      <w:sz w:val="20"/>
                      <w:lang w:val="uk-UA"/>
                    </w:rPr>
                    <m:t>ПР</m:t>
                  </m:r>
                </m:sub>
              </m:sSub>
              <m:r>
                <m:rPr>
                  <m:sty m:val="bi"/>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С</m:t>
                  </m:r>
                </m:e>
                <m:sub>
                  <m:r>
                    <m:rPr>
                      <m:sty m:val="p"/>
                    </m:rPr>
                    <w:rPr>
                      <w:rFonts w:ascii="Cambria Math" w:hAnsi="Cambria Math" w:cs="Times New Roman"/>
                      <w:sz w:val="20"/>
                      <w:vertAlign w:val="subscript"/>
                      <w:lang w:val="uk-UA"/>
                    </w:rPr>
                    <m:t>КП</m:t>
                  </m:r>
                </m:sub>
              </m:sSub>
              <m:r>
                <m:rPr>
                  <m:sty m:val="bi"/>
                </m:rPr>
                <w:rPr>
                  <w:rFonts w:ascii="Cambria Math" w:hAnsi="Cambria Math" w:cs="Times New Roman"/>
                  <w:color w:val="000000"/>
                  <w:sz w:val="20"/>
                  <w:lang w:val="uk-UA"/>
                </w:rPr>
                <m:t>×</m:t>
              </m:r>
              <m:sSub>
                <m:sSubPr>
                  <m:ctrlPr>
                    <w:rPr>
                      <w:rFonts w:ascii="Cambria Math" w:hAnsi="Cambria Math" w:cs="Times New Roman"/>
                      <w:sz w:val="20"/>
                      <w:lang w:val="uk-UA"/>
                    </w:rPr>
                  </m:ctrlPr>
                </m:sSubPr>
                <m:e>
                  <m:r>
                    <m:rPr>
                      <m:sty m:val="p"/>
                    </m:rPr>
                    <w:rPr>
                      <w:rFonts w:ascii="Cambria Math" w:hAnsi="Cambria Math" w:cs="Times New Roman"/>
                      <w:sz w:val="20"/>
                      <w:lang w:val="uk-UA"/>
                    </w:rPr>
                    <m:t>ПЧ</m:t>
                  </m:r>
                </m:e>
                <m:sub>
                  <m:r>
                    <m:rPr>
                      <m:sty m:val="p"/>
                    </m:rPr>
                    <w:rPr>
                      <w:rFonts w:ascii="Cambria Math" w:hAnsi="Cambria Math" w:cs="Times New Roman"/>
                      <w:sz w:val="20"/>
                      <w:vertAlign w:val="subscript"/>
                      <w:lang w:val="uk-UA"/>
                    </w:rPr>
                    <m:t>ПД</m:t>
                  </m:r>
                </m:sub>
              </m:sSub>
              <m:r>
                <m:rPr>
                  <m:sty m:val="bi"/>
                </m:rPr>
                <w:rPr>
                  <w:rFonts w:ascii="Cambria Math" w:hAnsi="Cambria Math" w:cs="Times New Roman"/>
                  <w:color w:val="000000"/>
                  <w:sz w:val="20"/>
                  <w:lang w:val="uk-UA"/>
                </w:rPr>
                <m:t>×</m:t>
              </m:r>
              <m:sSub>
                <m:sSubPr>
                  <m:ctrlPr>
                    <w:rPr>
                      <w:rFonts w:ascii="Cambria Math" w:hAnsi="Cambria Math" w:cs="Times New Roman"/>
                      <w:sz w:val="20"/>
                      <w:vertAlign w:val="subscript"/>
                      <w:lang w:val="uk-UA"/>
                    </w:rPr>
                  </m:ctrlPr>
                </m:sSubPr>
                <m:e>
                  <m:r>
                    <m:rPr>
                      <m:sty m:val="p"/>
                    </m:rPr>
                    <w:rPr>
                      <w:rFonts w:ascii="Cambria Math" w:hAnsi="Cambria Math" w:cs="Times New Roman"/>
                      <w:sz w:val="20"/>
                      <w:lang w:val="uk-UA"/>
                    </w:rPr>
                    <m:t>М</m:t>
                  </m:r>
                </m:e>
                <m:sub>
                  <m:r>
                    <m:rPr>
                      <m:sty m:val="p"/>
                    </m:rPr>
                    <w:rPr>
                      <w:rFonts w:ascii="Cambria Math" w:hAnsi="Cambria Math" w:cs="Times New Roman"/>
                      <w:sz w:val="20"/>
                      <w:vertAlign w:val="subscript"/>
                      <w:lang w:val="uk-UA"/>
                    </w:rPr>
                    <m:t>СУ</m:t>
                  </m:r>
                </m:sub>
              </m:sSub>
            </m:oMath>
            <w:r w:rsidR="0083309A" w:rsidRPr="005474DB">
              <w:rPr>
                <w:rFonts w:ascii="Peterburg" w:hAnsi="Peterburg" w:cs="Times New Roman"/>
                <w:sz w:val="20"/>
                <w:lang w:val="uk-UA"/>
              </w:rPr>
              <w:t>.</w:t>
            </w:r>
          </w:p>
        </w:tc>
        <w:tc>
          <w:tcPr>
            <w:tcW w:w="828" w:type="dxa"/>
            <w:vAlign w:val="center"/>
          </w:tcPr>
          <w:p w:rsidR="0083309A" w:rsidRPr="005474DB" w:rsidRDefault="0083309A" w:rsidP="006D5D05">
            <w:pPr>
              <w:spacing w:line="240" w:lineRule="auto"/>
              <w:ind w:left="-110" w:right="-136" w:firstLine="340"/>
              <w:jc w:val="center"/>
              <w:rPr>
                <w:rFonts w:ascii="Peterburg" w:hAnsi="Peterburg" w:cs="Times New Roman"/>
                <w:sz w:val="20"/>
                <w:lang w:val="uk-UA"/>
              </w:rPr>
            </w:pPr>
            <w:r w:rsidRPr="005474DB">
              <w:rPr>
                <w:rFonts w:ascii="Peterburg" w:hAnsi="Peterburg" w:cs="Times New Roman"/>
                <w:sz w:val="20"/>
                <w:lang w:val="uk-UA"/>
              </w:rPr>
              <w:t>(4)</w:t>
            </w:r>
          </w:p>
        </w:tc>
      </w:tr>
    </w:tbl>
    <w:p w:rsidR="00CD7DFB" w:rsidRPr="005474DB" w:rsidRDefault="00B85D62" w:rsidP="006D5D05">
      <w:pPr>
        <w:pStyle w:val="211"/>
        <w:spacing w:before="0" w:after="0" w:line="240" w:lineRule="auto"/>
        <w:ind w:firstLine="340"/>
        <w:jc w:val="both"/>
        <w:rPr>
          <w:rFonts w:ascii="Peterburg" w:hAnsi="Peterburg" w:cs="Times New Roman"/>
          <w:b w:val="0"/>
          <w:sz w:val="20"/>
          <w:lang w:val="uk-UA"/>
        </w:rPr>
      </w:pPr>
      <w:r w:rsidRPr="005474DB">
        <w:rPr>
          <w:rFonts w:ascii="Peterburg" w:hAnsi="Peterburg" w:cs="Times New Roman"/>
          <w:b w:val="0"/>
          <w:sz w:val="20"/>
          <w:lang w:val="uk-UA"/>
        </w:rPr>
        <w:t>Подальше вдосконалення процесу синтезу СДК ГВС вбача</w:t>
      </w:r>
      <w:r w:rsidRPr="005474DB">
        <w:rPr>
          <w:rFonts w:ascii="Times New Roman" w:hAnsi="Times New Roman" w:cs="Times New Roman"/>
          <w:b w:val="0"/>
          <w:sz w:val="20"/>
          <w:lang w:val="uk-UA"/>
        </w:rPr>
        <w:t>є</w:t>
      </w:r>
      <w:r w:rsidRPr="005474DB">
        <w:rPr>
          <w:rFonts w:ascii="Peterburg" w:hAnsi="Peterburg" w:cs="Times New Roman"/>
          <w:b w:val="0"/>
          <w:sz w:val="20"/>
          <w:lang w:val="uk-UA"/>
        </w:rPr>
        <w:t>ться в автоматизац</w:t>
      </w:r>
      <w:r w:rsidRPr="005474DB">
        <w:rPr>
          <w:rFonts w:ascii="Times New Roman" w:hAnsi="Times New Roman" w:cs="Times New Roman"/>
          <w:b w:val="0"/>
          <w:sz w:val="20"/>
          <w:lang w:val="uk-UA"/>
        </w:rPr>
        <w:t>ії</w:t>
      </w:r>
      <w:r w:rsidRPr="005474DB">
        <w:rPr>
          <w:rFonts w:ascii="Peterburg" w:hAnsi="Peterburg" w:cs="Times New Roman"/>
          <w:b w:val="0"/>
          <w:sz w:val="20"/>
          <w:lang w:val="uk-UA"/>
        </w:rPr>
        <w:t xml:space="preserve"> вибору параметр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в шляхом використання </w:t>
      </w:r>
      <w:r w:rsidRPr="005474DB">
        <w:rPr>
          <w:rFonts w:ascii="Times New Roman" w:hAnsi="Times New Roman" w:cs="Times New Roman"/>
          <w:b w:val="0"/>
          <w:sz w:val="20"/>
          <w:lang w:val="uk-UA"/>
        </w:rPr>
        <w:t>і</w:t>
      </w:r>
      <w:r w:rsidRPr="005474DB">
        <w:rPr>
          <w:rFonts w:ascii="Peterburg" w:hAnsi="Peterburg" w:cs="Times New Roman"/>
          <w:b w:val="0"/>
          <w:sz w:val="20"/>
          <w:lang w:val="uk-UA"/>
        </w:rPr>
        <w:t>нтелектуал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зованих систем для зд</w:t>
      </w:r>
      <w:r w:rsidRPr="005474DB">
        <w:rPr>
          <w:rFonts w:ascii="Times New Roman" w:hAnsi="Times New Roman" w:cs="Times New Roman"/>
          <w:b w:val="0"/>
          <w:sz w:val="20"/>
          <w:lang w:val="uk-UA"/>
        </w:rPr>
        <w:t>і</w:t>
      </w:r>
      <w:r w:rsidRPr="005474DB">
        <w:rPr>
          <w:rFonts w:ascii="Peterburg" w:hAnsi="Peterburg" w:cs="Times New Roman"/>
          <w:b w:val="0"/>
          <w:sz w:val="20"/>
          <w:lang w:val="uk-UA"/>
        </w:rPr>
        <w:t>йснення посл</w:t>
      </w:r>
      <w:r w:rsidRPr="005474DB">
        <w:rPr>
          <w:rFonts w:ascii="Times New Roman" w:hAnsi="Times New Roman" w:cs="Times New Roman"/>
          <w:b w:val="0"/>
          <w:sz w:val="20"/>
          <w:lang w:val="uk-UA"/>
        </w:rPr>
        <w:t>і</w:t>
      </w:r>
      <w:r w:rsidRPr="005474DB">
        <w:rPr>
          <w:rFonts w:ascii="Peterburg" w:hAnsi="Peterburg" w:cs="Times New Roman"/>
          <w:b w:val="0"/>
          <w:sz w:val="20"/>
          <w:lang w:val="uk-UA"/>
        </w:rPr>
        <w:t>довност</w:t>
      </w:r>
      <w:r w:rsidRPr="005474DB">
        <w:rPr>
          <w:rFonts w:ascii="Times New Roman" w:hAnsi="Times New Roman" w:cs="Times New Roman"/>
          <w:b w:val="0"/>
          <w:sz w:val="20"/>
          <w:lang w:val="uk-UA"/>
        </w:rPr>
        <w:t>і</w:t>
      </w:r>
      <w:r w:rsidRPr="005474DB">
        <w:rPr>
          <w:rFonts w:ascii="Peterburg" w:hAnsi="Peterburg" w:cs="Times New Roman"/>
          <w:b w:val="0"/>
          <w:sz w:val="20"/>
          <w:lang w:val="uk-UA"/>
        </w:rPr>
        <w:t xml:space="preserve"> </w:t>
      </w:r>
      <w:r w:rsidRPr="005474DB">
        <w:rPr>
          <w:rFonts w:ascii="Times New Roman" w:hAnsi="Times New Roman" w:cs="Times New Roman"/>
          <w:b w:val="0"/>
          <w:sz w:val="20"/>
          <w:lang w:val="uk-UA"/>
        </w:rPr>
        <w:t>і</w:t>
      </w:r>
      <w:r w:rsidRPr="005474DB">
        <w:rPr>
          <w:rFonts w:ascii="Peterburg" w:hAnsi="Peterburg" w:cs="Times New Roman"/>
          <w:b w:val="0"/>
          <w:sz w:val="20"/>
          <w:lang w:val="uk-UA"/>
        </w:rPr>
        <w:t>терац</w:t>
      </w:r>
      <w:r w:rsidRPr="005474DB">
        <w:rPr>
          <w:rFonts w:ascii="Times New Roman" w:hAnsi="Times New Roman" w:cs="Times New Roman"/>
          <w:b w:val="0"/>
          <w:sz w:val="20"/>
          <w:lang w:val="uk-UA"/>
        </w:rPr>
        <w:t>і</w:t>
      </w:r>
      <w:r w:rsidRPr="005474DB">
        <w:rPr>
          <w:rFonts w:ascii="Peterburg" w:hAnsi="Peterburg" w:cs="Times New Roman"/>
          <w:b w:val="0"/>
          <w:sz w:val="20"/>
          <w:lang w:val="uk-UA"/>
        </w:rPr>
        <w:t>йних процедур перебору</w:t>
      </w:r>
      <w:r w:rsidR="00727EDD" w:rsidRPr="005474DB">
        <w:rPr>
          <w:rFonts w:ascii="Peterburg" w:hAnsi="Peterburg" w:cs="Times New Roman"/>
          <w:b w:val="0"/>
          <w:sz w:val="20"/>
          <w:lang w:val="uk-UA"/>
        </w:rPr>
        <w:t xml:space="preserve"> </w:t>
      </w:r>
      <w:r w:rsidR="00727EDD" w:rsidRPr="005474DB">
        <w:rPr>
          <w:rFonts w:ascii="Times New Roman" w:hAnsi="Times New Roman" w:cs="Times New Roman"/>
          <w:b w:val="0"/>
          <w:sz w:val="20"/>
          <w:lang w:val="uk-UA"/>
        </w:rPr>
        <w:t>ї</w:t>
      </w:r>
      <w:r w:rsidR="00727EDD" w:rsidRPr="005474DB">
        <w:rPr>
          <w:rFonts w:ascii="Peterburg" w:hAnsi="Peterburg" w:cs="Times New Roman"/>
          <w:b w:val="0"/>
          <w:sz w:val="20"/>
          <w:lang w:val="uk-UA"/>
        </w:rPr>
        <w:t>х</w:t>
      </w:r>
      <w:r w:rsidRPr="005474DB">
        <w:rPr>
          <w:rFonts w:ascii="Peterburg" w:hAnsi="Peterburg" w:cs="Times New Roman"/>
          <w:b w:val="0"/>
          <w:sz w:val="20"/>
          <w:lang w:val="uk-UA"/>
        </w:rPr>
        <w:t xml:space="preserve"> можливих вар</w:t>
      </w:r>
      <w:r w:rsidRPr="005474DB">
        <w:rPr>
          <w:rFonts w:ascii="Times New Roman" w:hAnsi="Times New Roman" w:cs="Times New Roman"/>
          <w:b w:val="0"/>
          <w:sz w:val="20"/>
          <w:lang w:val="uk-UA"/>
        </w:rPr>
        <w:t>і</w:t>
      </w:r>
      <w:r w:rsidRPr="005474DB">
        <w:rPr>
          <w:rFonts w:ascii="Peterburg" w:hAnsi="Peterburg" w:cs="Times New Roman"/>
          <w:b w:val="0"/>
          <w:sz w:val="20"/>
          <w:lang w:val="uk-UA"/>
        </w:rPr>
        <w:t>ант</w:t>
      </w:r>
      <w:r w:rsidRPr="005474DB">
        <w:rPr>
          <w:rFonts w:ascii="Times New Roman" w:hAnsi="Times New Roman" w:cs="Times New Roman"/>
          <w:b w:val="0"/>
          <w:sz w:val="20"/>
          <w:lang w:val="uk-UA"/>
        </w:rPr>
        <w:t>і</w:t>
      </w:r>
      <w:r w:rsidRPr="005474DB">
        <w:rPr>
          <w:rFonts w:ascii="Peterburg" w:hAnsi="Peterburg" w:cs="Times New Roman"/>
          <w:b w:val="0"/>
          <w:sz w:val="20"/>
          <w:lang w:val="uk-UA"/>
        </w:rPr>
        <w:t>в</w:t>
      </w:r>
      <w:r w:rsidR="00727EDD" w:rsidRPr="005474DB">
        <w:rPr>
          <w:rFonts w:ascii="Peterburg" w:hAnsi="Peterburg" w:cs="Times New Roman"/>
          <w:b w:val="0"/>
          <w:sz w:val="20"/>
          <w:lang w:val="uk-UA"/>
        </w:rPr>
        <w:t xml:space="preserve"> з метою пошуку</w:t>
      </w:r>
      <w:r w:rsidR="00244DC0" w:rsidRPr="005474DB">
        <w:rPr>
          <w:rFonts w:ascii="Peterburg" w:hAnsi="Peterburg" w:cs="Times New Roman"/>
          <w:sz w:val="20"/>
          <w:lang w:val="uk-UA"/>
        </w:rPr>
        <w:t xml:space="preserve"> </w:t>
      </w:r>
      <w:r w:rsidR="00244DC0" w:rsidRPr="005474DB">
        <w:rPr>
          <w:rFonts w:ascii="Peterburg" w:hAnsi="Peterburg" w:cs="Times New Roman"/>
          <w:b w:val="0"/>
          <w:i/>
          <w:sz w:val="20"/>
          <w:lang w:val="uk-UA"/>
        </w:rPr>
        <w:t>tr</w:t>
      </w:r>
      <w:r w:rsidR="00244DC0" w:rsidRPr="005474DB">
        <w:rPr>
          <w:rFonts w:ascii="Peterburg" w:hAnsi="Peterburg" w:cs="Times New Roman"/>
          <w:b w:val="0"/>
          <w:sz w:val="20"/>
          <w:vertAlign w:val="subscript"/>
          <w:lang w:val="uk-UA"/>
        </w:rPr>
        <w:t>опт</w:t>
      </w:r>
      <w:r w:rsidR="00244DC0" w:rsidRPr="005474DB">
        <w:rPr>
          <w:rFonts w:ascii="Peterburg" w:hAnsi="Peterburg" w:cs="Times New Roman"/>
          <w:b w:val="0"/>
          <w:sz w:val="20"/>
          <w:lang w:val="uk-UA"/>
        </w:rPr>
        <w:t>, що дозволить сформувати</w:t>
      </w:r>
      <w:r w:rsidR="00727EDD" w:rsidRPr="005474DB">
        <w:rPr>
          <w:rFonts w:ascii="Peterburg" w:hAnsi="Peterburg" w:cs="Times New Roman"/>
          <w:b w:val="0"/>
          <w:sz w:val="20"/>
          <w:lang w:val="uk-UA"/>
        </w:rPr>
        <w:t xml:space="preserve"> СДК здатн</w:t>
      </w:r>
      <w:r w:rsidR="00244DC0" w:rsidRPr="005474DB">
        <w:rPr>
          <w:rFonts w:ascii="Peterburg" w:hAnsi="Peterburg" w:cs="Times New Roman"/>
          <w:b w:val="0"/>
          <w:sz w:val="20"/>
          <w:lang w:val="uk-UA"/>
        </w:rPr>
        <w:t>у</w:t>
      </w:r>
      <w:r w:rsidR="00727EDD" w:rsidRPr="005474DB">
        <w:rPr>
          <w:rFonts w:ascii="Peterburg" w:hAnsi="Peterburg" w:cs="Times New Roman"/>
          <w:b w:val="0"/>
          <w:sz w:val="20"/>
          <w:lang w:val="uk-UA"/>
        </w:rPr>
        <w:t xml:space="preserve"> задовольнити ВОГВС.</w:t>
      </w:r>
    </w:p>
    <w:p w:rsidR="004E308A" w:rsidRDefault="00620F05" w:rsidP="006D5D05">
      <w:pPr>
        <w:spacing w:line="240" w:lineRule="auto"/>
        <w:ind w:firstLine="340"/>
        <w:rPr>
          <w:rFonts w:ascii="Peterburg" w:hAnsi="Peterburg" w:cs="Times New Roman"/>
          <w:sz w:val="20"/>
          <w:lang w:val="en-US"/>
        </w:rPr>
      </w:pPr>
      <w:r w:rsidRPr="005474DB">
        <w:rPr>
          <w:rFonts w:ascii="Peterburg" w:hAnsi="Peterburg" w:cs="Times New Roman"/>
          <w:b/>
          <w:sz w:val="20"/>
          <w:lang w:val="uk-UA"/>
        </w:rPr>
        <w:t>Висновки</w:t>
      </w:r>
      <w:r w:rsidR="00797AEE" w:rsidRPr="005474DB">
        <w:rPr>
          <w:rFonts w:ascii="Peterburg" w:hAnsi="Peterburg" w:cs="Times New Roman"/>
          <w:b/>
          <w:i/>
          <w:sz w:val="20"/>
          <w:lang w:val="uk-UA"/>
        </w:rPr>
        <w:t>.</w:t>
      </w:r>
      <w:r w:rsidRPr="005474DB">
        <w:rPr>
          <w:rFonts w:ascii="Peterburg" w:hAnsi="Peterburg" w:cs="Times New Roman"/>
          <w:b/>
          <w:i/>
          <w:sz w:val="20"/>
          <w:lang w:val="uk-UA"/>
        </w:rPr>
        <w:t xml:space="preserve"> </w:t>
      </w:r>
      <w:r w:rsidR="004E308A" w:rsidRPr="005474DB">
        <w:rPr>
          <w:rFonts w:ascii="Peterburg" w:hAnsi="Peterburg" w:cs="Times New Roman"/>
          <w:sz w:val="20"/>
          <w:lang w:val="uk-UA"/>
        </w:rPr>
        <w:t>Динам</w:t>
      </w:r>
      <w:r w:rsidR="004E308A" w:rsidRPr="005474DB">
        <w:rPr>
          <w:rFonts w:ascii="Times New Roman" w:hAnsi="Times New Roman" w:cs="Times New Roman"/>
          <w:sz w:val="20"/>
          <w:lang w:val="uk-UA"/>
        </w:rPr>
        <w:t>і</w:t>
      </w:r>
      <w:r w:rsidR="004E308A" w:rsidRPr="005474DB">
        <w:rPr>
          <w:rFonts w:ascii="Peterburg" w:hAnsi="Peterburg" w:cs="Times New Roman"/>
          <w:sz w:val="20"/>
          <w:lang w:val="uk-UA"/>
        </w:rPr>
        <w:t xml:space="preserve">чне керування </w:t>
      </w:r>
      <w:r w:rsidR="004E308A" w:rsidRPr="005474DB">
        <w:rPr>
          <w:rFonts w:ascii="Times New Roman" w:hAnsi="Times New Roman" w:cs="Times New Roman"/>
          <w:sz w:val="20"/>
          <w:lang w:val="uk-UA"/>
        </w:rPr>
        <w:t>є</w:t>
      </w:r>
      <w:r w:rsidR="004E308A" w:rsidRPr="005474DB">
        <w:rPr>
          <w:rFonts w:ascii="Peterburg" w:hAnsi="Peterburg" w:cs="Times New Roman"/>
          <w:sz w:val="20"/>
          <w:lang w:val="uk-UA"/>
        </w:rPr>
        <w:t xml:space="preserve"> одн</w:t>
      </w:r>
      <w:r w:rsidR="004E308A" w:rsidRPr="005474DB">
        <w:rPr>
          <w:rFonts w:ascii="Times New Roman" w:hAnsi="Times New Roman" w:cs="Times New Roman"/>
          <w:sz w:val="20"/>
          <w:lang w:val="uk-UA"/>
        </w:rPr>
        <w:t>іє</w:t>
      </w:r>
      <w:r w:rsidR="004E308A" w:rsidRPr="005474DB">
        <w:rPr>
          <w:rFonts w:ascii="Peterburg" w:hAnsi="Peterburg" w:cs="Times New Roman"/>
          <w:sz w:val="20"/>
          <w:lang w:val="uk-UA"/>
        </w:rPr>
        <w:t>ю з ключових складових процесу керування виробничими системами, що включають виробнич</w:t>
      </w:r>
      <w:r w:rsidR="004E308A" w:rsidRPr="005474DB">
        <w:rPr>
          <w:rFonts w:ascii="Times New Roman" w:hAnsi="Times New Roman" w:cs="Times New Roman"/>
          <w:sz w:val="20"/>
          <w:lang w:val="uk-UA"/>
        </w:rPr>
        <w:t>і</w:t>
      </w:r>
      <w:r w:rsidR="004E308A" w:rsidRPr="005474DB">
        <w:rPr>
          <w:rFonts w:ascii="Peterburg" w:hAnsi="Peterburg" w:cs="Times New Roman"/>
          <w:sz w:val="20"/>
          <w:lang w:val="uk-UA"/>
        </w:rPr>
        <w:t xml:space="preserve"> ресурси </w:t>
      </w:r>
      <w:r w:rsidR="004E308A" w:rsidRPr="005474DB">
        <w:rPr>
          <w:rFonts w:ascii="Times New Roman" w:hAnsi="Times New Roman" w:cs="Times New Roman"/>
          <w:sz w:val="20"/>
          <w:lang w:val="uk-UA"/>
        </w:rPr>
        <w:t>і</w:t>
      </w:r>
      <w:r w:rsidR="004E308A" w:rsidRPr="005474DB">
        <w:rPr>
          <w:rFonts w:ascii="Peterburg" w:hAnsi="Peterburg" w:cs="Times New Roman"/>
          <w:sz w:val="20"/>
          <w:lang w:val="uk-UA"/>
        </w:rPr>
        <w:t xml:space="preserve"> транспортн</w:t>
      </w:r>
      <w:r w:rsidR="004E308A" w:rsidRPr="005474DB">
        <w:rPr>
          <w:rFonts w:ascii="Times New Roman" w:hAnsi="Times New Roman" w:cs="Times New Roman"/>
          <w:sz w:val="20"/>
          <w:lang w:val="uk-UA"/>
        </w:rPr>
        <w:t>і</w:t>
      </w:r>
      <w:r w:rsidR="004E308A" w:rsidRPr="005474DB">
        <w:rPr>
          <w:rFonts w:ascii="Peterburg" w:hAnsi="Peterburg" w:cs="Times New Roman"/>
          <w:sz w:val="20"/>
          <w:lang w:val="uk-UA"/>
        </w:rPr>
        <w:t xml:space="preserve"> модул</w:t>
      </w:r>
      <w:r w:rsidR="004E308A" w:rsidRPr="005474DB">
        <w:rPr>
          <w:rFonts w:ascii="Times New Roman" w:hAnsi="Times New Roman" w:cs="Times New Roman"/>
          <w:sz w:val="20"/>
          <w:lang w:val="uk-UA"/>
        </w:rPr>
        <w:t>і</w:t>
      </w:r>
      <w:r w:rsidR="004E308A" w:rsidRPr="005474DB">
        <w:rPr>
          <w:rFonts w:ascii="Peterburg" w:hAnsi="Peterburg" w:cs="Times New Roman"/>
          <w:sz w:val="20"/>
          <w:lang w:val="uk-UA"/>
        </w:rPr>
        <w:t>. Запропонована узагальнена концептуальна модель та визначен</w:t>
      </w:r>
      <w:r w:rsidR="004E308A" w:rsidRPr="005474DB">
        <w:rPr>
          <w:rFonts w:ascii="Times New Roman" w:hAnsi="Times New Roman" w:cs="Times New Roman"/>
          <w:sz w:val="20"/>
          <w:lang w:val="uk-UA"/>
        </w:rPr>
        <w:t>і</w:t>
      </w:r>
      <w:r w:rsidR="004E308A" w:rsidRPr="005474DB">
        <w:rPr>
          <w:rFonts w:ascii="Peterburg" w:hAnsi="Peterburg" w:cs="Times New Roman"/>
          <w:sz w:val="20"/>
          <w:lang w:val="uk-UA"/>
        </w:rPr>
        <w:t xml:space="preserve"> в </w:t>
      </w:r>
      <w:r w:rsidR="00FE5EBC" w:rsidRPr="005474DB">
        <w:rPr>
          <w:rFonts w:ascii="Peterburg" w:hAnsi="Peterburg" w:cs="Times New Roman"/>
          <w:sz w:val="20"/>
          <w:lang w:val="uk-UA"/>
        </w:rPr>
        <w:t>процес</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 xml:space="preserve"> </w:t>
      </w:r>
      <w:r w:rsidR="00FE5EBC" w:rsidRPr="005474DB">
        <w:rPr>
          <w:rFonts w:ascii="Times New Roman" w:hAnsi="Times New Roman" w:cs="Times New Roman"/>
          <w:sz w:val="20"/>
          <w:lang w:val="uk-UA"/>
        </w:rPr>
        <w:t>її</w:t>
      </w:r>
      <w:r w:rsidR="00FE5EBC" w:rsidRPr="005474DB">
        <w:rPr>
          <w:rFonts w:ascii="Peterburg" w:hAnsi="Peterburg" w:cs="Times New Roman"/>
          <w:sz w:val="20"/>
          <w:lang w:val="uk-UA"/>
        </w:rPr>
        <w:t xml:space="preserve"> реал</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зац</w:t>
      </w:r>
      <w:r w:rsidR="00FE5EBC" w:rsidRPr="005474DB">
        <w:rPr>
          <w:rFonts w:ascii="Times New Roman" w:hAnsi="Times New Roman" w:cs="Times New Roman"/>
          <w:sz w:val="20"/>
          <w:lang w:val="uk-UA"/>
        </w:rPr>
        <w:t>ії</w:t>
      </w:r>
      <w:r w:rsidR="00FE5EBC" w:rsidRPr="005474DB">
        <w:rPr>
          <w:rFonts w:ascii="Peterburg" w:hAnsi="Peterburg" w:cs="Times New Roman"/>
          <w:sz w:val="20"/>
          <w:lang w:val="uk-UA"/>
        </w:rPr>
        <w:t xml:space="preserve"> НВКО та ЛМПС ч</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тко структурують процес синтезу СДК та дають можлив</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сть у подальшому зд</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йснити автоматизац</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ю цього процесу, що дасть змогу уникнути суб’</w:t>
      </w:r>
      <w:r w:rsidR="00FE5EBC" w:rsidRPr="005474DB">
        <w:rPr>
          <w:rFonts w:ascii="Times New Roman" w:hAnsi="Times New Roman" w:cs="Times New Roman"/>
          <w:sz w:val="20"/>
          <w:lang w:val="uk-UA"/>
        </w:rPr>
        <w:t>є</w:t>
      </w:r>
      <w:r w:rsidR="00FE5EBC" w:rsidRPr="005474DB">
        <w:rPr>
          <w:rFonts w:ascii="Peterburg" w:hAnsi="Peterburg" w:cs="Times New Roman"/>
          <w:sz w:val="20"/>
          <w:lang w:val="uk-UA"/>
        </w:rPr>
        <w:t>ктивних фактор</w:t>
      </w:r>
      <w:r w:rsidR="00FE5EBC" w:rsidRPr="005474DB">
        <w:rPr>
          <w:rFonts w:ascii="Times New Roman" w:hAnsi="Times New Roman" w:cs="Times New Roman"/>
          <w:sz w:val="20"/>
          <w:lang w:val="uk-UA"/>
        </w:rPr>
        <w:t>і</w:t>
      </w:r>
      <w:r w:rsidR="00FE5EBC" w:rsidRPr="005474DB">
        <w:rPr>
          <w:rFonts w:ascii="Peterburg" w:hAnsi="Peterburg" w:cs="Times New Roman"/>
          <w:sz w:val="20"/>
          <w:lang w:val="uk-UA"/>
        </w:rPr>
        <w:t xml:space="preserve">в, пов’язаних з роботою оператора. </w:t>
      </w:r>
    </w:p>
    <w:p w:rsidR="00F6474C" w:rsidRPr="00F6474C" w:rsidRDefault="00F6474C" w:rsidP="006D5D05">
      <w:pPr>
        <w:spacing w:line="240" w:lineRule="auto"/>
        <w:ind w:firstLine="340"/>
        <w:rPr>
          <w:rFonts w:ascii="Peterburg" w:hAnsi="Peterburg" w:cs="Times New Roman"/>
          <w:sz w:val="20"/>
          <w:lang w:val="en-US"/>
        </w:rPr>
      </w:pPr>
    </w:p>
    <w:p w:rsidR="0020232A" w:rsidRPr="005474DB" w:rsidRDefault="0020232A" w:rsidP="006D5D05">
      <w:pPr>
        <w:spacing w:line="240" w:lineRule="auto"/>
        <w:ind w:firstLine="340"/>
        <w:jc w:val="center"/>
        <w:rPr>
          <w:rFonts w:ascii="Peterburg" w:hAnsi="Peterburg" w:cs="Times New Roman"/>
          <w:b/>
          <w:sz w:val="20"/>
          <w:lang w:val="uk-UA"/>
        </w:rPr>
      </w:pPr>
      <w:r w:rsidRPr="005474DB">
        <w:rPr>
          <w:rFonts w:ascii="Peterburg" w:hAnsi="Peterburg" w:cs="Times New Roman"/>
          <w:b/>
          <w:sz w:val="20"/>
          <w:lang w:val="uk-UA"/>
        </w:rPr>
        <w:t>Список л</w:t>
      </w:r>
      <w:r w:rsidR="00620F05" w:rsidRPr="005474DB">
        <w:rPr>
          <w:rFonts w:ascii="Times New Roman" w:hAnsi="Times New Roman" w:cs="Times New Roman"/>
          <w:b/>
          <w:sz w:val="20"/>
          <w:lang w:val="uk-UA"/>
        </w:rPr>
        <w:t>і</w:t>
      </w:r>
      <w:r w:rsidRPr="005474DB">
        <w:rPr>
          <w:rFonts w:ascii="Peterburg" w:hAnsi="Peterburg" w:cs="Times New Roman"/>
          <w:b/>
          <w:sz w:val="20"/>
          <w:lang w:val="uk-UA"/>
        </w:rPr>
        <w:t>тератур</w:t>
      </w:r>
      <w:r w:rsidR="00620F05" w:rsidRPr="005474DB">
        <w:rPr>
          <w:rFonts w:ascii="Peterburg" w:hAnsi="Peterburg" w:cs="Times New Roman"/>
          <w:b/>
          <w:sz w:val="20"/>
          <w:lang w:val="uk-UA"/>
        </w:rPr>
        <w:t>и</w:t>
      </w:r>
    </w:p>
    <w:p w:rsidR="003D5759" w:rsidRPr="005474DB" w:rsidRDefault="00254A8F" w:rsidP="00514525">
      <w:pPr>
        <w:numPr>
          <w:ilvl w:val="0"/>
          <w:numId w:val="2"/>
        </w:numPr>
        <w:tabs>
          <w:tab w:val="clear" w:pos="0"/>
        </w:tabs>
        <w:spacing w:line="240" w:lineRule="auto"/>
        <w:ind w:left="0" w:firstLine="340"/>
        <w:rPr>
          <w:rFonts w:ascii="Peterburg" w:hAnsi="Peterburg" w:cs="Times New Roman"/>
          <w:sz w:val="20"/>
          <w:lang w:val="uk-UA"/>
        </w:rPr>
      </w:pPr>
      <w:r w:rsidRPr="005474DB">
        <w:rPr>
          <w:rFonts w:ascii="Peterburg" w:hAnsi="Peterburg" w:cs="Times New Roman"/>
          <w:sz w:val="20"/>
          <w:lang w:val="uk-UA"/>
        </w:rPr>
        <w:t>Дьяков С.О</w:t>
      </w:r>
      <w:r w:rsidR="00C10562" w:rsidRPr="005474DB">
        <w:rPr>
          <w:rFonts w:ascii="Peterburg" w:hAnsi="Peterburg" w:cs="Times New Roman"/>
          <w:sz w:val="20"/>
          <w:lang w:val="uk-UA"/>
        </w:rPr>
        <w:t xml:space="preserve">. </w:t>
      </w:r>
      <w:r w:rsidRPr="005474DB">
        <w:rPr>
          <w:rFonts w:ascii="Peterburg" w:hAnsi="Peterburg" w:cs="Times New Roman"/>
          <w:sz w:val="20"/>
          <w:lang w:val="uk-UA"/>
        </w:rPr>
        <w:t>Динам</w:t>
      </w:r>
      <w:r w:rsidRPr="005474DB">
        <w:rPr>
          <w:rFonts w:ascii="Times New Roman" w:hAnsi="Times New Roman" w:cs="Times New Roman"/>
          <w:sz w:val="20"/>
          <w:lang w:val="uk-UA"/>
        </w:rPr>
        <w:t>і</w:t>
      </w:r>
      <w:r w:rsidRPr="005474DB">
        <w:rPr>
          <w:rFonts w:ascii="Peterburg" w:hAnsi="Peterburg" w:cs="Times New Roman"/>
          <w:sz w:val="20"/>
          <w:lang w:val="uk-UA"/>
        </w:rPr>
        <w:t>чне планування у виробничих системах в умовах невизначеност</w:t>
      </w:r>
      <w:r w:rsidRPr="005474DB">
        <w:rPr>
          <w:rFonts w:ascii="Times New Roman" w:hAnsi="Times New Roman" w:cs="Times New Roman"/>
          <w:sz w:val="20"/>
          <w:lang w:val="uk-UA"/>
        </w:rPr>
        <w:t>і</w:t>
      </w:r>
      <w:r w:rsidRPr="005474DB">
        <w:rPr>
          <w:rFonts w:ascii="Peterburg" w:hAnsi="Peterburg" w:cs="Times New Roman"/>
          <w:sz w:val="20"/>
          <w:lang w:val="uk-UA"/>
        </w:rPr>
        <w:t xml:space="preserve"> / Дьяков С.О., Ямпольський Л.С. – Технолог</w:t>
      </w:r>
      <w:r w:rsidRPr="005474DB">
        <w:rPr>
          <w:rFonts w:ascii="Times New Roman" w:hAnsi="Times New Roman" w:cs="Times New Roman"/>
          <w:sz w:val="20"/>
          <w:lang w:val="uk-UA"/>
        </w:rPr>
        <w:t>і</w:t>
      </w:r>
      <w:r w:rsidRPr="005474DB">
        <w:rPr>
          <w:rFonts w:ascii="Peterburg" w:hAnsi="Peterburg" w:cs="Times New Roman"/>
          <w:sz w:val="20"/>
          <w:lang w:val="uk-UA"/>
        </w:rPr>
        <w:t>чн</w:t>
      </w:r>
      <w:r w:rsidRPr="005474DB">
        <w:rPr>
          <w:rFonts w:ascii="Times New Roman" w:hAnsi="Times New Roman" w:cs="Times New Roman"/>
          <w:sz w:val="20"/>
          <w:lang w:val="uk-UA"/>
        </w:rPr>
        <w:t>і</w:t>
      </w:r>
      <w:r w:rsidR="00C10562" w:rsidRPr="005474DB">
        <w:rPr>
          <w:rFonts w:ascii="Peterburg" w:hAnsi="Peterburg" w:cs="Times New Roman"/>
          <w:sz w:val="20"/>
          <w:lang w:val="uk-UA"/>
        </w:rPr>
        <w:t xml:space="preserve"> </w:t>
      </w:r>
      <w:r w:rsidRPr="005474DB">
        <w:rPr>
          <w:rFonts w:ascii="Peterburg" w:hAnsi="Peterburg" w:cs="Times New Roman"/>
          <w:sz w:val="20"/>
          <w:lang w:val="uk-UA"/>
        </w:rPr>
        <w:t>комплекси, 2014</w:t>
      </w:r>
      <w:r w:rsidR="00C10562" w:rsidRPr="005474DB">
        <w:rPr>
          <w:rFonts w:ascii="Peterburg" w:hAnsi="Peterburg" w:cs="Times New Roman"/>
          <w:sz w:val="20"/>
          <w:lang w:val="uk-UA"/>
        </w:rPr>
        <w:t>. – 2</w:t>
      </w:r>
      <w:r w:rsidRPr="005474DB">
        <w:rPr>
          <w:rFonts w:ascii="Peterburg" w:hAnsi="Peterburg" w:cs="Times New Roman"/>
          <w:sz w:val="20"/>
          <w:lang w:val="uk-UA"/>
        </w:rPr>
        <w:t xml:space="preserve"> (10</w:t>
      </w:r>
      <w:r w:rsidR="00C10562" w:rsidRPr="005474DB">
        <w:rPr>
          <w:rFonts w:ascii="Peterburg" w:hAnsi="Peterburg" w:cs="Times New Roman"/>
          <w:sz w:val="20"/>
          <w:lang w:val="uk-UA"/>
        </w:rPr>
        <w:t xml:space="preserve">). – С. </w:t>
      </w:r>
      <w:r w:rsidRPr="005474DB">
        <w:rPr>
          <w:rFonts w:ascii="Peterburg" w:hAnsi="Peterburg" w:cs="Times New Roman"/>
          <w:sz w:val="20"/>
          <w:lang w:val="uk-UA"/>
        </w:rPr>
        <w:t>22</w:t>
      </w:r>
      <w:r w:rsidR="00C10562" w:rsidRPr="005474DB">
        <w:rPr>
          <w:rFonts w:ascii="Peterburg" w:hAnsi="Peterburg" w:cs="Times New Roman"/>
          <w:sz w:val="20"/>
          <w:lang w:val="uk-UA"/>
        </w:rPr>
        <w:t>-</w:t>
      </w:r>
      <w:r w:rsidRPr="005474DB">
        <w:rPr>
          <w:rFonts w:ascii="Peterburg" w:hAnsi="Peterburg" w:cs="Times New Roman"/>
          <w:sz w:val="20"/>
          <w:lang w:val="uk-UA"/>
        </w:rPr>
        <w:t>26</w:t>
      </w:r>
    </w:p>
    <w:p w:rsidR="003D5759" w:rsidRPr="005474DB" w:rsidRDefault="003D5759" w:rsidP="00514525">
      <w:pPr>
        <w:numPr>
          <w:ilvl w:val="0"/>
          <w:numId w:val="2"/>
        </w:numPr>
        <w:spacing w:line="240" w:lineRule="auto"/>
        <w:ind w:left="0" w:firstLine="340"/>
        <w:rPr>
          <w:rFonts w:ascii="Peterburg" w:hAnsi="Peterburg" w:cs="Times New Roman"/>
          <w:sz w:val="20"/>
          <w:lang w:val="uk-UA"/>
        </w:rPr>
      </w:pPr>
      <w:r w:rsidRPr="005474DB">
        <w:rPr>
          <w:rFonts w:ascii="Peterburg" w:hAnsi="Peterburg" w:cs="Times New Roman"/>
          <w:sz w:val="20"/>
          <w:lang w:val="uk-UA"/>
        </w:rPr>
        <w:t>Ямпольський Л.С.</w:t>
      </w:r>
      <w:r w:rsidRPr="005474DB">
        <w:rPr>
          <w:rFonts w:ascii="Peterburg" w:hAnsi="Peterburg" w:cs="Times New Roman"/>
          <w:i/>
          <w:sz w:val="20"/>
          <w:lang w:val="uk-UA"/>
        </w:rPr>
        <w:t xml:space="preserve"> </w:t>
      </w:r>
      <w:r w:rsidRPr="005474DB">
        <w:rPr>
          <w:rFonts w:ascii="Peterburg" w:hAnsi="Peterburg" w:cs="Times New Roman"/>
          <w:sz w:val="20"/>
          <w:lang w:val="uk-UA"/>
        </w:rPr>
        <w:t>Гнучк</w:t>
      </w:r>
      <w:r w:rsidRPr="005474DB">
        <w:rPr>
          <w:rFonts w:ascii="Times New Roman" w:hAnsi="Times New Roman" w:cs="Times New Roman"/>
          <w:sz w:val="20"/>
          <w:lang w:val="uk-UA"/>
        </w:rPr>
        <w:t>і</w:t>
      </w:r>
      <w:r w:rsidRPr="005474DB">
        <w:rPr>
          <w:rFonts w:ascii="Peterburg" w:hAnsi="Peterburg" w:cs="Times New Roman"/>
          <w:sz w:val="20"/>
          <w:lang w:val="uk-UA"/>
        </w:rPr>
        <w:t xml:space="preserve"> комп’ютеризован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системи: проектування, моделювання </w:t>
      </w:r>
      <w:r w:rsidRPr="005474DB">
        <w:rPr>
          <w:rFonts w:ascii="Times New Roman" w:hAnsi="Times New Roman" w:cs="Times New Roman"/>
          <w:sz w:val="20"/>
          <w:lang w:val="uk-UA"/>
        </w:rPr>
        <w:t>і</w:t>
      </w:r>
      <w:r w:rsidRPr="005474DB">
        <w:rPr>
          <w:rFonts w:ascii="Peterburg" w:hAnsi="Peterburg" w:cs="Times New Roman"/>
          <w:sz w:val="20"/>
          <w:lang w:val="uk-UA"/>
        </w:rPr>
        <w:t xml:space="preserve"> управл</w:t>
      </w:r>
      <w:r w:rsidRPr="005474DB">
        <w:rPr>
          <w:rFonts w:ascii="Times New Roman" w:hAnsi="Times New Roman" w:cs="Times New Roman"/>
          <w:sz w:val="20"/>
          <w:lang w:val="uk-UA"/>
        </w:rPr>
        <w:t>і</w:t>
      </w:r>
      <w:r w:rsidRPr="005474DB">
        <w:rPr>
          <w:rFonts w:ascii="Peterburg" w:hAnsi="Peterburg" w:cs="Times New Roman"/>
          <w:sz w:val="20"/>
          <w:lang w:val="uk-UA"/>
        </w:rPr>
        <w:t>ння: комплекс п</w:t>
      </w:r>
      <w:r w:rsidRPr="005474DB">
        <w:rPr>
          <w:rFonts w:ascii="Times New Roman" w:hAnsi="Times New Roman" w:cs="Times New Roman"/>
          <w:sz w:val="20"/>
          <w:lang w:val="uk-UA"/>
        </w:rPr>
        <w:t>і</w:t>
      </w:r>
      <w:r w:rsidRPr="005474DB">
        <w:rPr>
          <w:rFonts w:ascii="Peterburg" w:hAnsi="Peterburg" w:cs="Times New Roman"/>
          <w:sz w:val="20"/>
          <w:lang w:val="uk-UA"/>
        </w:rPr>
        <w:t>друч. для студ. вищ. навч. закл. / Л.С. Ямпольський, П.П. Мельничук, Б.Б. Самоток</w:t>
      </w:r>
      <w:r w:rsidRPr="005474DB">
        <w:rPr>
          <w:rFonts w:ascii="Times New Roman" w:hAnsi="Times New Roman" w:cs="Times New Roman"/>
          <w:sz w:val="20"/>
          <w:lang w:val="uk-UA"/>
        </w:rPr>
        <w:t>і</w:t>
      </w:r>
      <w:r w:rsidRPr="005474DB">
        <w:rPr>
          <w:rFonts w:ascii="Peterburg" w:hAnsi="Peterburg" w:cs="Times New Roman"/>
          <w:sz w:val="20"/>
          <w:lang w:val="uk-UA"/>
        </w:rPr>
        <w:t>н, М.М. Пол</w:t>
      </w:r>
      <w:r w:rsidRPr="005474DB">
        <w:rPr>
          <w:rFonts w:ascii="Times New Roman" w:hAnsi="Times New Roman" w:cs="Times New Roman"/>
          <w:sz w:val="20"/>
          <w:lang w:val="uk-UA"/>
        </w:rPr>
        <w:t>і</w:t>
      </w:r>
      <w:r w:rsidRPr="005474DB">
        <w:rPr>
          <w:rFonts w:ascii="Peterburg" w:hAnsi="Peterburg" w:cs="Times New Roman"/>
          <w:sz w:val="20"/>
          <w:lang w:val="uk-UA"/>
        </w:rPr>
        <w:t>щук, М.М. Ткач, К.Б. Остапченко, О.</w:t>
      </w:r>
      <w:r w:rsidRPr="005474DB">
        <w:rPr>
          <w:rFonts w:ascii="Times New Roman" w:hAnsi="Times New Roman" w:cs="Times New Roman"/>
          <w:sz w:val="20"/>
          <w:lang w:val="uk-UA"/>
        </w:rPr>
        <w:t>І</w:t>
      </w:r>
      <w:r w:rsidRPr="005474DB">
        <w:rPr>
          <w:rFonts w:ascii="Peterburg" w:hAnsi="Peterburg" w:cs="Times New Roman"/>
          <w:sz w:val="20"/>
          <w:lang w:val="uk-UA"/>
        </w:rPr>
        <w:t>. Л</w:t>
      </w:r>
      <w:r w:rsidRPr="005474DB">
        <w:rPr>
          <w:rFonts w:ascii="Times New Roman" w:hAnsi="Times New Roman" w:cs="Times New Roman"/>
          <w:sz w:val="20"/>
          <w:lang w:val="uk-UA"/>
        </w:rPr>
        <w:t>і</w:t>
      </w:r>
      <w:r w:rsidRPr="005474DB">
        <w:rPr>
          <w:rFonts w:ascii="Peterburg" w:hAnsi="Peterburg" w:cs="Times New Roman"/>
          <w:sz w:val="20"/>
          <w:lang w:val="uk-UA"/>
        </w:rPr>
        <w:t>совиченко. – Житомир: ЖДТУ, 2005. – 680 с.</w:t>
      </w:r>
    </w:p>
    <w:p w:rsidR="00076782" w:rsidRPr="005474DB" w:rsidRDefault="003D5759" w:rsidP="00514525">
      <w:pPr>
        <w:numPr>
          <w:ilvl w:val="0"/>
          <w:numId w:val="2"/>
        </w:numPr>
        <w:spacing w:line="240" w:lineRule="auto"/>
        <w:ind w:left="0" w:firstLine="340"/>
        <w:rPr>
          <w:rFonts w:ascii="Peterburg" w:hAnsi="Peterburg" w:cs="Times New Roman"/>
          <w:sz w:val="20"/>
          <w:lang w:val="uk-UA"/>
        </w:rPr>
      </w:pPr>
      <w:r w:rsidRPr="005474DB">
        <w:rPr>
          <w:rFonts w:ascii="Peterburg" w:hAnsi="Peterburg" w:cs="Times New Roman"/>
          <w:sz w:val="20"/>
          <w:lang w:val="uk-UA"/>
        </w:rPr>
        <w:t>Ямпольський Л.С. Неч</w:t>
      </w:r>
      <w:r w:rsidRPr="005474DB">
        <w:rPr>
          <w:rFonts w:ascii="Times New Roman" w:hAnsi="Times New Roman" w:cs="Times New Roman"/>
          <w:sz w:val="20"/>
          <w:lang w:val="uk-UA"/>
        </w:rPr>
        <w:t>і</w:t>
      </w:r>
      <w:r w:rsidRPr="005474DB">
        <w:rPr>
          <w:rFonts w:ascii="Peterburg" w:hAnsi="Peterburg" w:cs="Times New Roman"/>
          <w:sz w:val="20"/>
          <w:lang w:val="uk-UA"/>
        </w:rPr>
        <w:t xml:space="preserve">тка </w:t>
      </w:r>
      <w:r w:rsidRPr="005474DB">
        <w:rPr>
          <w:rFonts w:ascii="Times New Roman" w:hAnsi="Times New Roman" w:cs="Times New Roman"/>
          <w:sz w:val="20"/>
          <w:lang w:val="uk-UA"/>
        </w:rPr>
        <w:t>і</w:t>
      </w:r>
      <w:r w:rsidRPr="005474DB">
        <w:rPr>
          <w:rFonts w:ascii="Peterburg" w:hAnsi="Peterburg" w:cs="Times New Roman"/>
          <w:sz w:val="20"/>
          <w:lang w:val="uk-UA"/>
        </w:rPr>
        <w:t>терац</w:t>
      </w:r>
      <w:r w:rsidRPr="005474DB">
        <w:rPr>
          <w:rFonts w:ascii="Times New Roman" w:hAnsi="Times New Roman" w:cs="Times New Roman"/>
          <w:sz w:val="20"/>
          <w:lang w:val="uk-UA"/>
        </w:rPr>
        <w:t>і</w:t>
      </w:r>
      <w:r w:rsidRPr="005474DB">
        <w:rPr>
          <w:rFonts w:ascii="Peterburg" w:hAnsi="Peterburg" w:cs="Times New Roman"/>
          <w:sz w:val="20"/>
          <w:lang w:val="uk-UA"/>
        </w:rPr>
        <w:t>йна мета</w:t>
      </w:r>
      <w:r w:rsidRPr="005474DB">
        <w:rPr>
          <w:rFonts w:ascii="Times New Roman" w:hAnsi="Times New Roman" w:cs="Times New Roman"/>
          <w:sz w:val="20"/>
          <w:lang w:val="uk-UA"/>
        </w:rPr>
        <w:t>і</w:t>
      </w:r>
      <w:r w:rsidRPr="005474DB">
        <w:rPr>
          <w:rFonts w:ascii="Peterburg" w:hAnsi="Peterburg" w:cs="Times New Roman"/>
          <w:sz w:val="20"/>
          <w:lang w:val="uk-UA"/>
        </w:rPr>
        <w:t>дентиф</w:t>
      </w:r>
      <w:r w:rsidRPr="005474DB">
        <w:rPr>
          <w:rFonts w:ascii="Times New Roman" w:hAnsi="Times New Roman" w:cs="Times New Roman"/>
          <w:sz w:val="20"/>
          <w:lang w:val="uk-UA"/>
        </w:rPr>
        <w:t>і</w:t>
      </w:r>
      <w:r w:rsidRPr="005474DB">
        <w:rPr>
          <w:rFonts w:ascii="Peterburg" w:hAnsi="Peterburg" w:cs="Times New Roman"/>
          <w:sz w:val="20"/>
          <w:lang w:val="uk-UA"/>
        </w:rPr>
        <w:t>кац</w:t>
      </w:r>
      <w:r w:rsidRPr="005474DB">
        <w:rPr>
          <w:rFonts w:ascii="Times New Roman" w:hAnsi="Times New Roman" w:cs="Times New Roman"/>
          <w:sz w:val="20"/>
          <w:lang w:val="uk-UA"/>
        </w:rPr>
        <w:t>і</w:t>
      </w:r>
      <w:r w:rsidRPr="005474DB">
        <w:rPr>
          <w:rFonts w:ascii="Peterburg" w:hAnsi="Peterburg" w:cs="Times New Roman"/>
          <w:sz w:val="20"/>
          <w:lang w:val="uk-UA"/>
        </w:rPr>
        <w:t>я штучних нейрос</w:t>
      </w:r>
      <w:r w:rsidRPr="005474DB">
        <w:rPr>
          <w:rFonts w:ascii="Times New Roman" w:hAnsi="Times New Roman" w:cs="Times New Roman"/>
          <w:sz w:val="20"/>
          <w:lang w:val="uk-UA"/>
        </w:rPr>
        <w:t>і</w:t>
      </w:r>
      <w:r w:rsidRPr="005474DB">
        <w:rPr>
          <w:rFonts w:ascii="Peterburg" w:hAnsi="Peterburg" w:cs="Times New Roman"/>
          <w:sz w:val="20"/>
          <w:lang w:val="uk-UA"/>
        </w:rPr>
        <w:t>ток в мультиагентному середовищ</w:t>
      </w:r>
      <w:r w:rsidRPr="005474DB">
        <w:rPr>
          <w:rFonts w:ascii="Times New Roman" w:hAnsi="Times New Roman" w:cs="Times New Roman"/>
          <w:sz w:val="20"/>
          <w:lang w:val="uk-UA"/>
        </w:rPr>
        <w:t>і</w:t>
      </w:r>
      <w:r w:rsidR="00544A34" w:rsidRPr="005474DB">
        <w:rPr>
          <w:rFonts w:ascii="Peterburg" w:hAnsi="Peterburg" w:cs="Times New Roman"/>
          <w:sz w:val="20"/>
          <w:lang w:val="uk-UA"/>
        </w:rPr>
        <w:t xml:space="preserve"> / Л.С. Ямпольський. –</w:t>
      </w:r>
      <w:r w:rsidRPr="005474DB">
        <w:rPr>
          <w:rFonts w:ascii="Peterburg" w:hAnsi="Peterburg" w:cs="Times New Roman"/>
          <w:sz w:val="20"/>
          <w:lang w:val="uk-UA"/>
        </w:rPr>
        <w:t xml:space="preserve"> В</w:t>
      </w:r>
      <w:r w:rsidRPr="005474DB">
        <w:rPr>
          <w:rFonts w:ascii="Times New Roman" w:hAnsi="Times New Roman" w:cs="Times New Roman"/>
          <w:sz w:val="20"/>
          <w:lang w:val="uk-UA"/>
        </w:rPr>
        <w:t>і</w:t>
      </w:r>
      <w:r w:rsidRPr="005474DB">
        <w:rPr>
          <w:rFonts w:ascii="Peterburg" w:hAnsi="Peterburg" w:cs="Times New Roman"/>
          <w:sz w:val="20"/>
          <w:lang w:val="uk-UA"/>
        </w:rPr>
        <w:t>сник к</w:t>
      </w:r>
      <w:r w:rsidRPr="005474DB">
        <w:rPr>
          <w:rFonts w:ascii="Times New Roman" w:hAnsi="Times New Roman" w:cs="Times New Roman"/>
          <w:sz w:val="20"/>
          <w:lang w:val="uk-UA"/>
        </w:rPr>
        <w:t>і</w:t>
      </w:r>
      <w:r w:rsidRPr="005474DB">
        <w:rPr>
          <w:rFonts w:ascii="Peterburg" w:hAnsi="Peterburg" w:cs="Times New Roman"/>
          <w:sz w:val="20"/>
          <w:lang w:val="uk-UA"/>
        </w:rPr>
        <w:t>ровоградського нац</w:t>
      </w:r>
      <w:r w:rsidRPr="005474DB">
        <w:rPr>
          <w:rFonts w:ascii="Times New Roman" w:hAnsi="Times New Roman" w:cs="Times New Roman"/>
          <w:sz w:val="20"/>
          <w:lang w:val="uk-UA"/>
        </w:rPr>
        <w:t>і</w:t>
      </w:r>
      <w:r w:rsidRPr="005474DB">
        <w:rPr>
          <w:rFonts w:ascii="Peterburg" w:hAnsi="Peterburg" w:cs="Times New Roman"/>
          <w:sz w:val="20"/>
          <w:lang w:val="uk-UA"/>
        </w:rPr>
        <w:t>онального те-хн</w:t>
      </w:r>
      <w:r w:rsidRPr="005474DB">
        <w:rPr>
          <w:rFonts w:ascii="Times New Roman" w:hAnsi="Times New Roman" w:cs="Times New Roman"/>
          <w:sz w:val="20"/>
          <w:lang w:val="uk-UA"/>
        </w:rPr>
        <w:t>і</w:t>
      </w:r>
      <w:r w:rsidRPr="005474DB">
        <w:rPr>
          <w:rFonts w:ascii="Peterburg" w:hAnsi="Peterburg" w:cs="Times New Roman"/>
          <w:sz w:val="20"/>
          <w:lang w:val="uk-UA"/>
        </w:rPr>
        <w:t>чного ун</w:t>
      </w:r>
      <w:r w:rsidRPr="005474DB">
        <w:rPr>
          <w:rFonts w:ascii="Times New Roman" w:hAnsi="Times New Roman" w:cs="Times New Roman"/>
          <w:sz w:val="20"/>
          <w:lang w:val="uk-UA"/>
        </w:rPr>
        <w:t>і</w:t>
      </w:r>
      <w:r w:rsidRPr="005474DB">
        <w:rPr>
          <w:rFonts w:ascii="Peterburg" w:hAnsi="Peterburg" w:cs="Times New Roman"/>
          <w:sz w:val="20"/>
          <w:lang w:val="uk-UA"/>
        </w:rPr>
        <w:t>верситету – К</w:t>
      </w:r>
      <w:r w:rsidRPr="005474DB">
        <w:rPr>
          <w:rFonts w:ascii="Times New Roman" w:hAnsi="Times New Roman" w:cs="Times New Roman"/>
          <w:sz w:val="20"/>
          <w:lang w:val="uk-UA"/>
        </w:rPr>
        <w:t>і</w:t>
      </w:r>
      <w:r w:rsidRPr="005474DB">
        <w:rPr>
          <w:rFonts w:ascii="Peterburg" w:hAnsi="Peterburg" w:cs="Times New Roman"/>
          <w:sz w:val="20"/>
          <w:lang w:val="uk-UA"/>
        </w:rPr>
        <w:t xml:space="preserve">ровоград: КНТУ. – </w:t>
      </w:r>
      <w:r w:rsidRPr="005474DB">
        <w:rPr>
          <w:rFonts w:ascii="Times New Roman" w:hAnsi="Times New Roman" w:cs="Times New Roman"/>
          <w:sz w:val="20"/>
          <w:lang w:val="uk-UA"/>
        </w:rPr>
        <w:t>№</w:t>
      </w:r>
      <w:r w:rsidRPr="005474DB">
        <w:rPr>
          <w:rFonts w:ascii="Peterburg" w:hAnsi="Peterburg" w:cs="Times New Roman"/>
          <w:sz w:val="20"/>
          <w:lang w:val="uk-UA"/>
        </w:rPr>
        <w:t>26 – 2013. – С. 207 – 218</w:t>
      </w:r>
    </w:p>
    <w:p w:rsidR="00703B99" w:rsidRPr="005474DB" w:rsidRDefault="00620F05" w:rsidP="00514525">
      <w:pPr>
        <w:numPr>
          <w:ilvl w:val="0"/>
          <w:numId w:val="2"/>
        </w:numPr>
        <w:spacing w:line="240" w:lineRule="auto"/>
        <w:ind w:left="0" w:firstLine="340"/>
        <w:rPr>
          <w:rFonts w:ascii="Peterburg" w:hAnsi="Peterburg" w:cs="Times New Roman"/>
          <w:sz w:val="20"/>
          <w:lang w:val="uk-UA"/>
        </w:rPr>
      </w:pPr>
      <w:r w:rsidRPr="005474DB">
        <w:rPr>
          <w:rFonts w:ascii="Peterburg" w:hAnsi="Peterburg" w:cs="Times New Roman"/>
          <w:sz w:val="20"/>
          <w:lang w:val="uk-UA"/>
        </w:rPr>
        <w:t>Ямпольський Л.С. Агентно-ор</w:t>
      </w:r>
      <w:r w:rsidRPr="005474DB">
        <w:rPr>
          <w:rFonts w:ascii="Times New Roman" w:hAnsi="Times New Roman" w:cs="Times New Roman"/>
          <w:sz w:val="20"/>
          <w:lang w:val="uk-UA"/>
        </w:rPr>
        <w:t>і</w:t>
      </w:r>
      <w:r w:rsidRPr="005474DB">
        <w:rPr>
          <w:rFonts w:ascii="Peterburg" w:hAnsi="Peterburg" w:cs="Times New Roman"/>
          <w:sz w:val="20"/>
          <w:lang w:val="uk-UA"/>
        </w:rPr>
        <w:t xml:space="preserve">нтована </w:t>
      </w:r>
      <w:r w:rsidRPr="005474DB">
        <w:rPr>
          <w:rFonts w:ascii="Times New Roman" w:hAnsi="Times New Roman" w:cs="Times New Roman"/>
          <w:sz w:val="20"/>
          <w:lang w:val="uk-UA"/>
        </w:rPr>
        <w:t>і</w:t>
      </w:r>
      <w:r w:rsidRPr="005474DB">
        <w:rPr>
          <w:rFonts w:ascii="Peterburg" w:hAnsi="Peterburg" w:cs="Times New Roman"/>
          <w:sz w:val="20"/>
          <w:lang w:val="uk-UA"/>
        </w:rPr>
        <w:t>дентиф</w:t>
      </w:r>
      <w:r w:rsidRPr="005474DB">
        <w:rPr>
          <w:rFonts w:ascii="Times New Roman" w:hAnsi="Times New Roman" w:cs="Times New Roman"/>
          <w:sz w:val="20"/>
          <w:lang w:val="uk-UA"/>
        </w:rPr>
        <w:t>і</w:t>
      </w:r>
      <w:r w:rsidRPr="005474DB">
        <w:rPr>
          <w:rFonts w:ascii="Peterburg" w:hAnsi="Peterburg" w:cs="Times New Roman"/>
          <w:sz w:val="20"/>
          <w:lang w:val="uk-UA"/>
        </w:rPr>
        <w:t>кац</w:t>
      </w:r>
      <w:r w:rsidRPr="005474DB">
        <w:rPr>
          <w:rFonts w:ascii="Times New Roman" w:hAnsi="Times New Roman" w:cs="Times New Roman"/>
          <w:sz w:val="20"/>
          <w:lang w:val="uk-UA"/>
        </w:rPr>
        <w:t>і</w:t>
      </w:r>
      <w:r w:rsidRPr="005474DB">
        <w:rPr>
          <w:rFonts w:ascii="Peterburg" w:hAnsi="Peterburg" w:cs="Times New Roman"/>
          <w:sz w:val="20"/>
          <w:lang w:val="uk-UA"/>
        </w:rPr>
        <w:t>я нейронних с</w:t>
      </w:r>
      <w:r w:rsidRPr="005474DB">
        <w:rPr>
          <w:rFonts w:ascii="Times New Roman" w:hAnsi="Times New Roman" w:cs="Times New Roman"/>
          <w:sz w:val="20"/>
          <w:lang w:val="uk-UA"/>
        </w:rPr>
        <w:t>і</w:t>
      </w:r>
      <w:r w:rsidRPr="005474DB">
        <w:rPr>
          <w:rFonts w:ascii="Peterburg" w:hAnsi="Peterburg" w:cs="Times New Roman"/>
          <w:sz w:val="20"/>
          <w:lang w:val="uk-UA"/>
        </w:rPr>
        <w:t xml:space="preserve">ток / </w:t>
      </w:r>
      <w:r w:rsidR="00544A34" w:rsidRPr="005474DB">
        <w:rPr>
          <w:rFonts w:ascii="Peterburg" w:hAnsi="Peterburg" w:cs="Times New Roman"/>
          <w:sz w:val="20"/>
          <w:lang w:val="uk-UA"/>
        </w:rPr>
        <w:t>Л.С. Ямпольський. – Адаптивн</w:t>
      </w:r>
      <w:r w:rsidR="00544A34" w:rsidRPr="005474DB">
        <w:rPr>
          <w:rFonts w:ascii="Times New Roman" w:hAnsi="Times New Roman" w:cs="Times New Roman"/>
          <w:sz w:val="20"/>
          <w:lang w:val="uk-UA"/>
        </w:rPr>
        <w:t>і</w:t>
      </w:r>
      <w:r w:rsidR="00544A34" w:rsidRPr="005474DB">
        <w:rPr>
          <w:rFonts w:ascii="Peterburg" w:hAnsi="Peterburg" w:cs="Peterburg"/>
          <w:sz w:val="20"/>
          <w:lang w:val="uk-UA"/>
        </w:rPr>
        <w:t xml:space="preserve"> системи автоматичного управл</w:t>
      </w:r>
      <w:r w:rsidR="00544A34" w:rsidRPr="005474DB">
        <w:rPr>
          <w:rFonts w:ascii="Times New Roman" w:hAnsi="Times New Roman" w:cs="Times New Roman"/>
          <w:sz w:val="20"/>
          <w:lang w:val="uk-UA"/>
        </w:rPr>
        <w:t>і</w:t>
      </w:r>
      <w:r w:rsidR="00544A34" w:rsidRPr="005474DB">
        <w:rPr>
          <w:rFonts w:ascii="Peterburg" w:hAnsi="Peterburg" w:cs="Peterburg"/>
          <w:sz w:val="20"/>
          <w:lang w:val="uk-UA"/>
        </w:rPr>
        <w:t>ння, 2015. – 2 (27)</w:t>
      </w:r>
      <w:r w:rsidR="00076782" w:rsidRPr="005474DB">
        <w:rPr>
          <w:rFonts w:ascii="Peterburg" w:hAnsi="Peterburg" w:cs="Peterburg"/>
          <w:sz w:val="20"/>
          <w:lang w:val="uk-UA"/>
        </w:rPr>
        <w:t>.</w:t>
      </w:r>
    </w:p>
    <w:p w:rsidR="00F6474C" w:rsidRPr="00F6474C" w:rsidRDefault="00703B99" w:rsidP="002A62FA">
      <w:pPr>
        <w:numPr>
          <w:ilvl w:val="0"/>
          <w:numId w:val="2"/>
        </w:numPr>
        <w:spacing w:line="240" w:lineRule="auto"/>
        <w:ind w:left="0" w:firstLine="340"/>
        <w:rPr>
          <w:rFonts w:ascii="Peterburg" w:hAnsi="Peterburg" w:cs="Times New Roman"/>
          <w:sz w:val="20"/>
          <w:lang w:val="uk-UA"/>
        </w:rPr>
      </w:pPr>
      <w:r w:rsidRPr="005474DB">
        <w:rPr>
          <w:rFonts w:ascii="Peterburg" w:hAnsi="Peterburg" w:cs="Times New Roman"/>
          <w:sz w:val="20"/>
          <w:lang w:val="uk-UA"/>
        </w:rPr>
        <w:t xml:space="preserve">Ямпольский Л.С. Системи штучного </w:t>
      </w:r>
      <w:r w:rsidRPr="005474DB">
        <w:rPr>
          <w:rFonts w:ascii="Times New Roman" w:hAnsi="Times New Roman" w:cs="Times New Roman"/>
          <w:sz w:val="20"/>
          <w:lang w:val="uk-UA"/>
        </w:rPr>
        <w:t>і</w:t>
      </w:r>
      <w:r w:rsidRPr="005474DB">
        <w:rPr>
          <w:rFonts w:ascii="Peterburg" w:hAnsi="Peterburg" w:cs="Times New Roman"/>
          <w:sz w:val="20"/>
          <w:lang w:val="uk-UA"/>
        </w:rPr>
        <w:t>нтелекту в плануванн</w:t>
      </w:r>
      <w:r w:rsidRPr="005474DB">
        <w:rPr>
          <w:rFonts w:ascii="Times New Roman" w:hAnsi="Times New Roman" w:cs="Times New Roman"/>
          <w:sz w:val="20"/>
          <w:lang w:val="uk-UA"/>
        </w:rPr>
        <w:t>і</w:t>
      </w:r>
      <w:r w:rsidRPr="005474DB">
        <w:rPr>
          <w:rFonts w:ascii="Peterburg" w:hAnsi="Peterburg" w:cs="Times New Roman"/>
          <w:sz w:val="20"/>
          <w:lang w:val="uk-UA"/>
        </w:rPr>
        <w:t>, моделюванн</w:t>
      </w:r>
      <w:r w:rsidRPr="005474DB">
        <w:rPr>
          <w:rFonts w:ascii="Times New Roman" w:hAnsi="Times New Roman" w:cs="Times New Roman"/>
          <w:sz w:val="20"/>
          <w:lang w:val="uk-UA"/>
        </w:rPr>
        <w:t>і</w:t>
      </w:r>
      <w:r w:rsidRPr="005474DB">
        <w:rPr>
          <w:rFonts w:ascii="Peterburg" w:hAnsi="Peterburg" w:cs="Times New Roman"/>
          <w:sz w:val="20"/>
          <w:lang w:val="uk-UA"/>
        </w:rPr>
        <w:t xml:space="preserve"> та управл</w:t>
      </w:r>
      <w:r w:rsidRPr="005474DB">
        <w:rPr>
          <w:rFonts w:ascii="Times New Roman" w:hAnsi="Times New Roman" w:cs="Times New Roman"/>
          <w:sz w:val="20"/>
          <w:lang w:val="uk-UA"/>
        </w:rPr>
        <w:t>і</w:t>
      </w:r>
      <w:r w:rsidRPr="005474DB">
        <w:rPr>
          <w:rFonts w:ascii="Peterburg" w:hAnsi="Peterburg" w:cs="Times New Roman"/>
          <w:sz w:val="20"/>
          <w:lang w:val="uk-UA"/>
        </w:rPr>
        <w:t>нн</w:t>
      </w:r>
      <w:r w:rsidRPr="005474DB">
        <w:rPr>
          <w:rFonts w:ascii="Times New Roman" w:hAnsi="Times New Roman" w:cs="Times New Roman"/>
          <w:sz w:val="20"/>
          <w:lang w:val="uk-UA"/>
        </w:rPr>
        <w:t>і</w:t>
      </w:r>
      <w:r w:rsidRPr="005474DB">
        <w:rPr>
          <w:rFonts w:ascii="Peterburg" w:hAnsi="Peterburg" w:cs="Times New Roman"/>
          <w:sz w:val="20"/>
          <w:lang w:val="uk-UA"/>
        </w:rPr>
        <w:t>: п</w:t>
      </w:r>
      <w:r w:rsidRPr="005474DB">
        <w:rPr>
          <w:rFonts w:ascii="Times New Roman" w:hAnsi="Times New Roman" w:cs="Times New Roman"/>
          <w:sz w:val="20"/>
          <w:lang w:val="uk-UA"/>
        </w:rPr>
        <w:t>і</w:t>
      </w:r>
      <w:r w:rsidRPr="005474DB">
        <w:rPr>
          <w:rFonts w:ascii="Peterburg" w:hAnsi="Peterburg" w:cs="Times New Roman"/>
          <w:sz w:val="20"/>
          <w:lang w:val="uk-UA"/>
        </w:rPr>
        <w:t>друч. для студ. вищ. навч. закл. / Л.С. Ямпольський; Б.П. Ткач; О.</w:t>
      </w:r>
      <w:r w:rsidRPr="005474DB">
        <w:rPr>
          <w:rFonts w:ascii="Times New Roman" w:hAnsi="Times New Roman" w:cs="Times New Roman"/>
          <w:sz w:val="20"/>
          <w:lang w:val="uk-UA"/>
        </w:rPr>
        <w:t>І</w:t>
      </w:r>
      <w:r w:rsidRPr="005474DB">
        <w:rPr>
          <w:rFonts w:ascii="Peterburg" w:hAnsi="Peterburg" w:cs="Times New Roman"/>
          <w:sz w:val="20"/>
          <w:lang w:val="uk-UA"/>
        </w:rPr>
        <w:t>. Л</w:t>
      </w:r>
      <w:r w:rsidRPr="005474DB">
        <w:rPr>
          <w:rFonts w:ascii="Times New Roman" w:hAnsi="Times New Roman" w:cs="Times New Roman"/>
          <w:sz w:val="20"/>
          <w:lang w:val="uk-UA"/>
        </w:rPr>
        <w:t>і</w:t>
      </w:r>
      <w:r w:rsidRPr="005474DB">
        <w:rPr>
          <w:rFonts w:ascii="Peterburg" w:hAnsi="Peterburg" w:cs="Times New Roman"/>
          <w:sz w:val="20"/>
          <w:lang w:val="uk-UA"/>
        </w:rPr>
        <w:t>совиченко. – К.: ДП «Вид Д</w:t>
      </w:r>
      <w:r w:rsidRPr="005474DB">
        <w:rPr>
          <w:rFonts w:ascii="Times New Roman" w:hAnsi="Times New Roman" w:cs="Times New Roman"/>
          <w:sz w:val="20"/>
          <w:lang w:val="uk-UA"/>
        </w:rPr>
        <w:t>і</w:t>
      </w:r>
      <w:r w:rsidRPr="005474DB">
        <w:rPr>
          <w:rFonts w:ascii="Peterburg" w:hAnsi="Peterburg" w:cs="Times New Roman"/>
          <w:sz w:val="20"/>
          <w:lang w:val="uk-UA"/>
        </w:rPr>
        <w:t>м «Персонал», 2011, – 544 с.</w:t>
      </w:r>
    </w:p>
    <w:p w:rsidR="002A62FA" w:rsidRPr="00F6474C" w:rsidRDefault="002A62FA" w:rsidP="002A62FA">
      <w:pPr>
        <w:numPr>
          <w:ilvl w:val="0"/>
          <w:numId w:val="2"/>
        </w:numPr>
        <w:spacing w:line="240" w:lineRule="auto"/>
        <w:ind w:left="0" w:firstLine="340"/>
        <w:rPr>
          <w:rFonts w:ascii="Peterburg" w:hAnsi="Peterburg" w:cs="Times New Roman"/>
          <w:sz w:val="20"/>
          <w:lang w:val="uk-UA"/>
        </w:rPr>
      </w:pPr>
      <w:r w:rsidRPr="00F6474C">
        <w:rPr>
          <w:rFonts w:ascii="Peterburg" w:hAnsi="Peterburg" w:cs="Times New Roman"/>
          <w:sz w:val="20"/>
          <w:lang w:val="uk-UA"/>
        </w:rPr>
        <w:br w:type="page"/>
      </w:r>
      <w:r w:rsidR="009D6BE9" w:rsidRPr="00F6474C">
        <w:rPr>
          <w:rFonts w:ascii="Peterburg" w:hAnsi="Peterburg"/>
          <w:b/>
          <w:sz w:val="20"/>
          <w:lang w:val="uk-UA"/>
        </w:rPr>
        <w:lastRenderedPageBreak/>
        <w:t>В</w:t>
      </w:r>
      <w:r w:rsidR="009D6BE9" w:rsidRPr="00F6474C">
        <w:rPr>
          <w:rFonts w:ascii="Times New Roman" w:hAnsi="Times New Roman" w:cs="Times New Roman"/>
          <w:b/>
          <w:sz w:val="20"/>
          <w:lang w:val="uk-UA"/>
        </w:rPr>
        <w:t>і</w:t>
      </w:r>
      <w:r w:rsidR="009D6BE9" w:rsidRPr="00F6474C">
        <w:rPr>
          <w:rFonts w:ascii="Peterburg" w:hAnsi="Peterburg" w:cs="Peterburg"/>
          <w:b/>
          <w:sz w:val="20"/>
          <w:lang w:val="uk-UA"/>
        </w:rPr>
        <w:t>домост</w:t>
      </w:r>
      <w:r w:rsidR="009D6BE9" w:rsidRPr="00F6474C">
        <w:rPr>
          <w:rFonts w:ascii="Times New Roman" w:hAnsi="Times New Roman" w:cs="Times New Roman"/>
          <w:b/>
          <w:sz w:val="20"/>
          <w:lang w:val="uk-UA"/>
        </w:rPr>
        <w:t>і</w:t>
      </w:r>
      <w:r w:rsidR="009D6BE9" w:rsidRPr="00F6474C">
        <w:rPr>
          <w:rFonts w:ascii="Peterburg" w:hAnsi="Peterburg" w:cs="Peterburg"/>
          <w:b/>
          <w:sz w:val="20"/>
          <w:lang w:val="uk-UA"/>
        </w:rPr>
        <w:t xml:space="preserve"> п</w:t>
      </w:r>
      <w:r w:rsidRPr="00F6474C">
        <w:rPr>
          <w:rFonts w:ascii="Peterburg" w:hAnsi="Peterburg"/>
          <w:b/>
          <w:sz w:val="20"/>
        </w:rPr>
        <w:t>ро автор</w:t>
      </w:r>
      <w:r w:rsidRPr="00F6474C">
        <w:rPr>
          <w:rFonts w:ascii="Times New Roman" w:hAnsi="Times New Roman" w:cs="Times New Roman"/>
          <w:b/>
          <w:sz w:val="20"/>
        </w:rPr>
        <w:t>і</w:t>
      </w:r>
      <w:r w:rsidRPr="00F6474C">
        <w:rPr>
          <w:rFonts w:ascii="Peterburg" w:hAnsi="Peterburg"/>
          <w:b/>
          <w:sz w:val="20"/>
        </w:rPr>
        <w:t>в:</w:t>
      </w:r>
    </w:p>
    <w:p w:rsidR="005474DB" w:rsidRPr="005474DB" w:rsidRDefault="005474DB" w:rsidP="002A62FA">
      <w:pPr>
        <w:spacing w:line="240" w:lineRule="auto"/>
        <w:rPr>
          <w:rFonts w:ascii="Peterburg" w:hAnsi="Peterburg"/>
          <w:sz w:val="20"/>
          <w:lang w:val="uk-UA"/>
        </w:rPr>
      </w:pP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ДЬЯКОВ Серг</w:t>
      </w:r>
      <w:r w:rsidRPr="005474DB">
        <w:rPr>
          <w:rFonts w:ascii="Times New Roman" w:hAnsi="Times New Roman" w:cs="Times New Roman"/>
          <w:sz w:val="20"/>
          <w:lang w:val="uk-UA"/>
        </w:rPr>
        <w:t>і</w:t>
      </w:r>
      <w:r w:rsidRPr="005474DB">
        <w:rPr>
          <w:rFonts w:ascii="Peterburg" w:hAnsi="Peterburg"/>
          <w:sz w:val="20"/>
          <w:lang w:val="uk-UA"/>
        </w:rPr>
        <w:t>й Олександрович – асп</w:t>
      </w:r>
      <w:r w:rsidRPr="005474DB">
        <w:rPr>
          <w:rFonts w:ascii="Times New Roman" w:hAnsi="Times New Roman" w:cs="Times New Roman"/>
          <w:sz w:val="20"/>
          <w:lang w:val="uk-UA"/>
        </w:rPr>
        <w:t>і</w:t>
      </w:r>
      <w:r w:rsidRPr="005474DB">
        <w:rPr>
          <w:rFonts w:ascii="Peterburg" w:hAnsi="Peterburg"/>
          <w:sz w:val="20"/>
          <w:lang w:val="uk-UA"/>
        </w:rPr>
        <w:t>рант, асистент кафедри техн</w:t>
      </w:r>
      <w:r w:rsidRPr="005474DB">
        <w:rPr>
          <w:rFonts w:ascii="Times New Roman" w:hAnsi="Times New Roman" w:cs="Times New Roman"/>
          <w:sz w:val="20"/>
          <w:lang w:val="uk-UA"/>
        </w:rPr>
        <w:t>і</w:t>
      </w:r>
      <w:r w:rsidRPr="005474DB">
        <w:rPr>
          <w:rFonts w:ascii="Peterburg" w:hAnsi="Peterburg"/>
          <w:sz w:val="20"/>
          <w:lang w:val="uk-UA"/>
        </w:rPr>
        <w:t>чно</w:t>
      </w:r>
      <w:r w:rsidRPr="005474DB">
        <w:rPr>
          <w:rFonts w:ascii="Times New Roman" w:hAnsi="Times New Roman" w:cs="Times New Roman"/>
          <w:sz w:val="20"/>
          <w:lang w:val="uk-UA"/>
        </w:rPr>
        <w:t>ї</w:t>
      </w:r>
      <w:r w:rsidRPr="005474DB">
        <w:rPr>
          <w:rFonts w:ascii="Peterburg" w:hAnsi="Peterburg"/>
          <w:sz w:val="20"/>
          <w:lang w:val="uk-UA"/>
        </w:rPr>
        <w:t xml:space="preserve"> к</w:t>
      </w:r>
      <w:r w:rsidRPr="005474DB">
        <w:rPr>
          <w:rFonts w:ascii="Times New Roman" w:hAnsi="Times New Roman" w:cs="Times New Roman"/>
          <w:sz w:val="20"/>
          <w:lang w:val="uk-UA"/>
        </w:rPr>
        <w:t>і</w:t>
      </w:r>
      <w:r w:rsidRPr="005474DB">
        <w:rPr>
          <w:rFonts w:ascii="Peterburg" w:hAnsi="Peterburg"/>
          <w:sz w:val="20"/>
          <w:lang w:val="uk-UA"/>
        </w:rPr>
        <w:t>бернетики НТУ Укра</w:t>
      </w:r>
      <w:r w:rsidRPr="005474DB">
        <w:rPr>
          <w:rFonts w:ascii="Times New Roman" w:hAnsi="Times New Roman" w:cs="Times New Roman"/>
          <w:sz w:val="20"/>
          <w:lang w:val="uk-UA"/>
        </w:rPr>
        <w:t>ї</w:t>
      </w:r>
      <w:r w:rsidRPr="005474DB">
        <w:rPr>
          <w:rFonts w:ascii="Peterburg" w:hAnsi="Peterburg"/>
          <w:sz w:val="20"/>
          <w:lang w:val="uk-UA"/>
        </w:rPr>
        <w:t>ни “КП</w:t>
      </w:r>
      <w:r w:rsidRPr="005474DB">
        <w:rPr>
          <w:rFonts w:ascii="Times New Roman" w:hAnsi="Times New Roman" w:cs="Times New Roman"/>
          <w:sz w:val="20"/>
          <w:lang w:val="uk-UA"/>
        </w:rPr>
        <w:t>І</w:t>
      </w:r>
      <w:r w:rsidRPr="005474DB">
        <w:rPr>
          <w:rFonts w:ascii="Peterburg" w:hAnsi="Peterburg"/>
          <w:sz w:val="20"/>
          <w:lang w:val="uk-UA"/>
        </w:rPr>
        <w:t>”.</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Науков</w:t>
      </w:r>
      <w:r w:rsidRPr="005474DB">
        <w:rPr>
          <w:rFonts w:ascii="Times New Roman" w:hAnsi="Times New Roman" w:cs="Times New Roman"/>
          <w:sz w:val="20"/>
          <w:lang w:val="uk-UA"/>
        </w:rPr>
        <w:t>і</w:t>
      </w:r>
      <w:r w:rsidRPr="005474DB">
        <w:rPr>
          <w:rFonts w:ascii="Peterburg" w:hAnsi="Peterburg"/>
          <w:sz w:val="20"/>
          <w:lang w:val="uk-UA"/>
        </w:rPr>
        <w:t xml:space="preserve"> </w:t>
      </w:r>
      <w:r w:rsidRPr="005474DB">
        <w:rPr>
          <w:rFonts w:ascii="Times New Roman" w:hAnsi="Times New Roman" w:cs="Times New Roman"/>
          <w:sz w:val="20"/>
          <w:lang w:val="uk-UA"/>
        </w:rPr>
        <w:t>і</w:t>
      </w:r>
      <w:r w:rsidRPr="005474DB">
        <w:rPr>
          <w:rFonts w:ascii="Peterburg" w:hAnsi="Peterburg"/>
          <w:sz w:val="20"/>
          <w:lang w:val="uk-UA"/>
        </w:rPr>
        <w:t>нтереси:</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нейротехнолог</w:t>
      </w:r>
      <w:r w:rsidRPr="005474DB">
        <w:rPr>
          <w:rFonts w:ascii="Times New Roman" w:hAnsi="Times New Roman" w:cs="Times New Roman"/>
          <w:sz w:val="20"/>
          <w:lang w:val="uk-UA"/>
        </w:rPr>
        <w:t>ії</w:t>
      </w:r>
      <w:r w:rsidRPr="005474DB">
        <w:rPr>
          <w:rFonts w:ascii="Peterburg" w:hAnsi="Peterburg"/>
          <w:sz w:val="20"/>
          <w:lang w:val="uk-UA"/>
        </w:rPr>
        <w:t xml:space="preserve"> в задачах прийняття р</w:t>
      </w:r>
      <w:r w:rsidRPr="005474DB">
        <w:rPr>
          <w:rFonts w:ascii="Times New Roman" w:hAnsi="Times New Roman" w:cs="Times New Roman"/>
          <w:sz w:val="20"/>
          <w:lang w:val="uk-UA"/>
        </w:rPr>
        <w:t>і</w:t>
      </w:r>
      <w:r w:rsidRPr="005474DB">
        <w:rPr>
          <w:rFonts w:ascii="Peterburg" w:hAnsi="Peterburg"/>
          <w:sz w:val="20"/>
          <w:lang w:val="uk-UA"/>
        </w:rPr>
        <w:t>шень;</w:t>
      </w:r>
    </w:p>
    <w:p w:rsidR="002A62FA" w:rsidRPr="005474DB" w:rsidRDefault="002A62FA" w:rsidP="002A62FA">
      <w:pPr>
        <w:pStyle w:val="refer"/>
        <w:spacing w:after="0" w:line="240" w:lineRule="auto"/>
        <w:rPr>
          <w:rFonts w:ascii="Peterburg" w:hAnsi="Peterburg"/>
          <w:sz w:val="20"/>
          <w:lang w:val="uk-UA"/>
        </w:rPr>
      </w:pPr>
      <w:r w:rsidRPr="005474DB">
        <w:rPr>
          <w:rFonts w:ascii="Times New Roman" w:hAnsi="Times New Roman" w:cs="Times New Roman"/>
          <w:sz w:val="20"/>
          <w:lang w:val="uk-UA"/>
        </w:rPr>
        <w:t>і</w:t>
      </w:r>
      <w:r w:rsidRPr="005474DB">
        <w:rPr>
          <w:rFonts w:ascii="Peterburg" w:hAnsi="Peterburg"/>
          <w:sz w:val="20"/>
          <w:lang w:val="uk-UA"/>
        </w:rPr>
        <w:t>нтелектуал</w:t>
      </w:r>
      <w:r w:rsidR="006512B8">
        <w:rPr>
          <w:rFonts w:ascii="Times New Roman" w:hAnsi="Times New Roman" w:cs="Times New Roman"/>
          <w:sz w:val="20"/>
          <w:lang w:val="uk-UA"/>
        </w:rPr>
        <w:t>ізоване</w:t>
      </w:r>
      <w:r w:rsidRPr="005474DB">
        <w:rPr>
          <w:rFonts w:ascii="Peterburg" w:hAnsi="Peterburg"/>
          <w:sz w:val="20"/>
          <w:lang w:val="uk-UA"/>
        </w:rPr>
        <w:t>не керування рухомими об’</w:t>
      </w:r>
      <w:r w:rsidRPr="005474DB">
        <w:rPr>
          <w:rFonts w:ascii="Times New Roman" w:hAnsi="Times New Roman" w:cs="Times New Roman"/>
          <w:sz w:val="20"/>
          <w:lang w:val="uk-UA"/>
        </w:rPr>
        <w:t>є</w:t>
      </w:r>
      <w:r w:rsidRPr="005474DB">
        <w:rPr>
          <w:rFonts w:ascii="Peterburg" w:hAnsi="Peterburg"/>
          <w:sz w:val="20"/>
          <w:lang w:val="uk-UA"/>
        </w:rPr>
        <w:t>ктами.</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Вул. Червоноарм</w:t>
      </w:r>
      <w:r w:rsidRPr="005474DB">
        <w:rPr>
          <w:rFonts w:ascii="Times New Roman" w:hAnsi="Times New Roman" w:cs="Times New Roman"/>
          <w:sz w:val="20"/>
          <w:lang w:val="uk-UA"/>
        </w:rPr>
        <w:t>і</w:t>
      </w:r>
      <w:r w:rsidRPr="005474DB">
        <w:rPr>
          <w:rFonts w:ascii="Peterburg" w:hAnsi="Peterburg"/>
          <w:sz w:val="20"/>
          <w:lang w:val="uk-UA"/>
        </w:rPr>
        <w:t>йська, буд. 9, кв. 59, м. Борисп</w:t>
      </w:r>
      <w:r w:rsidRPr="005474DB">
        <w:rPr>
          <w:rFonts w:ascii="Times New Roman" w:hAnsi="Times New Roman" w:cs="Times New Roman"/>
          <w:sz w:val="20"/>
          <w:lang w:val="uk-UA"/>
        </w:rPr>
        <w:t>і</w:t>
      </w:r>
      <w:r w:rsidRPr="005474DB">
        <w:rPr>
          <w:rFonts w:ascii="Peterburg" w:hAnsi="Peterburg"/>
          <w:sz w:val="20"/>
          <w:lang w:val="uk-UA"/>
        </w:rPr>
        <w:t>ль-08300, Ки</w:t>
      </w:r>
      <w:r w:rsidRPr="005474DB">
        <w:rPr>
          <w:rFonts w:ascii="Times New Roman" w:hAnsi="Times New Roman" w:cs="Times New Roman"/>
          <w:sz w:val="20"/>
          <w:lang w:val="uk-UA"/>
        </w:rPr>
        <w:t>ї</w:t>
      </w:r>
      <w:r w:rsidRPr="005474DB">
        <w:rPr>
          <w:rFonts w:ascii="Peterburg" w:hAnsi="Peterburg"/>
          <w:sz w:val="20"/>
          <w:lang w:val="uk-UA"/>
        </w:rPr>
        <w:t>вька обл., Укра</w:t>
      </w:r>
      <w:r w:rsidRPr="005474DB">
        <w:rPr>
          <w:rFonts w:ascii="Times New Roman" w:hAnsi="Times New Roman" w:cs="Times New Roman"/>
          <w:sz w:val="20"/>
          <w:lang w:val="uk-UA"/>
        </w:rPr>
        <w:t>ї</w:t>
      </w:r>
      <w:r w:rsidRPr="005474DB">
        <w:rPr>
          <w:rFonts w:ascii="Peterburg" w:hAnsi="Peterburg"/>
          <w:sz w:val="20"/>
          <w:lang w:val="uk-UA"/>
        </w:rPr>
        <w:t>на</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Serg.Dyakoff@gmail.com</w:t>
      </w:r>
    </w:p>
    <w:p w:rsidR="002A62FA" w:rsidRPr="005474DB" w:rsidRDefault="002A62FA" w:rsidP="002A62FA">
      <w:pPr>
        <w:spacing w:line="240" w:lineRule="auto"/>
        <w:rPr>
          <w:rFonts w:ascii="Peterburg" w:hAnsi="Peterburg"/>
          <w:sz w:val="20"/>
          <w:lang w:val="uk-UA"/>
        </w:rPr>
      </w:pP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ЯМПОЛЬСЬКИЙ Леон</w:t>
      </w:r>
      <w:r w:rsidRPr="005474DB">
        <w:rPr>
          <w:rFonts w:ascii="Times New Roman" w:hAnsi="Times New Roman" w:cs="Times New Roman"/>
          <w:sz w:val="20"/>
          <w:lang w:val="uk-UA"/>
        </w:rPr>
        <w:t>і</w:t>
      </w:r>
      <w:r w:rsidRPr="005474DB">
        <w:rPr>
          <w:rFonts w:ascii="Peterburg" w:hAnsi="Peterburg"/>
          <w:sz w:val="20"/>
          <w:lang w:val="uk-UA"/>
        </w:rPr>
        <w:t>д Стефанович – к.т.н., доктор ф</w:t>
      </w:r>
      <w:r w:rsidRPr="005474DB">
        <w:rPr>
          <w:rFonts w:ascii="Times New Roman" w:hAnsi="Times New Roman" w:cs="Times New Roman"/>
          <w:sz w:val="20"/>
          <w:lang w:val="uk-UA"/>
        </w:rPr>
        <w:t>і</w:t>
      </w:r>
      <w:r w:rsidRPr="005474DB">
        <w:rPr>
          <w:rFonts w:ascii="Peterburg" w:hAnsi="Peterburg"/>
          <w:sz w:val="20"/>
          <w:lang w:val="uk-UA"/>
        </w:rPr>
        <w:t>лософ</w:t>
      </w:r>
      <w:r w:rsidRPr="005474DB">
        <w:rPr>
          <w:rFonts w:ascii="Times New Roman" w:hAnsi="Times New Roman" w:cs="Times New Roman"/>
          <w:sz w:val="20"/>
          <w:lang w:val="uk-UA"/>
        </w:rPr>
        <w:t>ії</w:t>
      </w:r>
      <w:r w:rsidRPr="005474DB">
        <w:rPr>
          <w:rFonts w:ascii="Peterburg" w:hAnsi="Peterburg"/>
          <w:sz w:val="20"/>
          <w:lang w:val="uk-UA"/>
        </w:rPr>
        <w:t>, професор кафедри техн</w:t>
      </w:r>
      <w:r w:rsidRPr="005474DB">
        <w:rPr>
          <w:rFonts w:ascii="Times New Roman" w:hAnsi="Times New Roman" w:cs="Times New Roman"/>
          <w:sz w:val="20"/>
          <w:lang w:val="uk-UA"/>
        </w:rPr>
        <w:t>і</w:t>
      </w:r>
      <w:r w:rsidRPr="005474DB">
        <w:rPr>
          <w:rFonts w:ascii="Peterburg" w:hAnsi="Peterburg"/>
          <w:sz w:val="20"/>
          <w:lang w:val="uk-UA"/>
        </w:rPr>
        <w:t>чно</w:t>
      </w:r>
      <w:r w:rsidRPr="005474DB">
        <w:rPr>
          <w:rFonts w:ascii="Times New Roman" w:hAnsi="Times New Roman" w:cs="Times New Roman"/>
          <w:sz w:val="20"/>
          <w:lang w:val="uk-UA"/>
        </w:rPr>
        <w:t>ї</w:t>
      </w:r>
      <w:r w:rsidRPr="005474DB">
        <w:rPr>
          <w:rFonts w:ascii="Peterburg" w:hAnsi="Peterburg"/>
          <w:sz w:val="20"/>
          <w:lang w:val="uk-UA"/>
        </w:rPr>
        <w:t xml:space="preserve"> к</w:t>
      </w:r>
      <w:r w:rsidRPr="005474DB">
        <w:rPr>
          <w:rFonts w:ascii="Times New Roman" w:hAnsi="Times New Roman" w:cs="Times New Roman"/>
          <w:sz w:val="20"/>
          <w:lang w:val="uk-UA"/>
        </w:rPr>
        <w:t>і</w:t>
      </w:r>
      <w:r w:rsidRPr="005474DB">
        <w:rPr>
          <w:rFonts w:ascii="Peterburg" w:hAnsi="Peterburg"/>
          <w:sz w:val="20"/>
          <w:lang w:val="uk-UA"/>
        </w:rPr>
        <w:t>бернетики НТУ Укра</w:t>
      </w:r>
      <w:r w:rsidRPr="005474DB">
        <w:rPr>
          <w:rFonts w:ascii="Times New Roman" w:hAnsi="Times New Roman" w:cs="Times New Roman"/>
          <w:sz w:val="20"/>
          <w:lang w:val="uk-UA"/>
        </w:rPr>
        <w:t>ї</w:t>
      </w:r>
      <w:r w:rsidRPr="005474DB">
        <w:rPr>
          <w:rFonts w:ascii="Peterburg" w:hAnsi="Peterburg"/>
          <w:sz w:val="20"/>
          <w:lang w:val="uk-UA"/>
        </w:rPr>
        <w:t>ни “КП</w:t>
      </w:r>
      <w:r w:rsidRPr="005474DB">
        <w:rPr>
          <w:rFonts w:ascii="Times New Roman" w:hAnsi="Times New Roman" w:cs="Times New Roman"/>
          <w:sz w:val="20"/>
          <w:lang w:val="uk-UA"/>
        </w:rPr>
        <w:t>І</w:t>
      </w:r>
      <w:r w:rsidRPr="005474DB">
        <w:rPr>
          <w:rFonts w:ascii="Peterburg" w:hAnsi="Peterburg"/>
          <w:sz w:val="20"/>
          <w:lang w:val="uk-UA"/>
        </w:rPr>
        <w:t>”, лауреат державно</w:t>
      </w:r>
      <w:r w:rsidRPr="005474DB">
        <w:rPr>
          <w:rFonts w:ascii="Times New Roman" w:hAnsi="Times New Roman" w:cs="Times New Roman"/>
          <w:sz w:val="20"/>
          <w:lang w:val="uk-UA"/>
        </w:rPr>
        <w:t>ї</w:t>
      </w:r>
      <w:r w:rsidRPr="005474DB">
        <w:rPr>
          <w:rFonts w:ascii="Peterburg" w:hAnsi="Peterburg"/>
          <w:sz w:val="20"/>
          <w:lang w:val="uk-UA"/>
        </w:rPr>
        <w:t xml:space="preserve"> прем</w:t>
      </w:r>
      <w:r w:rsidRPr="005474DB">
        <w:rPr>
          <w:rFonts w:ascii="Times New Roman" w:hAnsi="Times New Roman" w:cs="Times New Roman"/>
          <w:sz w:val="20"/>
          <w:lang w:val="uk-UA"/>
        </w:rPr>
        <w:t>ії</w:t>
      </w:r>
      <w:r w:rsidRPr="005474DB">
        <w:rPr>
          <w:rFonts w:ascii="Peterburg" w:hAnsi="Peterburg"/>
          <w:sz w:val="20"/>
          <w:lang w:val="uk-UA"/>
        </w:rPr>
        <w:t xml:space="preserve"> Укра</w:t>
      </w:r>
      <w:r w:rsidRPr="005474DB">
        <w:rPr>
          <w:rFonts w:ascii="Times New Roman" w:hAnsi="Times New Roman" w:cs="Times New Roman"/>
          <w:sz w:val="20"/>
          <w:lang w:val="uk-UA"/>
        </w:rPr>
        <w:t>ї</w:t>
      </w:r>
      <w:r w:rsidRPr="005474DB">
        <w:rPr>
          <w:rFonts w:ascii="Peterburg" w:hAnsi="Peterburg"/>
          <w:sz w:val="20"/>
          <w:lang w:val="uk-UA"/>
        </w:rPr>
        <w:t>ни в галуз</w:t>
      </w:r>
      <w:r w:rsidRPr="005474DB">
        <w:rPr>
          <w:rFonts w:ascii="Times New Roman" w:hAnsi="Times New Roman" w:cs="Times New Roman"/>
          <w:sz w:val="20"/>
          <w:lang w:val="uk-UA"/>
        </w:rPr>
        <w:t>і</w:t>
      </w:r>
      <w:r w:rsidRPr="005474DB">
        <w:rPr>
          <w:rFonts w:ascii="Peterburg" w:hAnsi="Peterburg"/>
          <w:sz w:val="20"/>
          <w:lang w:val="uk-UA"/>
        </w:rPr>
        <w:t xml:space="preserve"> науки </w:t>
      </w:r>
      <w:r w:rsidRPr="005474DB">
        <w:rPr>
          <w:rFonts w:ascii="Times New Roman" w:hAnsi="Times New Roman" w:cs="Times New Roman"/>
          <w:sz w:val="20"/>
          <w:lang w:val="uk-UA"/>
        </w:rPr>
        <w:t>і</w:t>
      </w:r>
      <w:r w:rsidRPr="005474DB">
        <w:rPr>
          <w:rFonts w:ascii="Peterburg" w:hAnsi="Peterburg"/>
          <w:sz w:val="20"/>
          <w:lang w:val="uk-UA"/>
        </w:rPr>
        <w:t xml:space="preserve"> техн</w:t>
      </w:r>
      <w:r w:rsidRPr="005474DB">
        <w:rPr>
          <w:rFonts w:ascii="Times New Roman" w:hAnsi="Times New Roman" w:cs="Times New Roman"/>
          <w:sz w:val="20"/>
          <w:lang w:val="uk-UA"/>
        </w:rPr>
        <w:t>і</w:t>
      </w:r>
      <w:r w:rsidRPr="005474DB">
        <w:rPr>
          <w:rFonts w:ascii="Peterburg" w:hAnsi="Peterburg"/>
          <w:sz w:val="20"/>
          <w:lang w:val="uk-UA"/>
        </w:rPr>
        <w:t>ки.</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Науков</w:t>
      </w:r>
      <w:r w:rsidRPr="005474DB">
        <w:rPr>
          <w:rFonts w:ascii="Times New Roman" w:hAnsi="Times New Roman" w:cs="Times New Roman"/>
          <w:sz w:val="20"/>
          <w:lang w:val="uk-UA"/>
        </w:rPr>
        <w:t>і</w:t>
      </w:r>
      <w:r w:rsidRPr="005474DB">
        <w:rPr>
          <w:rFonts w:ascii="Peterburg" w:hAnsi="Peterburg"/>
          <w:sz w:val="20"/>
          <w:lang w:val="uk-UA"/>
        </w:rPr>
        <w:t xml:space="preserve"> </w:t>
      </w:r>
      <w:r w:rsidRPr="005474DB">
        <w:rPr>
          <w:rFonts w:ascii="Times New Roman" w:hAnsi="Times New Roman" w:cs="Times New Roman"/>
          <w:sz w:val="20"/>
          <w:lang w:val="uk-UA"/>
        </w:rPr>
        <w:t>і</w:t>
      </w:r>
      <w:r w:rsidRPr="005474DB">
        <w:rPr>
          <w:rFonts w:ascii="Peterburg" w:hAnsi="Peterburg"/>
          <w:sz w:val="20"/>
          <w:lang w:val="uk-UA"/>
        </w:rPr>
        <w:t>нтереси:</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 xml:space="preserve">проблеми штучного </w:t>
      </w:r>
      <w:r w:rsidRPr="005474DB">
        <w:rPr>
          <w:rFonts w:ascii="Times New Roman" w:hAnsi="Times New Roman" w:cs="Times New Roman"/>
          <w:sz w:val="20"/>
          <w:lang w:val="uk-UA"/>
        </w:rPr>
        <w:t>і</w:t>
      </w:r>
      <w:r w:rsidRPr="005474DB">
        <w:rPr>
          <w:rFonts w:ascii="Peterburg" w:hAnsi="Peterburg"/>
          <w:sz w:val="20"/>
          <w:lang w:val="uk-UA"/>
        </w:rPr>
        <w:t xml:space="preserve">нтелекту; </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нейротехнолог</w:t>
      </w:r>
      <w:r w:rsidRPr="005474DB">
        <w:rPr>
          <w:rFonts w:ascii="Times New Roman" w:hAnsi="Times New Roman" w:cs="Times New Roman"/>
          <w:sz w:val="20"/>
          <w:lang w:val="uk-UA"/>
        </w:rPr>
        <w:t>ії</w:t>
      </w:r>
      <w:r w:rsidRPr="005474DB">
        <w:rPr>
          <w:rFonts w:ascii="Peterburg" w:hAnsi="Peterburg"/>
          <w:sz w:val="20"/>
          <w:lang w:val="uk-UA"/>
        </w:rPr>
        <w:t xml:space="preserve"> та нейрокомп’ютерн</w:t>
      </w:r>
      <w:r w:rsidRPr="005474DB">
        <w:rPr>
          <w:rFonts w:ascii="Times New Roman" w:hAnsi="Times New Roman" w:cs="Times New Roman"/>
          <w:sz w:val="20"/>
          <w:lang w:val="uk-UA"/>
        </w:rPr>
        <w:t>і</w:t>
      </w:r>
      <w:r w:rsidRPr="005474DB">
        <w:rPr>
          <w:rFonts w:ascii="Peterburg" w:hAnsi="Peterburg"/>
          <w:sz w:val="20"/>
          <w:lang w:val="uk-UA"/>
        </w:rPr>
        <w:t xml:space="preserve"> системи в задачах прийняття р</w:t>
      </w:r>
      <w:r w:rsidRPr="005474DB">
        <w:rPr>
          <w:rFonts w:ascii="Times New Roman" w:hAnsi="Times New Roman" w:cs="Times New Roman"/>
          <w:sz w:val="20"/>
          <w:lang w:val="uk-UA"/>
        </w:rPr>
        <w:t>і</w:t>
      </w:r>
      <w:r w:rsidRPr="005474DB">
        <w:rPr>
          <w:rFonts w:ascii="Peterburg" w:hAnsi="Peterburg"/>
          <w:sz w:val="20"/>
          <w:lang w:val="uk-UA"/>
        </w:rPr>
        <w:t>шень.</w:t>
      </w:r>
    </w:p>
    <w:p w:rsidR="002A62FA" w:rsidRPr="005474DB" w:rsidRDefault="002A62FA" w:rsidP="002A62FA">
      <w:pPr>
        <w:pStyle w:val="refer"/>
        <w:spacing w:after="0" w:line="240" w:lineRule="auto"/>
        <w:rPr>
          <w:rFonts w:ascii="Peterburg" w:hAnsi="Peterburg"/>
          <w:sz w:val="20"/>
          <w:lang w:val="uk-UA"/>
        </w:rPr>
      </w:pPr>
      <w:r w:rsidRPr="005474DB">
        <w:rPr>
          <w:rFonts w:ascii="Peterburg" w:hAnsi="Peterburg"/>
          <w:sz w:val="20"/>
          <w:lang w:val="uk-UA"/>
        </w:rPr>
        <w:t>Вул. Тарас</w:t>
      </w:r>
      <w:r w:rsidRPr="005474DB">
        <w:rPr>
          <w:rFonts w:ascii="Times New Roman" w:hAnsi="Times New Roman" w:cs="Times New Roman"/>
          <w:sz w:val="20"/>
          <w:lang w:val="uk-UA"/>
        </w:rPr>
        <w:t>і</w:t>
      </w:r>
      <w:r w:rsidRPr="005474DB">
        <w:rPr>
          <w:rFonts w:ascii="Peterburg" w:hAnsi="Peterburg"/>
          <w:sz w:val="20"/>
          <w:lang w:val="uk-UA"/>
        </w:rPr>
        <w:t>вська, буд. 16, кв. 14, Ки</w:t>
      </w:r>
      <w:r w:rsidRPr="005474DB">
        <w:rPr>
          <w:rFonts w:ascii="Times New Roman" w:hAnsi="Times New Roman" w:cs="Times New Roman"/>
          <w:sz w:val="20"/>
          <w:lang w:val="uk-UA"/>
        </w:rPr>
        <w:t>ї</w:t>
      </w:r>
      <w:r w:rsidRPr="005474DB">
        <w:rPr>
          <w:rFonts w:ascii="Peterburg" w:hAnsi="Peterburg"/>
          <w:sz w:val="20"/>
          <w:lang w:val="uk-UA"/>
        </w:rPr>
        <w:t>в-01033, Укра</w:t>
      </w:r>
      <w:r w:rsidRPr="005474DB">
        <w:rPr>
          <w:rFonts w:ascii="Times New Roman" w:hAnsi="Times New Roman" w:cs="Times New Roman"/>
          <w:sz w:val="20"/>
          <w:lang w:val="uk-UA"/>
        </w:rPr>
        <w:t>ї</w:t>
      </w:r>
      <w:r w:rsidRPr="005474DB">
        <w:rPr>
          <w:rFonts w:ascii="Peterburg" w:hAnsi="Peterburg"/>
          <w:sz w:val="20"/>
          <w:lang w:val="uk-UA"/>
        </w:rPr>
        <w:t>на</w:t>
      </w:r>
    </w:p>
    <w:p w:rsidR="002A62FA" w:rsidRPr="005474DB" w:rsidRDefault="002A62FA" w:rsidP="002A62FA">
      <w:pPr>
        <w:pStyle w:val="refer"/>
        <w:spacing w:after="0" w:line="240" w:lineRule="auto"/>
        <w:rPr>
          <w:rFonts w:ascii="Peterburg" w:hAnsi="Peterburg"/>
          <w:sz w:val="20"/>
        </w:rPr>
      </w:pPr>
      <w:r w:rsidRPr="005474DB">
        <w:rPr>
          <w:rFonts w:ascii="Peterburg" w:hAnsi="Peterburg"/>
          <w:sz w:val="20"/>
          <w:lang w:val="uk-UA"/>
        </w:rPr>
        <w:t>Lyamp37@Gmail.com</w:t>
      </w:r>
    </w:p>
    <w:p w:rsidR="002A62FA" w:rsidRPr="005474DB" w:rsidRDefault="002A62FA" w:rsidP="00545458">
      <w:pPr>
        <w:spacing w:line="240" w:lineRule="auto"/>
        <w:rPr>
          <w:rFonts w:ascii="Peterburg" w:hAnsi="Peterburg" w:cs="Times New Roman"/>
          <w:b/>
          <w:sz w:val="20"/>
        </w:rPr>
      </w:pPr>
      <w:r w:rsidRPr="005474DB">
        <w:rPr>
          <w:rFonts w:ascii="Peterburg" w:hAnsi="Peterburg"/>
        </w:rPr>
        <w:br w:type="page"/>
      </w:r>
      <w:r w:rsidR="00C4636A" w:rsidRPr="005474DB">
        <w:rPr>
          <w:rFonts w:ascii="Peterburg" w:hAnsi="Peterburg"/>
          <w:sz w:val="20"/>
          <w:lang w:val="uk-UA"/>
        </w:rPr>
        <w:lastRenderedPageBreak/>
        <w:t xml:space="preserve"> </w:t>
      </w:r>
      <w:r w:rsidR="00545458" w:rsidRPr="005474DB">
        <w:rPr>
          <w:rFonts w:ascii="Peterburg" w:hAnsi="Peterburg" w:cs="Times New Roman"/>
          <w:b/>
          <w:sz w:val="20"/>
        </w:rPr>
        <w:t>С.А. Дьяков, Л.С. Ямпольский, «Обобщенная концептуальная модель системы динамического управления в гибких производственных системах»</w:t>
      </w:r>
    </w:p>
    <w:p w:rsidR="00545458" w:rsidRPr="005474DB" w:rsidRDefault="00545458" w:rsidP="00545458">
      <w:pPr>
        <w:spacing w:line="240" w:lineRule="auto"/>
        <w:rPr>
          <w:rFonts w:ascii="Peterburg" w:hAnsi="Peterburg" w:cs="Times New Roman"/>
          <w:sz w:val="20"/>
        </w:rPr>
      </w:pPr>
    </w:p>
    <w:p w:rsidR="00C4636A" w:rsidRPr="005474DB" w:rsidRDefault="00C4636A" w:rsidP="00C4636A">
      <w:pPr>
        <w:spacing w:line="240" w:lineRule="auto"/>
        <w:rPr>
          <w:rFonts w:ascii="Peterburg" w:hAnsi="Peterburg" w:cs="Times New Roman"/>
          <w:i/>
          <w:sz w:val="20"/>
        </w:rPr>
      </w:pPr>
      <w:r w:rsidRPr="005474DB">
        <w:rPr>
          <w:rFonts w:ascii="Peterburg" w:hAnsi="Peterburg" w:cs="Times New Roman"/>
          <w:i/>
          <w:sz w:val="20"/>
        </w:rPr>
        <w:t>В работе рассматривается актуальный вопрос управления гибкими производственными системами и их компонентами в условиях неопределенных событий в реальном времени. Подробно рассматривается структура и особенности функционирования системы динамического управления, которая</w:t>
      </w:r>
      <w:r w:rsidRPr="005474DB">
        <w:rPr>
          <w:rFonts w:ascii="Peterburg" w:hAnsi="Peterburg" w:cs="Times New Roman"/>
          <w:i/>
          <w:sz w:val="20"/>
          <w:lang w:val="uk-UA"/>
        </w:rPr>
        <w:t xml:space="preserve"> </w:t>
      </w:r>
      <w:r w:rsidRPr="005474DB">
        <w:rPr>
          <w:rFonts w:ascii="Peterburg" w:hAnsi="Peterburg" w:cs="Times New Roman"/>
          <w:i/>
          <w:sz w:val="20"/>
        </w:rPr>
        <w:t>является подсистемой системы оперативного управления в производственных системах. Работа системы динамического управления базируется на своевременном транспортном обслуживании заявок от производственных ресурсов. Целью исследования является разработка подхода к синтезу модели системы динамического управления, которая</w:t>
      </w:r>
      <w:r w:rsidRPr="005474DB">
        <w:rPr>
          <w:rFonts w:ascii="Peterburg" w:hAnsi="Peterburg" w:cs="Times New Roman"/>
          <w:i/>
          <w:sz w:val="20"/>
          <w:lang w:val="uk-UA"/>
        </w:rPr>
        <w:t xml:space="preserve"> будет</w:t>
      </w:r>
      <w:r w:rsidRPr="005474DB">
        <w:rPr>
          <w:rFonts w:ascii="Peterburg" w:hAnsi="Peterburg" w:cs="Times New Roman"/>
          <w:i/>
          <w:sz w:val="20"/>
        </w:rPr>
        <w:t xml:space="preserve"> наиболее адекватно удовлетворять условиях гибкой производственной системы.</w:t>
      </w:r>
    </w:p>
    <w:p w:rsidR="00C4636A" w:rsidRPr="005474DB" w:rsidRDefault="00C4636A" w:rsidP="00C4636A">
      <w:pPr>
        <w:spacing w:line="240" w:lineRule="auto"/>
        <w:rPr>
          <w:rFonts w:ascii="Peterburg" w:hAnsi="Peterburg" w:cs="Times New Roman"/>
          <w:i/>
          <w:sz w:val="20"/>
        </w:rPr>
      </w:pPr>
      <w:r w:rsidRPr="005474DB">
        <w:rPr>
          <w:rFonts w:ascii="Peterburg" w:hAnsi="Peterburg" w:cs="Times New Roman"/>
          <w:i/>
          <w:sz w:val="20"/>
        </w:rPr>
        <w:t>Авторами определен состав и последовательность этапов синтеза системы динамического управления в гибких производственных системах с помощью набора решающих классификационных признаков (тип неопределенности, подход к перепланировке, стратегия перепланировки, политика выбора времени, метод планирования) и логической модели поэтапного синтеза, формирующие обобщенную концептуальную модель.</w:t>
      </w:r>
    </w:p>
    <w:p w:rsidR="00545458" w:rsidRPr="005474DB" w:rsidRDefault="00C4636A" w:rsidP="00C4636A">
      <w:pPr>
        <w:spacing w:line="240" w:lineRule="auto"/>
        <w:rPr>
          <w:rFonts w:ascii="Peterburg" w:hAnsi="Peterburg" w:cs="Times New Roman"/>
          <w:i/>
          <w:sz w:val="20"/>
          <w:lang w:val="uk-UA"/>
        </w:rPr>
      </w:pPr>
      <w:r w:rsidRPr="005474DB">
        <w:rPr>
          <w:rFonts w:ascii="Peterburg" w:hAnsi="Peterburg" w:cs="Times New Roman"/>
          <w:i/>
          <w:sz w:val="20"/>
        </w:rPr>
        <w:t>Такая формализация процесса синтеза системы динамического управления позволяет избежать воздействия на него субъективных (человеческих) факторов и дает возможность дальнейшей автоматизации процесса.</w:t>
      </w:r>
    </w:p>
    <w:p w:rsidR="00C4636A" w:rsidRPr="005474DB" w:rsidRDefault="00C4636A" w:rsidP="00C4636A">
      <w:pPr>
        <w:spacing w:line="240" w:lineRule="auto"/>
        <w:rPr>
          <w:rFonts w:ascii="Peterburg" w:hAnsi="Peterburg" w:cs="Times New Roman"/>
          <w:i/>
          <w:sz w:val="20"/>
          <w:lang w:val="uk-UA"/>
        </w:rPr>
      </w:pPr>
    </w:p>
    <w:p w:rsidR="00545458" w:rsidRPr="005474DB" w:rsidRDefault="00545458" w:rsidP="00545458">
      <w:pPr>
        <w:spacing w:line="240" w:lineRule="auto"/>
        <w:rPr>
          <w:rFonts w:ascii="Peterburg" w:hAnsi="Peterburg" w:cs="Times New Roman"/>
          <w:i/>
          <w:sz w:val="20"/>
        </w:rPr>
      </w:pPr>
      <w:r w:rsidRPr="005474DB">
        <w:rPr>
          <w:rFonts w:ascii="Peterburg" w:hAnsi="Peterburg" w:cs="Times New Roman"/>
          <w:i/>
          <w:sz w:val="20"/>
        </w:rPr>
        <w:t>Гибкие производственные системы; динамическое управление; решающие классификационные признаки; логическая модель поэтапного синтеза; обобщенная концептуальная модель; Ф-функция.</w:t>
      </w:r>
    </w:p>
    <w:p w:rsidR="00570F0E" w:rsidRPr="005474DB" w:rsidRDefault="00570F0E" w:rsidP="00545458">
      <w:pPr>
        <w:spacing w:line="240" w:lineRule="auto"/>
        <w:rPr>
          <w:rFonts w:ascii="Peterburg" w:hAnsi="Peterburg" w:cs="Times New Roman"/>
          <w:i/>
          <w:sz w:val="20"/>
        </w:rPr>
      </w:pPr>
    </w:p>
    <w:p w:rsidR="00570F0E" w:rsidRPr="005474DB" w:rsidRDefault="00570F0E" w:rsidP="00545458">
      <w:pPr>
        <w:spacing w:line="240" w:lineRule="auto"/>
        <w:rPr>
          <w:rFonts w:ascii="Peterburg" w:hAnsi="Peterburg" w:cs="Times New Roman"/>
          <w:i/>
          <w:sz w:val="20"/>
        </w:rPr>
      </w:pPr>
    </w:p>
    <w:p w:rsidR="00570F0E" w:rsidRPr="005474DB" w:rsidRDefault="00570F0E" w:rsidP="00545458">
      <w:pPr>
        <w:spacing w:line="240" w:lineRule="auto"/>
        <w:rPr>
          <w:rFonts w:ascii="Peterburg" w:hAnsi="Peterburg" w:cs="Times New Roman"/>
          <w:i/>
          <w:sz w:val="20"/>
        </w:rPr>
      </w:pPr>
    </w:p>
    <w:p w:rsidR="00570F0E" w:rsidRPr="005474DB" w:rsidRDefault="00570F0E" w:rsidP="00545458">
      <w:pPr>
        <w:spacing w:line="240" w:lineRule="auto"/>
        <w:rPr>
          <w:rFonts w:ascii="Peterburg" w:hAnsi="Peterburg" w:cs="Times New Roman"/>
          <w:b/>
          <w:sz w:val="20"/>
          <w:lang w:val="uk-UA"/>
        </w:rPr>
      </w:pPr>
      <w:r w:rsidRPr="005474DB">
        <w:rPr>
          <w:rFonts w:ascii="Peterburg" w:hAnsi="Peterburg" w:cs="Times New Roman"/>
          <w:b/>
          <w:sz w:val="20"/>
          <w:lang w:val="en-US"/>
        </w:rPr>
        <w:t>S. Diakov, L. Yampolskiy "</w:t>
      </w:r>
      <w:r w:rsidRPr="005474DB">
        <w:rPr>
          <w:rFonts w:ascii="Peterburg" w:hAnsi="Peterburg"/>
          <w:b/>
          <w:sz w:val="20"/>
          <w:lang w:val="en-US"/>
        </w:rPr>
        <w:t>Generalized conceptual model of dynamic control in a flexible manufacturing system</w:t>
      </w:r>
      <w:r w:rsidRPr="005474DB">
        <w:rPr>
          <w:rFonts w:ascii="Peterburg" w:hAnsi="Peterburg" w:cs="Times New Roman"/>
          <w:b/>
          <w:sz w:val="20"/>
          <w:lang w:val="en-US"/>
        </w:rPr>
        <w:t>"</w:t>
      </w:r>
    </w:p>
    <w:p w:rsidR="00570F0E" w:rsidRPr="005474DB" w:rsidRDefault="00570F0E" w:rsidP="00545458">
      <w:pPr>
        <w:spacing w:line="240" w:lineRule="auto"/>
        <w:rPr>
          <w:rFonts w:ascii="Peterburg" w:hAnsi="Peterburg" w:cs="Times New Roman"/>
          <w:i/>
          <w:sz w:val="20"/>
          <w:lang w:val="en-US"/>
        </w:rPr>
      </w:pPr>
    </w:p>
    <w:p w:rsidR="00C4636A" w:rsidRPr="005474DB" w:rsidRDefault="00C4636A" w:rsidP="00C4636A">
      <w:pPr>
        <w:spacing w:line="240" w:lineRule="auto"/>
        <w:rPr>
          <w:rFonts w:ascii="Peterburg" w:hAnsi="Peterburg" w:cs="Times New Roman"/>
          <w:i/>
          <w:sz w:val="20"/>
          <w:lang w:val="en-US"/>
        </w:rPr>
      </w:pPr>
      <w:r w:rsidRPr="005474DB">
        <w:rPr>
          <w:rFonts w:ascii="Peterburg" w:hAnsi="Peterburg" w:cs="Times New Roman"/>
          <w:i/>
          <w:sz w:val="20"/>
          <w:lang w:val="en-US"/>
        </w:rPr>
        <w:t>This paper considers the actual issue of flexible manufacturing systems and their components management in the face of uncertain events in real time. Considered in detail the structure and characteristics of the system of dynamic control, which is a subsystem of operational management in production systems. The system of dynamic control is based on timely transport service applications from the production resources. The aim of this study is to develop an approach to the synthesis of dynamic control system model that will most adequately meet the conditions of a flexible production system.</w:t>
      </w:r>
    </w:p>
    <w:p w:rsidR="00C4636A" w:rsidRPr="005474DB" w:rsidRDefault="00C4636A" w:rsidP="00C4636A">
      <w:pPr>
        <w:spacing w:line="240" w:lineRule="auto"/>
        <w:rPr>
          <w:rFonts w:ascii="Peterburg" w:hAnsi="Peterburg" w:cs="Times New Roman"/>
          <w:i/>
          <w:sz w:val="20"/>
          <w:lang w:val="en-US"/>
        </w:rPr>
      </w:pPr>
      <w:r w:rsidRPr="005474DB">
        <w:rPr>
          <w:rFonts w:ascii="Peterburg" w:hAnsi="Peterburg" w:cs="Times New Roman"/>
          <w:i/>
          <w:sz w:val="20"/>
          <w:lang w:val="en-US"/>
        </w:rPr>
        <w:t>The authors determined the composition and sequence of steps synthesis of dynamic management of flexible production systems with a set of decisive classification criteria (type of uncertainty, the approach to redevelopment, redevelopment strategies, policies timing planning method), and the logical model stepwise synthesis, forming a generalized conceptual model.</w:t>
      </w:r>
    </w:p>
    <w:p w:rsidR="00AC4BC6" w:rsidRPr="005474DB" w:rsidRDefault="00C4636A" w:rsidP="00C4636A">
      <w:pPr>
        <w:spacing w:line="240" w:lineRule="auto"/>
        <w:rPr>
          <w:rFonts w:ascii="Peterburg" w:hAnsi="Peterburg" w:cs="Times New Roman"/>
          <w:i/>
          <w:sz w:val="20"/>
          <w:lang w:val="uk-UA"/>
        </w:rPr>
      </w:pPr>
      <w:r w:rsidRPr="005474DB">
        <w:rPr>
          <w:rFonts w:ascii="Peterburg" w:hAnsi="Peterburg" w:cs="Times New Roman"/>
          <w:i/>
          <w:sz w:val="20"/>
          <w:lang w:val="en-US"/>
        </w:rPr>
        <w:t>This formalization of the process of synthesis of dynamic control system allows to avoid exposure to subjective (human) factors and provides an opportunity to further automate the process.</w:t>
      </w:r>
    </w:p>
    <w:p w:rsidR="00C4636A" w:rsidRPr="005474DB" w:rsidRDefault="00C4636A" w:rsidP="00C4636A">
      <w:pPr>
        <w:spacing w:line="240" w:lineRule="auto"/>
        <w:rPr>
          <w:rFonts w:ascii="Peterburg" w:hAnsi="Peterburg" w:cs="Times New Roman"/>
          <w:i/>
          <w:sz w:val="20"/>
          <w:lang w:val="uk-UA"/>
        </w:rPr>
      </w:pPr>
    </w:p>
    <w:p w:rsidR="00AC4BC6" w:rsidRPr="005474DB" w:rsidRDefault="00AC4BC6" w:rsidP="00545458">
      <w:pPr>
        <w:spacing w:line="240" w:lineRule="auto"/>
        <w:rPr>
          <w:rFonts w:ascii="Peterburg" w:hAnsi="Peterburg" w:cs="Times New Roman"/>
          <w:i/>
          <w:sz w:val="20"/>
          <w:lang w:val="en-US"/>
        </w:rPr>
      </w:pPr>
      <w:r w:rsidRPr="005474DB">
        <w:rPr>
          <w:rFonts w:ascii="Peterburg" w:hAnsi="Peterburg" w:cs="Times New Roman"/>
          <w:i/>
          <w:sz w:val="20"/>
          <w:lang w:val="en-US"/>
        </w:rPr>
        <w:t>Flexible manufacturing system; dynamic management; decisive classification features; logical model of the phased synthesis; generalized conceptual model; F-function.</w:t>
      </w:r>
    </w:p>
    <w:sectPr w:rsidR="00AC4BC6" w:rsidRPr="005474DB" w:rsidSect="003158D4">
      <w:headerReference w:type="default" r:id="rId12"/>
      <w:footerReference w:type="even" r:id="rId13"/>
      <w:footerReference w:type="default" r:id="rId14"/>
      <w:headerReference w:type="first" r:id="rId15"/>
      <w:footerReference w:type="first" r:id="rId16"/>
      <w:pgSz w:w="11906" w:h="16838"/>
      <w:pgMar w:top="1418" w:right="1418" w:bottom="1418" w:left="1418" w:header="1134" w:footer="73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333" w:rsidRDefault="00E31333">
      <w:pPr>
        <w:spacing w:line="240" w:lineRule="auto"/>
      </w:pPr>
      <w:r>
        <w:separator/>
      </w:r>
    </w:p>
  </w:endnote>
  <w:endnote w:type="continuationSeparator" w:id="1">
    <w:p w:rsidR="00E31333" w:rsidRDefault="00E313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oolBookCTT">
    <w:altName w:val="Times New Roman"/>
    <w:panose1 w:val="00000000000000000000"/>
    <w:charset w:val="CC"/>
    <w:family w:val="auto"/>
    <w:notTrueType/>
    <w:pitch w:val="variable"/>
    <w:sig w:usb0="00000203" w:usb1="00000000" w:usb2="00000000" w:usb3="00000000" w:csb0="00000005" w:csb1="00000000"/>
  </w:font>
  <w:font w:name="OfficinaSansCTT">
    <w:altName w:val="Times New Roman"/>
    <w:panose1 w:val="00000000000000000000"/>
    <w:charset w:val="CC"/>
    <w:family w:val="auto"/>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Peterburg">
    <w:panose1 w:val="00000000000000000000"/>
    <w:charset w:val="00"/>
    <w:family w:val="auto"/>
    <w:pitch w:val="variable"/>
    <w:sig w:usb0="00000287" w:usb1="000000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2B4" w:rsidRDefault="006562B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2B4" w:rsidRDefault="006562B4">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2B4" w:rsidRDefault="006562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333" w:rsidRDefault="00E31333">
      <w:pPr>
        <w:spacing w:line="240" w:lineRule="auto"/>
      </w:pPr>
      <w:r>
        <w:separator/>
      </w:r>
    </w:p>
  </w:footnote>
  <w:footnote w:type="continuationSeparator" w:id="1">
    <w:p w:rsidR="00E31333" w:rsidRDefault="00E313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2B4" w:rsidRDefault="006562B4">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2B4" w:rsidRDefault="006562B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7"/>
    <w:lvl w:ilvl="0">
      <w:start w:val="1"/>
      <w:numFmt w:val="decimal"/>
      <w:lvlText w:val="%1."/>
      <w:lvlJc w:val="left"/>
      <w:pPr>
        <w:tabs>
          <w:tab w:val="num" w:pos="0"/>
        </w:tabs>
        <w:ind w:left="1287" w:hanging="360"/>
      </w:pPr>
    </w:lvl>
  </w:abstractNum>
  <w:abstractNum w:abstractNumId="2">
    <w:nsid w:val="00000003"/>
    <w:multiLevelType w:val="multilevel"/>
    <w:tmpl w:val="00000003"/>
    <w:name w:val="WW8StyleNum"/>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6C47F6"/>
    <w:multiLevelType w:val="hybridMultilevel"/>
    <w:tmpl w:val="C3588DA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28B26F88"/>
    <w:multiLevelType w:val="hybridMultilevel"/>
    <w:tmpl w:val="22C43D5E"/>
    <w:lvl w:ilvl="0" w:tplc="94420F90">
      <w:start w:val="1"/>
      <w:numFmt w:val="decimal"/>
      <w:lvlText w:val="%1."/>
      <w:lvlJc w:val="left"/>
      <w:pPr>
        <w:tabs>
          <w:tab w:val="num" w:pos="720"/>
        </w:tabs>
        <w:ind w:left="720" w:hanging="360"/>
      </w:pPr>
      <w:rPr>
        <w:color w:val="auto"/>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57B745D1"/>
    <w:multiLevelType w:val="singleLevel"/>
    <w:tmpl w:val="CBBC79DA"/>
    <w:lvl w:ilvl="0">
      <w:start w:val="1"/>
      <w:numFmt w:val="decimal"/>
      <w:lvlText w:val="%1."/>
      <w:legacy w:legacy="1" w:legacySpace="0" w:legacyIndent="283"/>
      <w:lvlJc w:val="left"/>
      <w:pPr>
        <w:ind w:left="283" w:hanging="283"/>
      </w:pPr>
    </w:lvl>
  </w:abstractNum>
  <w:abstractNum w:abstractNumId="6">
    <w:nsid w:val="7C965FE8"/>
    <w:multiLevelType w:val="hybridMultilevel"/>
    <w:tmpl w:val="2A9296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ttachedTemplate r:id="rId1"/>
  <w:stylePaneFormatFilter w:val="0000"/>
  <w:defaultTabStop w:val="720"/>
  <w:hyphenationZone w:val="425"/>
  <w:defaultTableStyle w:val="a"/>
  <w:drawingGridHorizontalSpacing w:val="13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6B146D"/>
    <w:rsid w:val="000215DF"/>
    <w:rsid w:val="00021A17"/>
    <w:rsid w:val="00023164"/>
    <w:rsid w:val="000258BB"/>
    <w:rsid w:val="00033BB6"/>
    <w:rsid w:val="000372C3"/>
    <w:rsid w:val="00037C62"/>
    <w:rsid w:val="000453A7"/>
    <w:rsid w:val="00046142"/>
    <w:rsid w:val="00075C0E"/>
    <w:rsid w:val="00076000"/>
    <w:rsid w:val="00076782"/>
    <w:rsid w:val="00076FA2"/>
    <w:rsid w:val="00092DF3"/>
    <w:rsid w:val="00097740"/>
    <w:rsid w:val="000A735A"/>
    <w:rsid w:val="000B522E"/>
    <w:rsid w:val="000B6DA6"/>
    <w:rsid w:val="000B6EC3"/>
    <w:rsid w:val="000C476F"/>
    <w:rsid w:val="000C5137"/>
    <w:rsid w:val="000C7E98"/>
    <w:rsid w:val="000D5AB6"/>
    <w:rsid w:val="000D5ADB"/>
    <w:rsid w:val="000D7520"/>
    <w:rsid w:val="000F55BC"/>
    <w:rsid w:val="0010306D"/>
    <w:rsid w:val="001054E8"/>
    <w:rsid w:val="001237D7"/>
    <w:rsid w:val="00126DA8"/>
    <w:rsid w:val="001340D1"/>
    <w:rsid w:val="00137888"/>
    <w:rsid w:val="00145E49"/>
    <w:rsid w:val="001504C1"/>
    <w:rsid w:val="00151BC1"/>
    <w:rsid w:val="00157318"/>
    <w:rsid w:val="00161760"/>
    <w:rsid w:val="0019258E"/>
    <w:rsid w:val="001A143E"/>
    <w:rsid w:val="001A1FC6"/>
    <w:rsid w:val="001B2B69"/>
    <w:rsid w:val="001B3D0E"/>
    <w:rsid w:val="001D6785"/>
    <w:rsid w:val="001F51B8"/>
    <w:rsid w:val="001F6896"/>
    <w:rsid w:val="0020232A"/>
    <w:rsid w:val="002047AE"/>
    <w:rsid w:val="00213108"/>
    <w:rsid w:val="00225EC0"/>
    <w:rsid w:val="00226414"/>
    <w:rsid w:val="00226E54"/>
    <w:rsid w:val="00241CCF"/>
    <w:rsid w:val="0024436C"/>
    <w:rsid w:val="00244DC0"/>
    <w:rsid w:val="00254A8F"/>
    <w:rsid w:val="00255348"/>
    <w:rsid w:val="00257851"/>
    <w:rsid w:val="00266B56"/>
    <w:rsid w:val="002705E7"/>
    <w:rsid w:val="00281F99"/>
    <w:rsid w:val="002845C5"/>
    <w:rsid w:val="00297ECB"/>
    <w:rsid w:val="002A62FA"/>
    <w:rsid w:val="002B0CEB"/>
    <w:rsid w:val="002B0D3A"/>
    <w:rsid w:val="002B71EC"/>
    <w:rsid w:val="002C529C"/>
    <w:rsid w:val="002D0F64"/>
    <w:rsid w:val="002D26C8"/>
    <w:rsid w:val="002D27C2"/>
    <w:rsid w:val="002E48CB"/>
    <w:rsid w:val="002F18BA"/>
    <w:rsid w:val="002F18BF"/>
    <w:rsid w:val="003158D4"/>
    <w:rsid w:val="003337BB"/>
    <w:rsid w:val="00334607"/>
    <w:rsid w:val="00343E15"/>
    <w:rsid w:val="00344B8F"/>
    <w:rsid w:val="003475AB"/>
    <w:rsid w:val="00352BEE"/>
    <w:rsid w:val="0036235B"/>
    <w:rsid w:val="00362722"/>
    <w:rsid w:val="00364FCB"/>
    <w:rsid w:val="00365055"/>
    <w:rsid w:val="0037593A"/>
    <w:rsid w:val="00386773"/>
    <w:rsid w:val="0039141E"/>
    <w:rsid w:val="003970B4"/>
    <w:rsid w:val="003A2B3D"/>
    <w:rsid w:val="003A68C5"/>
    <w:rsid w:val="003B036B"/>
    <w:rsid w:val="003C3C5E"/>
    <w:rsid w:val="003C68C1"/>
    <w:rsid w:val="003D123D"/>
    <w:rsid w:val="003D5759"/>
    <w:rsid w:val="003E3A83"/>
    <w:rsid w:val="003F1619"/>
    <w:rsid w:val="003F718C"/>
    <w:rsid w:val="00411042"/>
    <w:rsid w:val="00424317"/>
    <w:rsid w:val="00424A01"/>
    <w:rsid w:val="00466FB0"/>
    <w:rsid w:val="00482EEE"/>
    <w:rsid w:val="00484BA7"/>
    <w:rsid w:val="00487F8F"/>
    <w:rsid w:val="0049485E"/>
    <w:rsid w:val="004A0A19"/>
    <w:rsid w:val="004A6994"/>
    <w:rsid w:val="004B1376"/>
    <w:rsid w:val="004B43F8"/>
    <w:rsid w:val="004D2821"/>
    <w:rsid w:val="004D50D4"/>
    <w:rsid w:val="004D7113"/>
    <w:rsid w:val="004E308A"/>
    <w:rsid w:val="004E39F4"/>
    <w:rsid w:val="004E56D1"/>
    <w:rsid w:val="004F1583"/>
    <w:rsid w:val="004F5FF8"/>
    <w:rsid w:val="00502791"/>
    <w:rsid w:val="00514525"/>
    <w:rsid w:val="00531A09"/>
    <w:rsid w:val="00533B9F"/>
    <w:rsid w:val="00533C36"/>
    <w:rsid w:val="00537D5D"/>
    <w:rsid w:val="00544A34"/>
    <w:rsid w:val="00545458"/>
    <w:rsid w:val="005474DB"/>
    <w:rsid w:val="005556F1"/>
    <w:rsid w:val="005662B7"/>
    <w:rsid w:val="00570F0E"/>
    <w:rsid w:val="0058294E"/>
    <w:rsid w:val="00596F37"/>
    <w:rsid w:val="005A66FD"/>
    <w:rsid w:val="005A7581"/>
    <w:rsid w:val="005C2726"/>
    <w:rsid w:val="005C41B3"/>
    <w:rsid w:val="005C634A"/>
    <w:rsid w:val="005D4CAC"/>
    <w:rsid w:val="005D5B39"/>
    <w:rsid w:val="005E406E"/>
    <w:rsid w:val="00601791"/>
    <w:rsid w:val="00606FDA"/>
    <w:rsid w:val="006164E7"/>
    <w:rsid w:val="00620F05"/>
    <w:rsid w:val="00621595"/>
    <w:rsid w:val="006419DD"/>
    <w:rsid w:val="006512B8"/>
    <w:rsid w:val="00653F01"/>
    <w:rsid w:val="00655956"/>
    <w:rsid w:val="006562B4"/>
    <w:rsid w:val="00656342"/>
    <w:rsid w:val="00663EF3"/>
    <w:rsid w:val="00670A96"/>
    <w:rsid w:val="00677308"/>
    <w:rsid w:val="006815E7"/>
    <w:rsid w:val="00681FCF"/>
    <w:rsid w:val="00682E60"/>
    <w:rsid w:val="006858E9"/>
    <w:rsid w:val="006914FD"/>
    <w:rsid w:val="00694493"/>
    <w:rsid w:val="00697D2D"/>
    <w:rsid w:val="006B146D"/>
    <w:rsid w:val="006B1600"/>
    <w:rsid w:val="006C0B28"/>
    <w:rsid w:val="006C2291"/>
    <w:rsid w:val="006C5A63"/>
    <w:rsid w:val="006C7CB8"/>
    <w:rsid w:val="006D1949"/>
    <w:rsid w:val="006D1E91"/>
    <w:rsid w:val="006D2328"/>
    <w:rsid w:val="006D5D05"/>
    <w:rsid w:val="006D7DC8"/>
    <w:rsid w:val="007013FE"/>
    <w:rsid w:val="00703B99"/>
    <w:rsid w:val="00706739"/>
    <w:rsid w:val="007108E5"/>
    <w:rsid w:val="00712143"/>
    <w:rsid w:val="007143D1"/>
    <w:rsid w:val="00716A56"/>
    <w:rsid w:val="00727EDD"/>
    <w:rsid w:val="00746D2E"/>
    <w:rsid w:val="007654E6"/>
    <w:rsid w:val="00766EC0"/>
    <w:rsid w:val="00770BE4"/>
    <w:rsid w:val="00776348"/>
    <w:rsid w:val="00786A11"/>
    <w:rsid w:val="00791BC1"/>
    <w:rsid w:val="0079759E"/>
    <w:rsid w:val="00797AEE"/>
    <w:rsid w:val="00797B88"/>
    <w:rsid w:val="007B00DC"/>
    <w:rsid w:val="007B023A"/>
    <w:rsid w:val="007B1E4C"/>
    <w:rsid w:val="007B6D33"/>
    <w:rsid w:val="007C1A2D"/>
    <w:rsid w:val="007C2CDC"/>
    <w:rsid w:val="007C5621"/>
    <w:rsid w:val="007D0644"/>
    <w:rsid w:val="007D2BA2"/>
    <w:rsid w:val="007D3BE1"/>
    <w:rsid w:val="007E3F78"/>
    <w:rsid w:val="007F1221"/>
    <w:rsid w:val="0080248B"/>
    <w:rsid w:val="0080799C"/>
    <w:rsid w:val="0081150D"/>
    <w:rsid w:val="00821B23"/>
    <w:rsid w:val="008234DF"/>
    <w:rsid w:val="0083309A"/>
    <w:rsid w:val="00844CBF"/>
    <w:rsid w:val="00845AE5"/>
    <w:rsid w:val="00860689"/>
    <w:rsid w:val="00860F4F"/>
    <w:rsid w:val="008616EB"/>
    <w:rsid w:val="00891B3F"/>
    <w:rsid w:val="00894E4E"/>
    <w:rsid w:val="008A615A"/>
    <w:rsid w:val="008B327A"/>
    <w:rsid w:val="008C53AE"/>
    <w:rsid w:val="008C5A90"/>
    <w:rsid w:val="008C5EBB"/>
    <w:rsid w:val="008C7230"/>
    <w:rsid w:val="008D22AD"/>
    <w:rsid w:val="008D5998"/>
    <w:rsid w:val="008F202F"/>
    <w:rsid w:val="008F30DF"/>
    <w:rsid w:val="008F60D1"/>
    <w:rsid w:val="009008C7"/>
    <w:rsid w:val="0090253F"/>
    <w:rsid w:val="00905995"/>
    <w:rsid w:val="0090731D"/>
    <w:rsid w:val="00952302"/>
    <w:rsid w:val="009577B9"/>
    <w:rsid w:val="00964FB6"/>
    <w:rsid w:val="00987349"/>
    <w:rsid w:val="00987432"/>
    <w:rsid w:val="009A3207"/>
    <w:rsid w:val="009D32CA"/>
    <w:rsid w:val="009D607F"/>
    <w:rsid w:val="009D6BE9"/>
    <w:rsid w:val="009E0401"/>
    <w:rsid w:val="00A05163"/>
    <w:rsid w:val="00A1007C"/>
    <w:rsid w:val="00A25B56"/>
    <w:rsid w:val="00A30ED8"/>
    <w:rsid w:val="00A31672"/>
    <w:rsid w:val="00A322E9"/>
    <w:rsid w:val="00A4410C"/>
    <w:rsid w:val="00A719F8"/>
    <w:rsid w:val="00A762A0"/>
    <w:rsid w:val="00A762AD"/>
    <w:rsid w:val="00A8083B"/>
    <w:rsid w:val="00AA0858"/>
    <w:rsid w:val="00AA40CC"/>
    <w:rsid w:val="00AC13F0"/>
    <w:rsid w:val="00AC1840"/>
    <w:rsid w:val="00AC1902"/>
    <w:rsid w:val="00AC26C6"/>
    <w:rsid w:val="00AC4BC6"/>
    <w:rsid w:val="00AD114D"/>
    <w:rsid w:val="00AD36AB"/>
    <w:rsid w:val="00AE72A7"/>
    <w:rsid w:val="00AF3218"/>
    <w:rsid w:val="00AF44D5"/>
    <w:rsid w:val="00AF6F13"/>
    <w:rsid w:val="00AF7B0B"/>
    <w:rsid w:val="00B11528"/>
    <w:rsid w:val="00B20B19"/>
    <w:rsid w:val="00B3294C"/>
    <w:rsid w:val="00B420FC"/>
    <w:rsid w:val="00B446E1"/>
    <w:rsid w:val="00B7148E"/>
    <w:rsid w:val="00B764DD"/>
    <w:rsid w:val="00B765DD"/>
    <w:rsid w:val="00B77B4A"/>
    <w:rsid w:val="00B84231"/>
    <w:rsid w:val="00B8511D"/>
    <w:rsid w:val="00B85D62"/>
    <w:rsid w:val="00B962FB"/>
    <w:rsid w:val="00BA1D84"/>
    <w:rsid w:val="00BA7241"/>
    <w:rsid w:val="00BC193A"/>
    <w:rsid w:val="00BC2D74"/>
    <w:rsid w:val="00BC44E5"/>
    <w:rsid w:val="00BC50C7"/>
    <w:rsid w:val="00BD2BD0"/>
    <w:rsid w:val="00BE159F"/>
    <w:rsid w:val="00BE6843"/>
    <w:rsid w:val="00BE7E91"/>
    <w:rsid w:val="00C00F20"/>
    <w:rsid w:val="00C0175F"/>
    <w:rsid w:val="00C10562"/>
    <w:rsid w:val="00C127C5"/>
    <w:rsid w:val="00C15422"/>
    <w:rsid w:val="00C16532"/>
    <w:rsid w:val="00C27E0A"/>
    <w:rsid w:val="00C30238"/>
    <w:rsid w:val="00C332B9"/>
    <w:rsid w:val="00C36842"/>
    <w:rsid w:val="00C40C15"/>
    <w:rsid w:val="00C4636A"/>
    <w:rsid w:val="00C5772A"/>
    <w:rsid w:val="00C621BF"/>
    <w:rsid w:val="00C6285A"/>
    <w:rsid w:val="00C77299"/>
    <w:rsid w:val="00C959DD"/>
    <w:rsid w:val="00CC5B71"/>
    <w:rsid w:val="00CD0D42"/>
    <w:rsid w:val="00CD7A4E"/>
    <w:rsid w:val="00CD7DFB"/>
    <w:rsid w:val="00CE085E"/>
    <w:rsid w:val="00CE185B"/>
    <w:rsid w:val="00CE2023"/>
    <w:rsid w:val="00CF213E"/>
    <w:rsid w:val="00CF5D74"/>
    <w:rsid w:val="00D01FAB"/>
    <w:rsid w:val="00D06758"/>
    <w:rsid w:val="00D138E3"/>
    <w:rsid w:val="00D32F74"/>
    <w:rsid w:val="00D429C8"/>
    <w:rsid w:val="00D46A99"/>
    <w:rsid w:val="00D505F5"/>
    <w:rsid w:val="00D53E19"/>
    <w:rsid w:val="00D56826"/>
    <w:rsid w:val="00D60D5C"/>
    <w:rsid w:val="00D85D9A"/>
    <w:rsid w:val="00DB0C4E"/>
    <w:rsid w:val="00DB2A59"/>
    <w:rsid w:val="00DC13C1"/>
    <w:rsid w:val="00DC2788"/>
    <w:rsid w:val="00DD1C30"/>
    <w:rsid w:val="00DD212D"/>
    <w:rsid w:val="00DD2794"/>
    <w:rsid w:val="00DD4DF4"/>
    <w:rsid w:val="00DD5825"/>
    <w:rsid w:val="00DE0752"/>
    <w:rsid w:val="00DE3988"/>
    <w:rsid w:val="00DF5BFB"/>
    <w:rsid w:val="00DF7CB6"/>
    <w:rsid w:val="00E0033D"/>
    <w:rsid w:val="00E01A3A"/>
    <w:rsid w:val="00E033AC"/>
    <w:rsid w:val="00E122AA"/>
    <w:rsid w:val="00E13F20"/>
    <w:rsid w:val="00E152DB"/>
    <w:rsid w:val="00E15654"/>
    <w:rsid w:val="00E31333"/>
    <w:rsid w:val="00E43323"/>
    <w:rsid w:val="00E4383C"/>
    <w:rsid w:val="00E43A8E"/>
    <w:rsid w:val="00E468E0"/>
    <w:rsid w:val="00E5017D"/>
    <w:rsid w:val="00E54620"/>
    <w:rsid w:val="00E72352"/>
    <w:rsid w:val="00E818BE"/>
    <w:rsid w:val="00E83C70"/>
    <w:rsid w:val="00E8524D"/>
    <w:rsid w:val="00EC079C"/>
    <w:rsid w:val="00EC777E"/>
    <w:rsid w:val="00EF1BF3"/>
    <w:rsid w:val="00F04712"/>
    <w:rsid w:val="00F14E66"/>
    <w:rsid w:val="00F40AF2"/>
    <w:rsid w:val="00F43C86"/>
    <w:rsid w:val="00F62D9B"/>
    <w:rsid w:val="00F6474C"/>
    <w:rsid w:val="00F65901"/>
    <w:rsid w:val="00F7141E"/>
    <w:rsid w:val="00F94265"/>
    <w:rsid w:val="00F94926"/>
    <w:rsid w:val="00F97894"/>
    <w:rsid w:val="00F97FB6"/>
    <w:rsid w:val="00FA2951"/>
    <w:rsid w:val="00FB56AF"/>
    <w:rsid w:val="00FB7084"/>
    <w:rsid w:val="00FC4C14"/>
    <w:rsid w:val="00FD07D5"/>
    <w:rsid w:val="00FD7CAE"/>
    <w:rsid w:val="00FE4B0A"/>
    <w:rsid w:val="00FE5828"/>
    <w:rsid w:val="00FE5EBC"/>
    <w:rsid w:val="00FE6560"/>
    <w:rsid w:val="00FF4DA6"/>
    <w:rsid w:val="00FF5BE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888"/>
    <w:pPr>
      <w:spacing w:line="312" w:lineRule="auto"/>
      <w:ind w:firstLine="567"/>
      <w:jc w:val="both"/>
    </w:pPr>
    <w:rPr>
      <w:rFonts w:ascii="SchoolBookCTT" w:hAnsi="SchoolBookCTT" w:cs="SchoolBookCTT"/>
      <w:sz w:val="26"/>
      <w:lang w:val="ru-RU" w:eastAsia="zh-CN"/>
    </w:rPr>
  </w:style>
  <w:style w:type="paragraph" w:styleId="1">
    <w:name w:val="heading 1"/>
    <w:basedOn w:val="a"/>
    <w:next w:val="a"/>
    <w:qFormat/>
    <w:rsid w:val="00137888"/>
    <w:pPr>
      <w:keepNext/>
      <w:keepLines/>
      <w:tabs>
        <w:tab w:val="num" w:pos="432"/>
      </w:tabs>
      <w:suppressAutoHyphens/>
      <w:spacing w:after="120"/>
      <w:ind w:left="284" w:right="284" w:firstLine="0"/>
      <w:jc w:val="center"/>
      <w:outlineLvl w:val="0"/>
    </w:pPr>
    <w:rPr>
      <w:b/>
      <w:caps/>
      <w:spacing w:val="20"/>
    </w:rPr>
  </w:style>
  <w:style w:type="paragraph" w:styleId="2">
    <w:name w:val="heading 2"/>
    <w:basedOn w:val="a"/>
    <w:next w:val="a"/>
    <w:qFormat/>
    <w:rsid w:val="00137888"/>
    <w:pPr>
      <w:keepNext/>
      <w:keepLines/>
      <w:tabs>
        <w:tab w:val="num" w:pos="576"/>
      </w:tabs>
      <w:suppressAutoHyphens/>
      <w:spacing w:before="60" w:after="60"/>
      <w:ind w:firstLine="0"/>
      <w:jc w:val="center"/>
      <w:outlineLvl w:val="1"/>
    </w:pPr>
    <w:rPr>
      <w:b/>
    </w:rPr>
  </w:style>
  <w:style w:type="paragraph" w:styleId="3">
    <w:name w:val="heading 3"/>
    <w:basedOn w:val="a"/>
    <w:next w:val="a"/>
    <w:qFormat/>
    <w:rsid w:val="00137888"/>
    <w:pPr>
      <w:keepNext/>
      <w:keepLines/>
      <w:tabs>
        <w:tab w:val="num" w:pos="720"/>
      </w:tabs>
      <w:suppressAutoHyphens/>
      <w:spacing w:before="60" w:after="60"/>
      <w:ind w:firstLine="0"/>
      <w:jc w:val="left"/>
      <w:outlineLvl w:val="2"/>
    </w:pPr>
    <w:rPr>
      <w:b/>
      <w:sz w:val="24"/>
    </w:rPr>
  </w:style>
  <w:style w:type="paragraph" w:styleId="4">
    <w:name w:val="heading 4"/>
    <w:basedOn w:val="a"/>
    <w:next w:val="a"/>
    <w:qFormat/>
    <w:rsid w:val="00137888"/>
    <w:pPr>
      <w:keepNext/>
      <w:tabs>
        <w:tab w:val="num" w:pos="864"/>
      </w:tabs>
      <w:spacing w:line="240" w:lineRule="auto"/>
      <w:ind w:firstLine="720"/>
      <w:outlineLvl w:val="3"/>
    </w:pPr>
    <w:rPr>
      <w:rFonts w:ascii="Times New Roman" w:hAnsi="Times New Roman" w:cs="Times New Roman"/>
      <w:b/>
      <w:i/>
      <w:sz w:val="24"/>
      <w:szCs w:val="24"/>
      <w:lang w:val="en-GB"/>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sid w:val="00137888"/>
    <w:rPr>
      <w:rFonts w:ascii="Symbol" w:hAnsi="Symbol" w:cs="Symbol"/>
    </w:rPr>
  </w:style>
  <w:style w:type="character" w:customStyle="1" w:styleId="WW8Num3z1">
    <w:name w:val="WW8Num3z1"/>
    <w:rsid w:val="00137888"/>
    <w:rPr>
      <w:rFonts w:ascii="Courier New" w:hAnsi="Courier New" w:cs="Courier New"/>
    </w:rPr>
  </w:style>
  <w:style w:type="character" w:customStyle="1" w:styleId="WW8Num3z2">
    <w:name w:val="WW8Num3z2"/>
    <w:rsid w:val="00137888"/>
    <w:rPr>
      <w:rFonts w:ascii="Wingdings" w:hAnsi="Wingdings" w:cs="Wingdings"/>
    </w:rPr>
  </w:style>
  <w:style w:type="character" w:customStyle="1" w:styleId="WW8Num8z0">
    <w:name w:val="WW8Num8z0"/>
    <w:rsid w:val="00137888"/>
    <w:rPr>
      <w:rFonts w:ascii="Symbol" w:hAnsi="Symbol" w:cs="Symbol"/>
    </w:rPr>
  </w:style>
  <w:style w:type="character" w:customStyle="1" w:styleId="WW8Num8z1">
    <w:name w:val="WW8Num8z1"/>
    <w:rsid w:val="00137888"/>
    <w:rPr>
      <w:rFonts w:ascii="Courier New" w:hAnsi="Courier New" w:cs="Courier New"/>
    </w:rPr>
  </w:style>
  <w:style w:type="character" w:customStyle="1" w:styleId="WW8Num8z2">
    <w:name w:val="WW8Num8z2"/>
    <w:rsid w:val="00137888"/>
    <w:rPr>
      <w:rFonts w:ascii="Wingdings" w:hAnsi="Wingdings" w:cs="Wingdings"/>
    </w:rPr>
  </w:style>
  <w:style w:type="character" w:customStyle="1" w:styleId="10">
    <w:name w:val="Основной шрифт абзаца1"/>
    <w:rsid w:val="00137888"/>
  </w:style>
  <w:style w:type="character" w:styleId="a3">
    <w:name w:val="page number"/>
    <w:rsid w:val="00137888"/>
    <w:rPr>
      <w:rFonts w:ascii="SchoolBookCTT" w:hAnsi="SchoolBookCTT" w:cs="SchoolBookCTT"/>
      <w:sz w:val="26"/>
    </w:rPr>
  </w:style>
  <w:style w:type="character" w:customStyle="1" w:styleId="MTEquationSection">
    <w:name w:val="MTEquationSection"/>
    <w:rsid w:val="00137888"/>
    <w:rPr>
      <w:vanish/>
      <w:color w:val="FF0000"/>
    </w:rPr>
  </w:style>
  <w:style w:type="character" w:customStyle="1" w:styleId="FootnoteCharacters">
    <w:name w:val="Footnote Characters"/>
    <w:rsid w:val="00137888"/>
    <w:rPr>
      <w:vertAlign w:val="superscript"/>
    </w:rPr>
  </w:style>
  <w:style w:type="character" w:customStyle="1" w:styleId="annothead">
    <w:name w:val="annot_head Знак"/>
    <w:rsid w:val="00137888"/>
    <w:rPr>
      <w:rFonts w:ascii="OfficinaSansCTT" w:hAnsi="OfficinaSansCTT" w:cs="OfficinaSansCTT"/>
      <w:i/>
      <w:sz w:val="24"/>
      <w:lang w:val="ru-RU" w:bidi="ar-SA"/>
    </w:rPr>
  </w:style>
  <w:style w:type="character" w:customStyle="1" w:styleId="annottext">
    <w:name w:val="annot_text Знак"/>
    <w:rsid w:val="00137888"/>
    <w:rPr>
      <w:rFonts w:ascii="OfficinaSansCTT" w:hAnsi="OfficinaSansCTT" w:cs="OfficinaSansCTT"/>
      <w:sz w:val="24"/>
      <w:lang w:val="ru-RU" w:bidi="ar-SA"/>
    </w:rPr>
  </w:style>
  <w:style w:type="character" w:customStyle="1" w:styleId="Keywordstext">
    <w:name w:val="Keywords_text Знак"/>
    <w:basedOn w:val="annottext"/>
    <w:rsid w:val="00137888"/>
  </w:style>
  <w:style w:type="character" w:customStyle="1" w:styleId="Keywordshead">
    <w:name w:val="Keywords_head Знак"/>
    <w:basedOn w:val="annothead"/>
    <w:rsid w:val="00137888"/>
  </w:style>
  <w:style w:type="character" w:styleId="a4">
    <w:name w:val="Hyperlink"/>
    <w:rsid w:val="00137888"/>
    <w:rPr>
      <w:color w:val="0000FF"/>
      <w:u w:val="single"/>
    </w:rPr>
  </w:style>
  <w:style w:type="character" w:customStyle="1" w:styleId="30">
    <w:name w:val="Основной текст 3 Знак"/>
    <w:rsid w:val="00137888"/>
    <w:rPr>
      <w:rFonts w:ascii="SchoolBookCTT" w:hAnsi="SchoolBookCTT" w:cs="SchoolBookCTT"/>
      <w:sz w:val="16"/>
      <w:szCs w:val="16"/>
      <w:lang w:val="ru-RU"/>
    </w:rPr>
  </w:style>
  <w:style w:type="character" w:customStyle="1" w:styleId="hps">
    <w:name w:val="hps"/>
    <w:basedOn w:val="10"/>
    <w:rsid w:val="00137888"/>
  </w:style>
  <w:style w:type="character" w:customStyle="1" w:styleId="a5">
    <w:name w:val="Текст выноски Знак"/>
    <w:rsid w:val="00137888"/>
    <w:rPr>
      <w:rFonts w:ascii="Tahoma" w:hAnsi="Tahoma" w:cs="Tahoma"/>
      <w:sz w:val="16"/>
      <w:szCs w:val="16"/>
      <w:lang w:val="ru-RU"/>
    </w:rPr>
  </w:style>
  <w:style w:type="character" w:customStyle="1" w:styleId="11">
    <w:name w:val="Знак примечания1"/>
    <w:rsid w:val="00137888"/>
    <w:rPr>
      <w:sz w:val="16"/>
      <w:szCs w:val="16"/>
    </w:rPr>
  </w:style>
  <w:style w:type="character" w:customStyle="1" w:styleId="a6">
    <w:name w:val="Текст примечания Знак"/>
    <w:rsid w:val="00137888"/>
    <w:rPr>
      <w:rFonts w:ascii="SchoolBookCTT" w:hAnsi="SchoolBookCTT" w:cs="SchoolBookCTT"/>
      <w:lang w:val="ru-RU"/>
    </w:rPr>
  </w:style>
  <w:style w:type="character" w:customStyle="1" w:styleId="a7">
    <w:name w:val="Тема примечания Знак"/>
    <w:rsid w:val="00137888"/>
    <w:rPr>
      <w:rFonts w:ascii="SchoolBookCTT" w:hAnsi="SchoolBookCTT" w:cs="SchoolBookCTT"/>
      <w:b/>
      <w:bCs/>
      <w:lang w:val="ru-RU"/>
    </w:rPr>
  </w:style>
  <w:style w:type="character" w:customStyle="1" w:styleId="apple-converted-space">
    <w:name w:val="apple-converted-space"/>
    <w:basedOn w:val="10"/>
    <w:rsid w:val="00137888"/>
  </w:style>
  <w:style w:type="paragraph" w:customStyle="1" w:styleId="Heading">
    <w:name w:val="Heading"/>
    <w:basedOn w:val="a"/>
    <w:next w:val="a8"/>
    <w:rsid w:val="00137888"/>
    <w:pPr>
      <w:keepNext/>
      <w:spacing w:before="240" w:after="120"/>
    </w:pPr>
    <w:rPr>
      <w:rFonts w:ascii="Arial" w:eastAsia="DejaVu Sans" w:hAnsi="Arial" w:cs="Lohit Hindi"/>
      <w:sz w:val="28"/>
      <w:szCs w:val="28"/>
    </w:rPr>
  </w:style>
  <w:style w:type="paragraph" w:styleId="a8">
    <w:name w:val="Body Text"/>
    <w:basedOn w:val="a"/>
    <w:rsid w:val="00137888"/>
  </w:style>
  <w:style w:type="paragraph" w:styleId="a9">
    <w:name w:val="List"/>
    <w:basedOn w:val="a8"/>
    <w:rsid w:val="00137888"/>
    <w:rPr>
      <w:rFonts w:cs="Lohit Hindi"/>
    </w:rPr>
  </w:style>
  <w:style w:type="paragraph" w:styleId="aa">
    <w:name w:val="caption"/>
    <w:basedOn w:val="a"/>
    <w:qFormat/>
    <w:rsid w:val="00137888"/>
    <w:pPr>
      <w:suppressLineNumbers/>
      <w:spacing w:before="120" w:after="120"/>
    </w:pPr>
    <w:rPr>
      <w:rFonts w:cs="Lohit Hindi"/>
      <w:i/>
      <w:iCs/>
      <w:sz w:val="24"/>
      <w:szCs w:val="24"/>
    </w:rPr>
  </w:style>
  <w:style w:type="paragraph" w:customStyle="1" w:styleId="Index">
    <w:name w:val="Index"/>
    <w:basedOn w:val="a"/>
    <w:rsid w:val="00137888"/>
    <w:pPr>
      <w:suppressLineNumbers/>
    </w:pPr>
    <w:rPr>
      <w:rFonts w:cs="Lohit Hindi"/>
    </w:rPr>
  </w:style>
  <w:style w:type="paragraph" w:styleId="ab">
    <w:name w:val="footer"/>
    <w:basedOn w:val="a"/>
    <w:rsid w:val="00137888"/>
    <w:pPr>
      <w:tabs>
        <w:tab w:val="center" w:pos="4536"/>
        <w:tab w:val="right" w:pos="9072"/>
      </w:tabs>
      <w:ind w:firstLine="0"/>
    </w:pPr>
  </w:style>
  <w:style w:type="paragraph" w:customStyle="1" w:styleId="autor">
    <w:name w:val="autor"/>
    <w:basedOn w:val="a"/>
    <w:next w:val="1"/>
    <w:rsid w:val="00137888"/>
    <w:pPr>
      <w:keepNext/>
      <w:keepLines/>
      <w:suppressAutoHyphens/>
      <w:spacing w:after="120"/>
      <w:ind w:firstLine="0"/>
      <w:jc w:val="right"/>
    </w:pPr>
  </w:style>
  <w:style w:type="paragraph" w:customStyle="1" w:styleId="lit">
    <w:name w:val="lit"/>
    <w:basedOn w:val="a"/>
    <w:next w:val="a"/>
    <w:rsid w:val="00137888"/>
    <w:pPr>
      <w:keepNext/>
      <w:keepLines/>
      <w:spacing w:before="60" w:after="60"/>
      <w:ind w:firstLine="0"/>
      <w:jc w:val="center"/>
    </w:pPr>
    <w:rPr>
      <w:b/>
      <w:caps/>
    </w:rPr>
  </w:style>
  <w:style w:type="paragraph" w:customStyle="1" w:styleId="litelm">
    <w:name w:val="litelm"/>
    <w:basedOn w:val="a"/>
    <w:next w:val="a"/>
    <w:rsid w:val="00137888"/>
    <w:pPr>
      <w:tabs>
        <w:tab w:val="num" w:pos="283"/>
      </w:tabs>
      <w:ind w:left="283" w:hanging="283"/>
      <w:jc w:val="left"/>
    </w:pPr>
  </w:style>
  <w:style w:type="paragraph" w:customStyle="1" w:styleId="piclbl">
    <w:name w:val="pic_lbl"/>
    <w:basedOn w:val="a"/>
    <w:next w:val="a"/>
    <w:rsid w:val="00137888"/>
    <w:pPr>
      <w:keepLines/>
      <w:spacing w:after="80"/>
      <w:ind w:firstLine="0"/>
      <w:jc w:val="center"/>
    </w:pPr>
    <w:rPr>
      <w:sz w:val="24"/>
    </w:rPr>
  </w:style>
  <w:style w:type="paragraph" w:customStyle="1" w:styleId="equation">
    <w:name w:val="equation"/>
    <w:basedOn w:val="a"/>
    <w:next w:val="a"/>
    <w:rsid w:val="00137888"/>
    <w:pPr>
      <w:tabs>
        <w:tab w:val="center" w:pos="4536"/>
        <w:tab w:val="right" w:pos="9072"/>
      </w:tabs>
      <w:spacing w:before="120" w:after="120" w:line="288" w:lineRule="auto"/>
      <w:ind w:firstLine="0"/>
      <w:jc w:val="left"/>
    </w:pPr>
    <w:rPr>
      <w:lang w:val="uk-UA" w:eastAsia="uk-UA"/>
    </w:rPr>
  </w:style>
  <w:style w:type="paragraph" w:styleId="ac">
    <w:name w:val="header"/>
    <w:basedOn w:val="a"/>
    <w:rsid w:val="00137888"/>
    <w:pPr>
      <w:tabs>
        <w:tab w:val="center" w:pos="4536"/>
        <w:tab w:val="right" w:pos="9072"/>
      </w:tabs>
      <w:spacing w:after="60" w:line="240" w:lineRule="auto"/>
      <w:ind w:firstLine="0"/>
      <w:jc w:val="left"/>
    </w:pPr>
    <w:rPr>
      <w:u w:val="single"/>
    </w:rPr>
  </w:style>
  <w:style w:type="paragraph" w:customStyle="1" w:styleId="12">
    <w:name w:val="Название объекта1"/>
    <w:basedOn w:val="a"/>
    <w:next w:val="a"/>
    <w:rsid w:val="00137888"/>
    <w:pPr>
      <w:spacing w:before="60" w:after="60"/>
      <w:ind w:firstLine="0"/>
      <w:jc w:val="center"/>
    </w:pPr>
  </w:style>
  <w:style w:type="paragraph" w:styleId="ad">
    <w:name w:val="Body Text Indent"/>
    <w:basedOn w:val="a"/>
    <w:rsid w:val="00137888"/>
    <w:pPr>
      <w:ind w:left="284"/>
    </w:pPr>
  </w:style>
  <w:style w:type="paragraph" w:styleId="ae">
    <w:name w:val="footnote text"/>
    <w:basedOn w:val="a"/>
    <w:rsid w:val="00137888"/>
    <w:pPr>
      <w:ind w:firstLine="0"/>
    </w:pPr>
    <w:rPr>
      <w:sz w:val="24"/>
    </w:rPr>
  </w:style>
  <w:style w:type="paragraph" w:customStyle="1" w:styleId="udk">
    <w:name w:val="udk"/>
    <w:basedOn w:val="a"/>
    <w:next w:val="autor"/>
    <w:rsid w:val="00137888"/>
    <w:pPr>
      <w:keepNext/>
      <w:keepLines/>
      <w:ind w:firstLine="0"/>
      <w:jc w:val="left"/>
    </w:pPr>
  </w:style>
  <w:style w:type="paragraph" w:customStyle="1" w:styleId="refer">
    <w:name w:val="refer"/>
    <w:basedOn w:val="a"/>
    <w:next w:val="a"/>
    <w:rsid w:val="00137888"/>
    <w:pPr>
      <w:spacing w:after="60" w:line="264" w:lineRule="auto"/>
    </w:pPr>
    <w:rPr>
      <w:rFonts w:ascii="OfficinaSansCTT" w:hAnsi="OfficinaSansCTT" w:cs="OfficinaSansCTT"/>
      <w:sz w:val="24"/>
    </w:rPr>
  </w:style>
  <w:style w:type="paragraph" w:customStyle="1" w:styleId="tabhead">
    <w:name w:val="tabhead"/>
    <w:basedOn w:val="a"/>
    <w:next w:val="a"/>
    <w:rsid w:val="00137888"/>
    <w:pPr>
      <w:keepNext/>
      <w:keepLines/>
      <w:spacing w:before="80"/>
      <w:ind w:firstLine="0"/>
      <w:jc w:val="right"/>
    </w:pPr>
  </w:style>
  <w:style w:type="paragraph" w:customStyle="1" w:styleId="tabhead1">
    <w:name w:val="tabhead1"/>
    <w:basedOn w:val="tabhead"/>
    <w:rsid w:val="00137888"/>
    <w:pPr>
      <w:suppressAutoHyphens/>
      <w:spacing w:before="0" w:after="80"/>
      <w:jc w:val="center"/>
    </w:pPr>
  </w:style>
  <w:style w:type="paragraph" w:customStyle="1" w:styleId="pic">
    <w:name w:val="pic"/>
    <w:basedOn w:val="a"/>
    <w:next w:val="piclbl"/>
    <w:rsid w:val="00137888"/>
    <w:pPr>
      <w:keepNext/>
      <w:keepLines/>
      <w:spacing w:before="80"/>
      <w:ind w:firstLine="0"/>
      <w:jc w:val="center"/>
    </w:pPr>
  </w:style>
  <w:style w:type="paragraph" w:customStyle="1" w:styleId="13">
    <w:name w:val="Шапка1"/>
    <w:basedOn w:val="a"/>
    <w:rsid w:val="00137888"/>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Arial" w:hAnsi="Arial" w:cs="Arial"/>
      <w:sz w:val="24"/>
    </w:rPr>
  </w:style>
  <w:style w:type="paragraph" w:customStyle="1" w:styleId="refer0">
    <w:name w:val="Стиль refer + После:  0 пт"/>
    <w:basedOn w:val="refer"/>
    <w:rsid w:val="00137888"/>
    <w:pPr>
      <w:spacing w:after="0"/>
    </w:pPr>
  </w:style>
  <w:style w:type="paragraph" w:customStyle="1" w:styleId="110">
    <w:name w:val="Заголовок 11"/>
    <w:basedOn w:val="1"/>
    <w:rsid w:val="00137888"/>
    <w:pPr>
      <w:tabs>
        <w:tab w:val="clear" w:pos="432"/>
      </w:tabs>
      <w:outlineLvl w:val="9"/>
    </w:pPr>
  </w:style>
  <w:style w:type="paragraph" w:customStyle="1" w:styleId="21">
    <w:name w:val="Заголовок 21"/>
    <w:basedOn w:val="2"/>
    <w:rsid w:val="00137888"/>
    <w:pPr>
      <w:tabs>
        <w:tab w:val="clear" w:pos="576"/>
      </w:tabs>
      <w:outlineLvl w:val="9"/>
    </w:pPr>
  </w:style>
  <w:style w:type="paragraph" w:customStyle="1" w:styleId="31">
    <w:name w:val="Заголовок 31"/>
    <w:basedOn w:val="3"/>
    <w:rsid w:val="00137888"/>
    <w:pPr>
      <w:tabs>
        <w:tab w:val="clear" w:pos="720"/>
      </w:tabs>
      <w:outlineLvl w:val="9"/>
    </w:pPr>
    <w:rPr>
      <w:i/>
    </w:rPr>
  </w:style>
  <w:style w:type="paragraph" w:customStyle="1" w:styleId="footnote">
    <w:name w:val="footnote"/>
    <w:basedOn w:val="ae"/>
    <w:rsid w:val="00137888"/>
  </w:style>
  <w:style w:type="paragraph" w:customStyle="1" w:styleId="annothead0">
    <w:name w:val="annot_head"/>
    <w:basedOn w:val="a"/>
    <w:rsid w:val="00137888"/>
    <w:pPr>
      <w:spacing w:before="120"/>
      <w:ind w:firstLine="181"/>
    </w:pPr>
    <w:rPr>
      <w:rFonts w:ascii="OfficinaSansCTT" w:hAnsi="OfficinaSansCTT" w:cs="OfficinaSansCTT"/>
      <w:i/>
      <w:sz w:val="24"/>
    </w:rPr>
  </w:style>
  <w:style w:type="paragraph" w:customStyle="1" w:styleId="annottext0">
    <w:name w:val="annot_text"/>
    <w:basedOn w:val="annothead0"/>
    <w:rsid w:val="00137888"/>
    <w:rPr>
      <w:i w:val="0"/>
    </w:rPr>
  </w:style>
  <w:style w:type="paragraph" w:customStyle="1" w:styleId="Keywordshead0">
    <w:name w:val="Keywords_head"/>
    <w:basedOn w:val="annothead0"/>
    <w:rsid w:val="00137888"/>
  </w:style>
  <w:style w:type="paragraph" w:customStyle="1" w:styleId="Keywordstext0">
    <w:name w:val="Keywords_text"/>
    <w:basedOn w:val="annottext0"/>
    <w:rsid w:val="00137888"/>
  </w:style>
  <w:style w:type="paragraph" w:customStyle="1" w:styleId="210">
    <w:name w:val="Основной текст 21"/>
    <w:basedOn w:val="a"/>
    <w:rsid w:val="00137888"/>
    <w:pPr>
      <w:spacing w:after="120" w:line="480" w:lineRule="auto"/>
      <w:ind w:firstLine="0"/>
      <w:jc w:val="left"/>
    </w:pPr>
    <w:rPr>
      <w:rFonts w:ascii="Times New Roman" w:hAnsi="Times New Roman" w:cs="Times New Roman"/>
      <w:sz w:val="24"/>
      <w:szCs w:val="24"/>
      <w:lang w:val="en-GB"/>
    </w:rPr>
  </w:style>
  <w:style w:type="paragraph" w:styleId="af">
    <w:name w:val="Normal (Web)"/>
    <w:basedOn w:val="a"/>
    <w:rsid w:val="00137888"/>
    <w:pPr>
      <w:spacing w:before="100" w:after="100" w:line="240" w:lineRule="auto"/>
      <w:ind w:firstLine="0"/>
      <w:jc w:val="left"/>
    </w:pPr>
    <w:rPr>
      <w:rFonts w:ascii="Times New Roman" w:hAnsi="Times New Roman" w:cs="Times New Roman"/>
      <w:sz w:val="24"/>
      <w:szCs w:val="24"/>
    </w:rPr>
  </w:style>
  <w:style w:type="paragraph" w:customStyle="1" w:styleId="stattext">
    <w:name w:val="stat_text"/>
    <w:basedOn w:val="a"/>
    <w:rsid w:val="00137888"/>
    <w:pPr>
      <w:ind w:firstLine="180"/>
    </w:pPr>
    <w:rPr>
      <w:lang w:val="en-US"/>
    </w:rPr>
  </w:style>
  <w:style w:type="paragraph" w:customStyle="1" w:styleId="310">
    <w:name w:val="Основной текст 31"/>
    <w:basedOn w:val="a"/>
    <w:rsid w:val="00137888"/>
    <w:pPr>
      <w:spacing w:after="120"/>
    </w:pPr>
    <w:rPr>
      <w:sz w:val="16"/>
      <w:szCs w:val="16"/>
    </w:rPr>
  </w:style>
  <w:style w:type="paragraph" w:styleId="af0">
    <w:name w:val="Balloon Text"/>
    <w:basedOn w:val="a"/>
    <w:rsid w:val="00137888"/>
    <w:pPr>
      <w:spacing w:line="240" w:lineRule="auto"/>
    </w:pPr>
    <w:rPr>
      <w:rFonts w:ascii="Tahoma" w:hAnsi="Tahoma" w:cs="Tahoma"/>
      <w:sz w:val="16"/>
      <w:szCs w:val="16"/>
    </w:rPr>
  </w:style>
  <w:style w:type="paragraph" w:customStyle="1" w:styleId="14">
    <w:name w:val="Текст примечания1"/>
    <w:basedOn w:val="a"/>
    <w:rsid w:val="00137888"/>
    <w:rPr>
      <w:sz w:val="20"/>
    </w:rPr>
  </w:style>
  <w:style w:type="paragraph" w:styleId="af1">
    <w:name w:val="annotation subject"/>
    <w:basedOn w:val="14"/>
    <w:next w:val="14"/>
    <w:rsid w:val="00137888"/>
    <w:rPr>
      <w:b/>
      <w:bCs/>
    </w:rPr>
  </w:style>
  <w:style w:type="paragraph" w:customStyle="1" w:styleId="111">
    <w:name w:val="Заголовок 11"/>
    <w:basedOn w:val="1"/>
    <w:rsid w:val="00137888"/>
    <w:pPr>
      <w:tabs>
        <w:tab w:val="clear" w:pos="432"/>
      </w:tabs>
      <w:outlineLvl w:val="9"/>
    </w:pPr>
    <w:rPr>
      <w:lang w:val="uk-UA"/>
    </w:rPr>
  </w:style>
  <w:style w:type="paragraph" w:customStyle="1" w:styleId="211">
    <w:name w:val="Заголовок 21"/>
    <w:basedOn w:val="2"/>
    <w:rsid w:val="00137888"/>
    <w:pPr>
      <w:tabs>
        <w:tab w:val="clear" w:pos="576"/>
      </w:tabs>
      <w:outlineLvl w:val="9"/>
    </w:pPr>
  </w:style>
  <w:style w:type="paragraph" w:customStyle="1" w:styleId="WW-DefaultStyle">
    <w:name w:val="WW-Default Style"/>
    <w:rsid w:val="00137888"/>
    <w:pPr>
      <w:suppressAutoHyphens/>
      <w:spacing w:after="200" w:line="276" w:lineRule="auto"/>
    </w:pPr>
    <w:rPr>
      <w:rFonts w:ascii="Calibri" w:eastAsia="DejaVu Sans" w:hAnsi="Calibri" w:cs="Calibri"/>
      <w:color w:val="00000A"/>
      <w:sz w:val="22"/>
      <w:szCs w:val="22"/>
      <w:lang w:eastAsia="zh-CN"/>
    </w:rPr>
  </w:style>
  <w:style w:type="paragraph" w:styleId="af2">
    <w:name w:val="List Paragraph"/>
    <w:basedOn w:val="a"/>
    <w:qFormat/>
    <w:rsid w:val="00137888"/>
    <w:pPr>
      <w:spacing w:after="200" w:line="276" w:lineRule="auto"/>
      <w:ind w:left="720" w:firstLine="0"/>
      <w:contextualSpacing/>
      <w:jc w:val="left"/>
    </w:pPr>
    <w:rPr>
      <w:rFonts w:ascii="Calibri" w:hAnsi="Calibri" w:cs="Times New Roman"/>
      <w:sz w:val="22"/>
      <w:szCs w:val="22"/>
      <w:lang w:val="uk-UA"/>
    </w:rPr>
  </w:style>
  <w:style w:type="table" w:styleId="af3">
    <w:name w:val="Table Grid"/>
    <w:basedOn w:val="a1"/>
    <w:uiPriority w:val="59"/>
    <w:rsid w:val="001340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4">
    <w:name w:val="Placeholder Text"/>
    <w:basedOn w:val="a0"/>
    <w:uiPriority w:val="99"/>
    <w:semiHidden/>
    <w:rsid w:val="001F51B8"/>
    <w:rPr>
      <w:color w:val="808080"/>
    </w:rPr>
  </w:style>
  <w:style w:type="character" w:styleId="af5">
    <w:name w:val="footnote reference"/>
    <w:basedOn w:val="a0"/>
    <w:uiPriority w:val="99"/>
    <w:semiHidden/>
    <w:unhideWhenUsed/>
    <w:rsid w:val="00B765DD"/>
    <w:rPr>
      <w:vertAlign w:val="superscript"/>
    </w:rPr>
  </w:style>
  <w:style w:type="paragraph" w:customStyle="1" w:styleId="DefaultStyle">
    <w:name w:val="Default Style"/>
    <w:rsid w:val="00021A17"/>
    <w:pPr>
      <w:suppressAutoHyphens/>
      <w:spacing w:after="200" w:line="276" w:lineRule="auto"/>
    </w:pPr>
    <w:rPr>
      <w:rFonts w:ascii="Calibri" w:eastAsia="DejaVu Sans" w:hAnsi="Calibri" w:cstheme="minorBidi"/>
      <w:color w:val="00000A"/>
      <w:sz w:val="22"/>
      <w:szCs w:val="22"/>
    </w:rPr>
  </w:style>
  <w:style w:type="paragraph" w:customStyle="1" w:styleId="22">
    <w:name w:val="Заголовок 22"/>
    <w:basedOn w:val="2"/>
    <w:rsid w:val="00CE185B"/>
    <w:pPr>
      <w:numPr>
        <w:ilvl w:val="1"/>
      </w:numPr>
      <w:tabs>
        <w:tab w:val="num" w:pos="576"/>
      </w:tabs>
      <w:outlineLvl w:val="9"/>
    </w:pPr>
  </w:style>
</w:styles>
</file>

<file path=word/webSettings.xml><?xml version="1.0" encoding="utf-8"?>
<w:webSettings xmlns:r="http://schemas.openxmlformats.org/officeDocument/2006/relationships" xmlns:w="http://schemas.openxmlformats.org/wordprocessingml/2006/main">
  <w:divs>
    <w:div w:id="640429837">
      <w:bodyDiv w:val="1"/>
      <w:marLeft w:val="0"/>
      <w:marRight w:val="0"/>
      <w:marTop w:val="0"/>
      <w:marBottom w:val="0"/>
      <w:divBdr>
        <w:top w:val="none" w:sz="0" w:space="0" w:color="auto"/>
        <w:left w:val="none" w:sz="0" w:space="0" w:color="auto"/>
        <w:bottom w:val="none" w:sz="0" w:space="0" w:color="auto"/>
        <w:right w:val="none" w:sz="0" w:space="0" w:color="auto"/>
      </w:divBdr>
      <w:divsChild>
        <w:div w:id="130905321">
          <w:marLeft w:val="0"/>
          <w:marRight w:val="0"/>
          <w:marTop w:val="0"/>
          <w:marBottom w:val="0"/>
          <w:divBdr>
            <w:top w:val="none" w:sz="0" w:space="0" w:color="auto"/>
            <w:left w:val="none" w:sz="0" w:space="0" w:color="auto"/>
            <w:bottom w:val="none" w:sz="0" w:space="0" w:color="auto"/>
            <w:right w:val="none" w:sz="0" w:space="0" w:color="auto"/>
          </w:divBdr>
          <w:divsChild>
            <w:div w:id="64449363">
              <w:marLeft w:val="0"/>
              <w:marRight w:val="54"/>
              <w:marTop w:val="0"/>
              <w:marBottom w:val="0"/>
              <w:divBdr>
                <w:top w:val="none" w:sz="0" w:space="0" w:color="auto"/>
                <w:left w:val="none" w:sz="0" w:space="0" w:color="auto"/>
                <w:bottom w:val="none" w:sz="0" w:space="0" w:color="auto"/>
                <w:right w:val="none" w:sz="0" w:space="0" w:color="auto"/>
              </w:divBdr>
              <w:divsChild>
                <w:div w:id="1692291595">
                  <w:marLeft w:val="0"/>
                  <w:marRight w:val="0"/>
                  <w:marTop w:val="0"/>
                  <w:marBottom w:val="0"/>
                  <w:divBdr>
                    <w:top w:val="none" w:sz="0" w:space="0" w:color="auto"/>
                    <w:left w:val="none" w:sz="0" w:space="0" w:color="auto"/>
                    <w:bottom w:val="none" w:sz="0" w:space="0" w:color="auto"/>
                    <w:right w:val="none" w:sz="0" w:space="0" w:color="auto"/>
                  </w:divBdr>
                </w:div>
                <w:div w:id="198862909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 w:id="1792556391">
          <w:marLeft w:val="0"/>
          <w:marRight w:val="0"/>
          <w:marTop w:val="0"/>
          <w:marBottom w:val="0"/>
          <w:divBdr>
            <w:top w:val="none" w:sz="0" w:space="0" w:color="auto"/>
            <w:left w:val="none" w:sz="0" w:space="0" w:color="auto"/>
            <w:bottom w:val="none" w:sz="0" w:space="0" w:color="auto"/>
            <w:right w:val="none" w:sz="0" w:space="0" w:color="auto"/>
          </w:divBdr>
          <w:divsChild>
            <w:div w:id="1629240884">
              <w:marLeft w:val="54"/>
              <w:marRight w:val="0"/>
              <w:marTop w:val="0"/>
              <w:marBottom w:val="0"/>
              <w:divBdr>
                <w:top w:val="none" w:sz="0" w:space="0" w:color="auto"/>
                <w:left w:val="none" w:sz="0" w:space="0" w:color="auto"/>
                <w:bottom w:val="none" w:sz="0" w:space="0" w:color="auto"/>
                <w:right w:val="none" w:sz="0" w:space="0" w:color="auto"/>
              </w:divBdr>
              <w:divsChild>
                <w:div w:id="1043674412">
                  <w:marLeft w:val="0"/>
                  <w:marRight w:val="0"/>
                  <w:marTop w:val="0"/>
                  <w:marBottom w:val="0"/>
                  <w:divBdr>
                    <w:top w:val="none" w:sz="0" w:space="0" w:color="auto"/>
                    <w:left w:val="none" w:sz="0" w:space="0" w:color="auto"/>
                    <w:bottom w:val="none" w:sz="0" w:space="0" w:color="auto"/>
                    <w:right w:val="none" w:sz="0" w:space="0" w:color="auto"/>
                  </w:divBdr>
                  <w:divsChild>
                    <w:div w:id="1430396384">
                      <w:marLeft w:val="0"/>
                      <w:marRight w:val="0"/>
                      <w:marTop w:val="0"/>
                      <w:marBottom w:val="109"/>
                      <w:divBdr>
                        <w:top w:val="single" w:sz="6" w:space="0" w:color="F5F5F5"/>
                        <w:left w:val="single" w:sz="6" w:space="0" w:color="F5F5F5"/>
                        <w:bottom w:val="single" w:sz="6" w:space="0" w:color="F5F5F5"/>
                        <w:right w:val="single" w:sz="6" w:space="0" w:color="F5F5F5"/>
                      </w:divBdr>
                      <w:divsChild>
                        <w:div w:id="1800300920">
                          <w:marLeft w:val="0"/>
                          <w:marRight w:val="0"/>
                          <w:marTop w:val="0"/>
                          <w:marBottom w:val="0"/>
                          <w:divBdr>
                            <w:top w:val="none" w:sz="0" w:space="0" w:color="auto"/>
                            <w:left w:val="none" w:sz="0" w:space="0" w:color="auto"/>
                            <w:bottom w:val="none" w:sz="0" w:space="0" w:color="auto"/>
                            <w:right w:val="none" w:sz="0" w:space="0" w:color="auto"/>
                          </w:divBdr>
                          <w:divsChild>
                            <w:div w:id="853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65829">
      <w:bodyDiv w:val="1"/>
      <w:marLeft w:val="0"/>
      <w:marRight w:val="0"/>
      <w:marTop w:val="0"/>
      <w:marBottom w:val="0"/>
      <w:divBdr>
        <w:top w:val="none" w:sz="0" w:space="0" w:color="auto"/>
        <w:left w:val="none" w:sz="0" w:space="0" w:color="auto"/>
        <w:bottom w:val="none" w:sz="0" w:space="0" w:color="auto"/>
        <w:right w:val="none" w:sz="0" w:space="0" w:color="auto"/>
      </w:divBdr>
    </w:div>
    <w:div w:id="1378702701">
      <w:bodyDiv w:val="1"/>
      <w:marLeft w:val="0"/>
      <w:marRight w:val="0"/>
      <w:marTop w:val="0"/>
      <w:marBottom w:val="0"/>
      <w:divBdr>
        <w:top w:val="none" w:sz="0" w:space="0" w:color="auto"/>
        <w:left w:val="none" w:sz="0" w:space="0" w:color="auto"/>
        <w:bottom w:val="none" w:sz="0" w:space="0" w:color="auto"/>
        <w:right w:val="none" w:sz="0" w:space="0" w:color="auto"/>
      </w:divBdr>
    </w:div>
    <w:div w:id="1530071953">
      <w:bodyDiv w:val="1"/>
      <w:marLeft w:val="0"/>
      <w:marRight w:val="0"/>
      <w:marTop w:val="0"/>
      <w:marBottom w:val="0"/>
      <w:divBdr>
        <w:top w:val="none" w:sz="0" w:space="0" w:color="auto"/>
        <w:left w:val="none" w:sz="0" w:space="0" w:color="auto"/>
        <w:bottom w:val="none" w:sz="0" w:space="0" w:color="auto"/>
        <w:right w:val="none" w:sz="0" w:space="0" w:color="auto"/>
      </w:divBdr>
      <w:divsChild>
        <w:div w:id="439644497">
          <w:marLeft w:val="0"/>
          <w:marRight w:val="0"/>
          <w:marTop w:val="0"/>
          <w:marBottom w:val="0"/>
          <w:divBdr>
            <w:top w:val="none" w:sz="0" w:space="0" w:color="auto"/>
            <w:left w:val="none" w:sz="0" w:space="0" w:color="auto"/>
            <w:bottom w:val="none" w:sz="0" w:space="0" w:color="auto"/>
            <w:right w:val="none" w:sz="0" w:space="0" w:color="auto"/>
          </w:divBdr>
          <w:divsChild>
            <w:div w:id="1547109554">
              <w:marLeft w:val="50"/>
              <w:marRight w:val="0"/>
              <w:marTop w:val="0"/>
              <w:marBottom w:val="0"/>
              <w:divBdr>
                <w:top w:val="none" w:sz="0" w:space="0" w:color="auto"/>
                <w:left w:val="none" w:sz="0" w:space="0" w:color="auto"/>
                <w:bottom w:val="none" w:sz="0" w:space="0" w:color="auto"/>
                <w:right w:val="none" w:sz="0" w:space="0" w:color="auto"/>
              </w:divBdr>
              <w:divsChild>
                <w:div w:id="10226097">
                  <w:marLeft w:val="0"/>
                  <w:marRight w:val="0"/>
                  <w:marTop w:val="0"/>
                  <w:marBottom w:val="0"/>
                  <w:divBdr>
                    <w:top w:val="none" w:sz="0" w:space="0" w:color="auto"/>
                    <w:left w:val="none" w:sz="0" w:space="0" w:color="auto"/>
                    <w:bottom w:val="none" w:sz="0" w:space="0" w:color="auto"/>
                    <w:right w:val="none" w:sz="0" w:space="0" w:color="auto"/>
                  </w:divBdr>
                  <w:divsChild>
                    <w:div w:id="765420895">
                      <w:marLeft w:val="0"/>
                      <w:marRight w:val="0"/>
                      <w:marTop w:val="0"/>
                      <w:marBottom w:val="100"/>
                      <w:divBdr>
                        <w:top w:val="single" w:sz="4" w:space="0" w:color="F5F5F5"/>
                        <w:left w:val="single" w:sz="4" w:space="0" w:color="F5F5F5"/>
                        <w:bottom w:val="single" w:sz="4" w:space="0" w:color="F5F5F5"/>
                        <w:right w:val="single" w:sz="4" w:space="0" w:color="F5F5F5"/>
                      </w:divBdr>
                      <w:divsChild>
                        <w:div w:id="1456828004">
                          <w:marLeft w:val="0"/>
                          <w:marRight w:val="0"/>
                          <w:marTop w:val="0"/>
                          <w:marBottom w:val="0"/>
                          <w:divBdr>
                            <w:top w:val="none" w:sz="0" w:space="0" w:color="auto"/>
                            <w:left w:val="none" w:sz="0" w:space="0" w:color="auto"/>
                            <w:bottom w:val="none" w:sz="0" w:space="0" w:color="auto"/>
                            <w:right w:val="none" w:sz="0" w:space="0" w:color="auto"/>
                          </w:divBdr>
                          <w:divsChild>
                            <w:div w:id="14094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00414">
          <w:marLeft w:val="0"/>
          <w:marRight w:val="0"/>
          <w:marTop w:val="0"/>
          <w:marBottom w:val="0"/>
          <w:divBdr>
            <w:top w:val="none" w:sz="0" w:space="0" w:color="auto"/>
            <w:left w:val="none" w:sz="0" w:space="0" w:color="auto"/>
            <w:bottom w:val="none" w:sz="0" w:space="0" w:color="auto"/>
            <w:right w:val="none" w:sz="0" w:space="0" w:color="auto"/>
          </w:divBdr>
          <w:divsChild>
            <w:div w:id="125004189">
              <w:marLeft w:val="0"/>
              <w:marRight w:val="50"/>
              <w:marTop w:val="0"/>
              <w:marBottom w:val="0"/>
              <w:divBdr>
                <w:top w:val="none" w:sz="0" w:space="0" w:color="auto"/>
                <w:left w:val="none" w:sz="0" w:space="0" w:color="auto"/>
                <w:bottom w:val="none" w:sz="0" w:space="0" w:color="auto"/>
                <w:right w:val="none" w:sz="0" w:space="0" w:color="auto"/>
              </w:divBdr>
              <w:divsChild>
                <w:div w:id="1087120859">
                  <w:marLeft w:val="0"/>
                  <w:marRight w:val="0"/>
                  <w:marTop w:val="150"/>
                  <w:marBottom w:val="0"/>
                  <w:divBdr>
                    <w:top w:val="none" w:sz="0" w:space="0" w:color="auto"/>
                    <w:left w:val="none" w:sz="0" w:space="0" w:color="auto"/>
                    <w:bottom w:val="none" w:sz="0" w:space="0" w:color="auto"/>
                    <w:right w:val="none" w:sz="0" w:space="0" w:color="auto"/>
                  </w:divBdr>
                </w:div>
                <w:div w:id="16873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k438\Application%20Data\Microsoft\Templates\SYSTEXSB.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C6E016B-EA82-459F-AB01-0922023E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SYSTEXSB.dot</Template>
  <TotalTime>1801</TotalTime>
  <Pages>9</Pages>
  <Words>16829</Words>
  <Characters>9593</Characters>
  <Application>Microsoft Office Word</Application>
  <DocSecurity>0</DocSecurity>
  <Lines>79</Lines>
  <Paragraphs>52</Paragraphs>
  <ScaleCrop>false</ScaleCrop>
  <HeadingPairs>
    <vt:vector size="2" baseType="variant">
      <vt:variant>
        <vt:lpstr>Название</vt:lpstr>
      </vt:variant>
      <vt:variant>
        <vt:i4>1</vt:i4>
      </vt:variant>
    </vt:vector>
  </HeadingPairs>
  <TitlesOfParts>
    <vt:vector size="1" baseType="lpstr">
      <vt:lpstr>НАЗВАНИЕ</vt:lpstr>
    </vt:vector>
  </TitlesOfParts>
  <Company>Grizli777</Company>
  <LinksUpToDate>false</LinksUpToDate>
  <CharactersWithSpaces>26370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НАЗВАНИЕ</dc:title>
  <dc:creator>Oleg</dc:creator>
  <cp:lastModifiedBy>sps-60689@mail.ru</cp:lastModifiedBy>
  <cp:revision>107</cp:revision>
  <cp:lastPrinted>1601-01-01T00:00:00Z</cp:lastPrinted>
  <dcterms:created xsi:type="dcterms:W3CDTF">2015-03-01T20:34:00Z</dcterms:created>
  <dcterms:modified xsi:type="dcterms:W3CDTF">2015-11-05T08:23:00Z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LMLang7">
    <vt:lpwstr>R</vt:lpwstr>
  </property>
</Properties>
</file>